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22" w:rsidRPr="00470680" w:rsidRDefault="009A4A22" w:rsidP="00B26CD6">
      <w:pPr>
        <w:spacing w:line="276" w:lineRule="auto"/>
        <w:ind w:right="40"/>
        <w:jc w:val="center"/>
        <w:rPr>
          <w:rFonts w:asciiTheme="minorBidi" w:hAnsiTheme="minorBidi" w:cstheme="minorBidi"/>
          <w:b/>
          <w:sz w:val="22"/>
          <w:szCs w:val="22"/>
        </w:rPr>
      </w:pPr>
      <w:r w:rsidRPr="00470680">
        <w:rPr>
          <w:rFonts w:asciiTheme="minorBidi" w:hAnsiTheme="minorBidi" w:cstheme="minorBidi"/>
          <w:b/>
          <w:sz w:val="22"/>
          <w:szCs w:val="22"/>
        </w:rPr>
        <w:t>L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b/>
          <w:sz w:val="22"/>
          <w:szCs w:val="22"/>
        </w:rPr>
        <w:t>B #10</w:t>
      </w:r>
    </w:p>
    <w:p w:rsidR="009A4A22" w:rsidRPr="00470680" w:rsidRDefault="009A4A22" w:rsidP="00B26CD6">
      <w:pPr>
        <w:spacing w:line="276" w:lineRule="auto"/>
        <w:ind w:right="40"/>
        <w:jc w:val="center"/>
        <w:rPr>
          <w:rFonts w:asciiTheme="minorBidi" w:hAnsiTheme="minorBidi" w:cstheme="minorBidi"/>
          <w:b/>
          <w:sz w:val="22"/>
          <w:szCs w:val="22"/>
        </w:rPr>
      </w:pPr>
    </w:p>
    <w:p w:rsidR="009A4A22" w:rsidRPr="00470680" w:rsidRDefault="009A4A22" w:rsidP="00B26CD6">
      <w:pPr>
        <w:spacing w:line="276" w:lineRule="auto"/>
        <w:ind w:right="40"/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470680">
        <w:rPr>
          <w:rFonts w:asciiTheme="minorBidi" w:hAnsiTheme="minorBidi" w:cstheme="minorBidi"/>
          <w:b/>
          <w:bCs/>
          <w:sz w:val="22"/>
          <w:szCs w:val="22"/>
        </w:rPr>
        <w:t>Implementation of Stack Manipulation Instructions using EMU8086</w:t>
      </w:r>
    </w:p>
    <w:p w:rsidR="0014772B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B26CD6" w:rsidRPr="00470680" w:rsidRDefault="00B26CD6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ri</w:t>
      </w:r>
      <w:r w:rsidRPr="00470680">
        <w:rPr>
          <w:rFonts w:asciiTheme="minorBidi" w:hAnsiTheme="minorBidi" w:cstheme="minorBidi"/>
          <w:sz w:val="22"/>
          <w:szCs w:val="22"/>
        </w:rPr>
        <w:t xml:space="preserve">ng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rr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and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sub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ons,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8086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ay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be 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ri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 xml:space="preserve">se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 co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d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a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hat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ne</w:t>
      </w:r>
      <w:r w:rsidRPr="00470680">
        <w:rPr>
          <w:rFonts w:asciiTheme="minorBidi" w:hAnsiTheme="minorBidi" w:cstheme="minorBidi"/>
          <w:sz w:val="22"/>
          <w:szCs w:val="22"/>
        </w:rPr>
        <w:t>eded 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 xml:space="preserve">n,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hey shou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be </w:t>
      </w:r>
      <w:proofErr w:type="spellStart"/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ed</w:t>
      </w:r>
      <w:proofErr w:type="spellEnd"/>
      <w:r w:rsidRPr="00470680">
        <w:rPr>
          <w:rFonts w:asciiTheme="minorBidi" w:hAnsiTheme="minorBidi" w:cstheme="minorBidi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 a 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y</w:t>
      </w:r>
      <w:r w:rsidRPr="00470680">
        <w:rPr>
          <w:rFonts w:asciiTheme="minorBidi" w:hAnsiTheme="minorBidi" w:cstheme="minorBidi"/>
          <w:spacing w:val="1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no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7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as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1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7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hey</w:t>
      </w:r>
      <w:r w:rsidRPr="00470680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y</w:t>
      </w:r>
      <w:r w:rsidRPr="00470680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17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ned</w:t>
      </w:r>
      <w:r w:rsidRPr="00470680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po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il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y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1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co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1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 xml:space="preserve">f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ce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ou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su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e,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es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proofErr w:type="spellStart"/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Pped</w:t>
      </w:r>
      <w:proofErr w:type="spellEnd"/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 xml:space="preserve">ck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of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, and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 xml:space="preserve">ed 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a.</w:t>
      </w:r>
    </w:p>
    <w:p w:rsidR="00126701" w:rsidRPr="00470680" w:rsidRDefault="00126701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When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an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upt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cc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s,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80x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8</w:t>
      </w:r>
      <w:r w:rsidRPr="00470680">
        <w:rPr>
          <w:rFonts w:asciiTheme="minorBidi" w:hAnsiTheme="minorBidi" w:cstheme="minorBidi"/>
          <w:sz w:val="22"/>
          <w:szCs w:val="22"/>
        </w:rPr>
        <w:t>6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ll</w:t>
      </w:r>
      <w:r w:rsidRPr="00470680">
        <w:rPr>
          <w:rFonts w:asciiTheme="minorBidi" w:hAnsiTheme="minorBidi" w:cstheme="minorBidi"/>
          <w:sz w:val="22"/>
          <w:szCs w:val="22"/>
        </w:rPr>
        <w:t xml:space="preserve">y </w:t>
      </w:r>
      <w:proofErr w:type="spellStart"/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es</w:t>
      </w:r>
      <w:proofErr w:type="spellEnd"/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nt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z w:val="22"/>
          <w:szCs w:val="22"/>
        </w:rPr>
        <w:t>s,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S,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and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r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or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up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,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her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er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y be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pus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ed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ck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by exec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ti</w:t>
      </w:r>
      <w:r w:rsidRPr="00470680">
        <w:rPr>
          <w:rFonts w:asciiTheme="minorBidi" w:hAnsiTheme="minorBidi" w:cstheme="minorBidi"/>
          <w:sz w:val="22"/>
          <w:szCs w:val="22"/>
        </w:rPr>
        <w:t>ng 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uc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s.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n exa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uc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 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t caus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 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ou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ce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ndex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be </w:t>
      </w:r>
      <w:proofErr w:type="spellStart"/>
      <w:r w:rsidRPr="00470680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ed</w:t>
      </w:r>
      <w:proofErr w:type="spellEnd"/>
      <w:r w:rsidRPr="00470680">
        <w:rPr>
          <w:rFonts w:asciiTheme="minorBidi" w:hAnsiTheme="minorBidi" w:cstheme="minorBidi"/>
          <w:sz w:val="22"/>
          <w:szCs w:val="22"/>
        </w:rPr>
        <w:t xml:space="preserve"> on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p w:rsidR="00126701" w:rsidRPr="00470680" w:rsidRDefault="00126701" w:rsidP="00B26CD6">
      <w:pPr>
        <w:spacing w:line="276" w:lineRule="auto"/>
        <w:ind w:right="40"/>
        <w:jc w:val="both"/>
        <w:rPr>
          <w:rFonts w:asciiTheme="minorBidi" w:hAnsiTheme="minorBidi" w:cstheme="minorBidi"/>
          <w:spacing w:val="-1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end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ou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ne,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19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ons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ca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9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uded</w:t>
      </w:r>
      <w:r w:rsidRPr="00470680">
        <w:rPr>
          <w:rFonts w:asciiTheme="minorBidi" w:hAnsiTheme="minorBidi" w:cstheme="minorBidi"/>
          <w:spacing w:val="17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9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ues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om</w:t>
      </w:r>
      <w:r w:rsidRPr="00470680">
        <w:rPr>
          <w:rFonts w:asciiTheme="minorBidi" w:hAnsiTheme="minorBidi" w:cstheme="minorBidi"/>
          <w:spacing w:val="1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2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ack back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nd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s.</w:t>
      </w:r>
      <w:r w:rsidRPr="00470680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or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xa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e,</w:t>
      </w:r>
      <w:r w:rsidRPr="00470680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SI cau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es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at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op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 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be 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 xml:space="preserve">pped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470680">
        <w:rPr>
          <w:rFonts w:asciiTheme="minorBidi" w:hAnsiTheme="minorBidi" w:cstheme="minorBidi"/>
          <w:sz w:val="22"/>
          <w:szCs w:val="22"/>
        </w:rPr>
        <w:t>ack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sou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ce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ndex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p w:rsidR="00126701" w:rsidRPr="00470680" w:rsidRDefault="00126701" w:rsidP="00B26CD6">
      <w:pPr>
        <w:spacing w:line="276" w:lineRule="auto"/>
        <w:ind w:right="40"/>
        <w:jc w:val="both"/>
        <w:rPr>
          <w:rFonts w:asciiTheme="minorBidi" w:hAnsiTheme="minorBidi" w:cstheme="minorBidi"/>
          <w:b/>
          <w:spacing w:val="2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2"/>
          <w:sz w:val="22"/>
          <w:szCs w:val="22"/>
        </w:rPr>
        <w:t>P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b/>
          <w:spacing w:val="-3"/>
          <w:sz w:val="22"/>
          <w:szCs w:val="22"/>
        </w:rPr>
        <w:t>S</w:t>
      </w:r>
      <w:r w:rsidRPr="00470680">
        <w:rPr>
          <w:rFonts w:asciiTheme="minorBidi" w:hAnsiTheme="minorBidi" w:cstheme="minorBidi"/>
          <w:b/>
          <w:sz w:val="22"/>
          <w:szCs w:val="22"/>
        </w:rPr>
        <w:t>H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b/>
          <w:sz w:val="22"/>
          <w:szCs w:val="22"/>
        </w:rPr>
        <w:t xml:space="preserve">X </w:t>
      </w:r>
      <w:r w:rsidRPr="00470680">
        <w:rPr>
          <w:rFonts w:asciiTheme="minorBidi" w:hAnsiTheme="minorBidi" w:cstheme="minorBidi"/>
          <w:sz w:val="22"/>
          <w:szCs w:val="22"/>
        </w:rPr>
        <w:t xml:space="preserve">–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 co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 1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>6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-</w:t>
      </w:r>
      <w:r w:rsidRPr="00470680">
        <w:rPr>
          <w:rFonts w:asciiTheme="minorBidi" w:hAnsiTheme="minorBidi" w:cstheme="minorBidi"/>
          <w:sz w:val="22"/>
          <w:szCs w:val="22"/>
        </w:rPr>
        <w:t>b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er</w:t>
      </w: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z w:val="22"/>
          <w:szCs w:val="22"/>
        </w:rPr>
        <w:t>SP</w:t>
      </w:r>
      <w:r w:rsidRPr="00470680">
        <w:rPr>
          <w:rFonts w:asciiTheme="minorBidi" w:hAnsiTheme="minorBidi" w:cstheme="minorBidi"/>
          <w:b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&lt;</w:t>
      </w:r>
      <w:r w:rsidRPr="00470680">
        <w:rPr>
          <w:rFonts w:asciiTheme="minorBidi" w:hAnsiTheme="minorBidi" w:cstheme="minorBidi"/>
          <w:b/>
          <w:sz w:val="22"/>
          <w:szCs w:val="22"/>
        </w:rPr>
        <w:t>-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3"/>
          <w:sz w:val="22"/>
          <w:szCs w:val="22"/>
        </w:rPr>
        <w:t>S</w:t>
      </w:r>
      <w:r w:rsidRPr="00470680">
        <w:rPr>
          <w:rFonts w:asciiTheme="minorBidi" w:hAnsiTheme="minorBidi" w:cstheme="minorBidi"/>
          <w:b/>
          <w:sz w:val="22"/>
          <w:szCs w:val="22"/>
        </w:rPr>
        <w:t>P -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z w:val="22"/>
          <w:szCs w:val="22"/>
        </w:rPr>
        <w:t xml:space="preserve">1                 </w:t>
      </w:r>
      <w:r w:rsidRPr="00470680">
        <w:rPr>
          <w:rFonts w:asciiTheme="minorBidi" w:hAnsiTheme="minorBidi" w:cstheme="minorBidi"/>
          <w:b/>
          <w:spacing w:val="5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z w:val="22"/>
          <w:szCs w:val="22"/>
        </w:rPr>
        <w:t>SP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b/>
          <w:sz w:val="22"/>
          <w:szCs w:val="22"/>
        </w:rPr>
        <w:t>s d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z w:val="22"/>
          <w:szCs w:val="22"/>
        </w:rPr>
        <w:t>cr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m</w:t>
      </w:r>
      <w:r w:rsidRPr="00470680">
        <w:rPr>
          <w:rFonts w:asciiTheme="minorBidi" w:hAnsiTheme="minorBidi" w:cstheme="minorBidi"/>
          <w:b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b/>
          <w:sz w:val="22"/>
          <w:szCs w:val="22"/>
        </w:rPr>
        <w:t>ed</w:t>
      </w:r>
    </w:p>
    <w:p w:rsidR="00542C21" w:rsidRPr="00470680" w:rsidRDefault="00542C21" w:rsidP="00B26CD6">
      <w:pPr>
        <w:spacing w:line="276" w:lineRule="auto"/>
        <w:ind w:right="40"/>
        <w:jc w:val="both"/>
        <w:rPr>
          <w:rFonts w:asciiTheme="minorBidi" w:hAnsiTheme="minorBidi" w:cstheme="minorBidi"/>
          <w:spacing w:val="-1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ha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 xml:space="preserve">d,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b/>
          <w:sz w:val="22"/>
          <w:szCs w:val="22"/>
        </w:rPr>
        <w:t>P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b/>
          <w:sz w:val="22"/>
          <w:szCs w:val="22"/>
        </w:rPr>
        <w:t>P</w:t>
      </w:r>
      <w:r w:rsidRPr="00470680">
        <w:rPr>
          <w:rFonts w:asciiTheme="minorBidi" w:hAnsiTheme="minorBidi" w:cstheme="minorBidi"/>
          <w:b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AX</w:t>
      </w:r>
      <w:r w:rsidRPr="00470680">
        <w:rPr>
          <w:rFonts w:asciiTheme="minorBidi" w:hAnsiTheme="minorBidi" w:cstheme="minorBidi"/>
          <w:sz w:val="22"/>
          <w:szCs w:val="22"/>
        </w:rPr>
        <w:t xml:space="preserve">,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x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z w:val="22"/>
          <w:szCs w:val="22"/>
        </w:rPr>
        <w:t>: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470680">
        <w:rPr>
          <w:rFonts w:asciiTheme="minorBidi" w:hAnsiTheme="minorBidi" w:cstheme="minorBidi"/>
          <w:b/>
          <w:sz w:val="22"/>
          <w:szCs w:val="22"/>
        </w:rPr>
        <w:t>L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 xml:space="preserve"> &lt;</w:t>
      </w:r>
      <w:r w:rsidRPr="00470680">
        <w:rPr>
          <w:rFonts w:asciiTheme="minorBidi" w:hAnsiTheme="minorBidi" w:cstheme="minorBidi"/>
          <w:b/>
          <w:sz w:val="22"/>
          <w:szCs w:val="22"/>
        </w:rPr>
        <w:t>-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="00BC2B66" w:rsidRPr="00470680">
        <w:rPr>
          <w:rFonts w:asciiTheme="minorBidi" w:hAnsiTheme="minorBidi" w:cstheme="minorBidi"/>
          <w:b/>
          <w:sz w:val="22"/>
          <w:szCs w:val="22"/>
        </w:rPr>
        <w:t>S</w:t>
      </w:r>
      <w:r w:rsidR="00BC2B66" w:rsidRPr="00470680">
        <w:rPr>
          <w:rFonts w:asciiTheme="minorBidi" w:hAnsiTheme="minorBidi" w:cstheme="minorBidi"/>
          <w:b/>
          <w:spacing w:val="-1"/>
          <w:sz w:val="22"/>
          <w:szCs w:val="22"/>
        </w:rPr>
        <w:t>S</w:t>
      </w:r>
      <w:r w:rsidR="00BC2B66" w:rsidRPr="00470680">
        <w:rPr>
          <w:rFonts w:asciiTheme="minorBidi" w:hAnsiTheme="minorBidi" w:cstheme="minorBidi"/>
          <w:b/>
          <w:spacing w:val="1"/>
          <w:sz w:val="22"/>
          <w:szCs w:val="22"/>
        </w:rPr>
        <w:t>:</w:t>
      </w:r>
      <w:r w:rsidR="00BC2B66" w:rsidRPr="00470680">
        <w:rPr>
          <w:rFonts w:asciiTheme="minorBidi" w:hAnsiTheme="minorBidi" w:cstheme="minorBidi"/>
          <w:b/>
          <w:spacing w:val="-3"/>
          <w:sz w:val="22"/>
          <w:szCs w:val="22"/>
        </w:rPr>
        <w:t xml:space="preserve"> SP</w:t>
      </w:r>
      <w:r w:rsidRPr="00470680">
        <w:rPr>
          <w:rFonts w:asciiTheme="minorBidi" w:hAnsiTheme="minorBidi" w:cstheme="minorBidi"/>
          <w:b/>
          <w:sz w:val="22"/>
          <w:szCs w:val="22"/>
        </w:rPr>
        <w:t xml:space="preserve">              </w:t>
      </w:r>
      <w:proofErr w:type="gramStart"/>
      <w:r w:rsidRPr="00470680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C2B66" w:rsidRPr="00470680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C2B66" w:rsidRPr="00470680">
        <w:rPr>
          <w:rFonts w:asciiTheme="minorBidi" w:hAnsiTheme="minorBidi" w:cstheme="minorBidi"/>
          <w:b/>
          <w:spacing w:val="37"/>
          <w:sz w:val="22"/>
          <w:szCs w:val="22"/>
        </w:rPr>
        <w:t>;</w:t>
      </w:r>
      <w:proofErr w:type="gramEnd"/>
      <w:r w:rsidR="00BC2B66" w:rsidRPr="00470680">
        <w:rPr>
          <w:rFonts w:asciiTheme="minorBidi" w:hAnsiTheme="minorBidi" w:cstheme="minorBidi"/>
          <w:b/>
          <w:spacing w:val="37"/>
          <w:sz w:val="22"/>
          <w:szCs w:val="22"/>
        </w:rPr>
        <w:t xml:space="preserve"> AL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b/>
          <w:sz w:val="22"/>
          <w:szCs w:val="22"/>
        </w:rPr>
        <w:t>s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 xml:space="preserve"> </w:t>
      </w:r>
      <w:proofErr w:type="spellStart"/>
      <w:r w:rsidRPr="00470680">
        <w:rPr>
          <w:rFonts w:asciiTheme="minorBidi" w:hAnsiTheme="minorBidi" w:cstheme="minorBidi"/>
          <w:b/>
          <w:sz w:val="22"/>
          <w:szCs w:val="22"/>
        </w:rPr>
        <w:t>P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b/>
          <w:spacing w:val="2"/>
          <w:sz w:val="22"/>
          <w:szCs w:val="22"/>
        </w:rPr>
        <w:t>P</w:t>
      </w:r>
      <w:r w:rsidRPr="00470680">
        <w:rPr>
          <w:rFonts w:asciiTheme="minorBidi" w:hAnsiTheme="minorBidi" w:cstheme="minorBidi"/>
          <w:b/>
          <w:sz w:val="22"/>
          <w:szCs w:val="22"/>
        </w:rPr>
        <w:t>ped</w:t>
      </w:r>
      <w:proofErr w:type="spellEnd"/>
      <w:r w:rsidRPr="00470680">
        <w:rPr>
          <w:rFonts w:asciiTheme="minorBidi" w:hAnsiTheme="minorBidi" w:cstheme="minorBidi"/>
          <w:b/>
          <w:spacing w:val="-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b/>
          <w:sz w:val="22"/>
          <w:szCs w:val="22"/>
        </w:rPr>
        <w:t>r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b/>
          <w:sz w:val="22"/>
          <w:szCs w:val="22"/>
        </w:rPr>
        <w:t>m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b/>
          <w:spacing w:val="-3"/>
          <w:sz w:val="22"/>
          <w:szCs w:val="22"/>
        </w:rPr>
        <w:t>h</w:t>
      </w:r>
      <w:r w:rsidRPr="00470680">
        <w:rPr>
          <w:rFonts w:asciiTheme="minorBidi" w:hAnsiTheme="minorBidi" w:cstheme="minorBidi"/>
          <w:b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z w:val="22"/>
          <w:szCs w:val="22"/>
        </w:rPr>
        <w:t>Sta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c</w:t>
      </w:r>
      <w:r w:rsidRPr="00470680">
        <w:rPr>
          <w:rFonts w:asciiTheme="minorBidi" w:hAnsiTheme="minorBidi" w:cstheme="minorBidi"/>
          <w:b/>
          <w:sz w:val="22"/>
          <w:szCs w:val="22"/>
        </w:rPr>
        <w:t>k</w:t>
      </w: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z w:val="22"/>
          <w:szCs w:val="22"/>
        </w:rPr>
        <w:t>SP</w:t>
      </w:r>
      <w:r w:rsidRPr="00470680">
        <w:rPr>
          <w:rFonts w:asciiTheme="minorBidi" w:hAnsiTheme="minorBidi" w:cstheme="minorBidi"/>
          <w:b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&lt;</w:t>
      </w:r>
      <w:r w:rsidRPr="00470680">
        <w:rPr>
          <w:rFonts w:asciiTheme="minorBidi" w:hAnsiTheme="minorBidi" w:cstheme="minorBidi"/>
          <w:b/>
          <w:sz w:val="22"/>
          <w:szCs w:val="22"/>
        </w:rPr>
        <w:t>-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-3"/>
          <w:sz w:val="22"/>
          <w:szCs w:val="22"/>
        </w:rPr>
        <w:t>S</w:t>
      </w:r>
      <w:r w:rsidRPr="00470680">
        <w:rPr>
          <w:rFonts w:asciiTheme="minorBidi" w:hAnsiTheme="minorBidi" w:cstheme="minorBidi"/>
          <w:b/>
          <w:sz w:val="22"/>
          <w:szCs w:val="22"/>
        </w:rPr>
        <w:t>P +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z w:val="22"/>
          <w:szCs w:val="22"/>
        </w:rPr>
        <w:t xml:space="preserve">1               </w:t>
      </w:r>
      <w:proofErr w:type="gramStart"/>
      <w:r w:rsidRPr="00470680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C2B66" w:rsidRPr="00470680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C2B66" w:rsidRPr="00470680">
        <w:rPr>
          <w:rFonts w:asciiTheme="minorBidi" w:hAnsiTheme="minorBidi" w:cstheme="minorBidi"/>
          <w:b/>
          <w:spacing w:val="1"/>
          <w:sz w:val="22"/>
          <w:szCs w:val="22"/>
        </w:rPr>
        <w:t>;</w:t>
      </w:r>
      <w:proofErr w:type="gramEnd"/>
      <w:r w:rsidR="00BC2B66"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SP</w:t>
      </w: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b/>
          <w:sz w:val="22"/>
          <w:szCs w:val="22"/>
        </w:rPr>
        <w:t>s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b/>
          <w:sz w:val="22"/>
          <w:szCs w:val="22"/>
        </w:rPr>
        <w:t>n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b/>
          <w:sz w:val="22"/>
          <w:szCs w:val="22"/>
        </w:rPr>
        <w:t>r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m</w:t>
      </w:r>
      <w:r w:rsidRPr="00470680">
        <w:rPr>
          <w:rFonts w:asciiTheme="minorBidi" w:hAnsiTheme="minorBidi" w:cstheme="minorBidi"/>
          <w:b/>
          <w:sz w:val="22"/>
          <w:szCs w:val="22"/>
        </w:rPr>
        <w:t>en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t</w:t>
      </w:r>
      <w:r w:rsidRPr="00470680">
        <w:rPr>
          <w:rFonts w:asciiTheme="minorBidi" w:hAnsiTheme="minorBidi" w:cstheme="minorBidi"/>
          <w:b/>
          <w:sz w:val="22"/>
          <w:szCs w:val="22"/>
        </w:rPr>
        <w:t>ed</w:t>
      </w:r>
    </w:p>
    <w:p w:rsidR="00126701" w:rsidRPr="00470680" w:rsidRDefault="00126701" w:rsidP="00B26CD6">
      <w:pPr>
        <w:spacing w:line="276" w:lineRule="auto"/>
        <w:ind w:right="40"/>
        <w:rPr>
          <w:rFonts w:asciiTheme="minorBidi" w:hAnsiTheme="minorBidi" w:cstheme="minorBidi"/>
          <w:spacing w:val="-1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4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4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4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od</w:t>
      </w:r>
      <w:r w:rsidRPr="00470680">
        <w:rPr>
          <w:rFonts w:asciiTheme="minorBidi" w:hAnsiTheme="minorBidi" w:cstheme="minorBidi"/>
          <w:spacing w:val="4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us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,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ust</w:t>
      </w:r>
      <w:r w:rsidRPr="00470680">
        <w:rPr>
          <w:rFonts w:asciiTheme="minorBidi" w:hAnsiTheme="minorBidi" w:cstheme="minorBidi"/>
          <w:spacing w:val="45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40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4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4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4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der</w:t>
      </w:r>
      <w:r w:rsidRPr="00470680">
        <w:rPr>
          <w:rFonts w:asciiTheme="minorBidi" w:hAnsiTheme="minorBidi" w:cstheme="minorBidi"/>
          <w:spacing w:val="4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p w:rsidR="00126701" w:rsidRPr="00470680" w:rsidRDefault="00126701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542C21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470680">
        <w:rPr>
          <w:rFonts w:asciiTheme="minorBidi" w:hAnsiTheme="minorBidi" w:cstheme="minorBidi"/>
          <w:sz w:val="22"/>
          <w:szCs w:val="22"/>
        </w:rPr>
        <w:t xml:space="preserve">X </w:t>
      </w:r>
    </w:p>
    <w:p w:rsidR="00542C21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B</w:t>
      </w:r>
      <w:r w:rsidRPr="00470680">
        <w:rPr>
          <w:rFonts w:asciiTheme="minorBidi" w:hAnsiTheme="minorBidi" w:cstheme="minorBidi"/>
          <w:sz w:val="22"/>
          <w:szCs w:val="22"/>
        </w:rPr>
        <w:t xml:space="preserve">X </w:t>
      </w:r>
    </w:p>
    <w:p w:rsidR="00542C21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470680">
        <w:rPr>
          <w:rFonts w:asciiTheme="minorBidi" w:hAnsiTheme="minorBidi" w:cstheme="minorBidi"/>
          <w:sz w:val="22"/>
          <w:szCs w:val="22"/>
        </w:rPr>
        <w:t xml:space="preserve">X </w:t>
      </w:r>
    </w:p>
    <w:p w:rsidR="00542C21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D</w:t>
      </w:r>
      <w:r w:rsidRPr="00470680">
        <w:rPr>
          <w:rFonts w:asciiTheme="minorBidi" w:hAnsiTheme="minorBidi" w:cstheme="minorBidi"/>
          <w:sz w:val="22"/>
          <w:szCs w:val="22"/>
        </w:rPr>
        <w:t xml:space="preserve">X 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CALL SUB1</w:t>
      </w:r>
    </w:p>
    <w:p w:rsidR="002B32BF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 xml:space="preserve">POP DX 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POP CX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POP BX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POP AX</w:t>
      </w:r>
    </w:p>
    <w:p w:rsidR="00126701" w:rsidRPr="00470680" w:rsidRDefault="00126701" w:rsidP="00B26CD6">
      <w:pPr>
        <w:spacing w:line="276" w:lineRule="auto"/>
        <w:ind w:right="40"/>
        <w:jc w:val="both"/>
        <w:rPr>
          <w:rFonts w:asciiTheme="minorBidi" w:hAnsiTheme="minorBidi" w:cstheme="minorBidi"/>
          <w:b/>
          <w:spacing w:val="-1"/>
          <w:sz w:val="22"/>
          <w:szCs w:val="22"/>
        </w:rPr>
      </w:pPr>
    </w:p>
    <w:p w:rsidR="004611FD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b/>
          <w:spacing w:val="-1"/>
          <w:sz w:val="22"/>
          <w:szCs w:val="22"/>
        </w:rPr>
      </w:pPr>
    </w:p>
    <w:p w:rsidR="0014772B" w:rsidRPr="00470680" w:rsidRDefault="002B32BF" w:rsidP="002B32BF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spacing w:val="-1"/>
          <w:sz w:val="22"/>
          <w:szCs w:val="22"/>
        </w:rPr>
        <w:br w:type="page"/>
      </w:r>
      <w:r w:rsidR="004611FD" w:rsidRPr="00470680">
        <w:rPr>
          <w:rFonts w:asciiTheme="minorBidi" w:hAnsiTheme="minorBidi" w:cstheme="minorBidi"/>
          <w:b/>
          <w:spacing w:val="-1"/>
          <w:sz w:val="22"/>
          <w:szCs w:val="22"/>
        </w:rPr>
        <w:lastRenderedPageBreak/>
        <w:t>E</w:t>
      </w:r>
      <w:r w:rsidR="004611FD" w:rsidRPr="00470680">
        <w:rPr>
          <w:rFonts w:asciiTheme="minorBidi" w:hAnsiTheme="minorBidi" w:cstheme="minorBidi"/>
          <w:b/>
          <w:spacing w:val="-2"/>
          <w:sz w:val="22"/>
          <w:szCs w:val="22"/>
        </w:rPr>
        <w:t>x</w:t>
      </w:r>
      <w:r w:rsidR="004611FD" w:rsidRPr="00470680">
        <w:rPr>
          <w:rFonts w:asciiTheme="minorBidi" w:hAnsiTheme="minorBidi" w:cstheme="minorBidi"/>
          <w:b/>
          <w:sz w:val="22"/>
          <w:szCs w:val="22"/>
        </w:rPr>
        <w:t>a</w:t>
      </w:r>
      <w:r w:rsidR="004611FD" w:rsidRPr="00470680">
        <w:rPr>
          <w:rFonts w:asciiTheme="minorBidi" w:hAnsiTheme="minorBidi" w:cstheme="minorBidi"/>
          <w:b/>
          <w:spacing w:val="1"/>
          <w:sz w:val="22"/>
          <w:szCs w:val="22"/>
        </w:rPr>
        <w:t>m</w:t>
      </w:r>
      <w:r w:rsidR="004611FD" w:rsidRPr="00470680">
        <w:rPr>
          <w:rFonts w:asciiTheme="minorBidi" w:hAnsiTheme="minorBidi" w:cstheme="minorBidi"/>
          <w:b/>
          <w:sz w:val="22"/>
          <w:szCs w:val="22"/>
        </w:rPr>
        <w:t>pl</w:t>
      </w:r>
      <w:r w:rsidR="004611FD" w:rsidRPr="00470680">
        <w:rPr>
          <w:rFonts w:asciiTheme="minorBidi" w:hAnsiTheme="minorBidi" w:cstheme="minorBidi"/>
          <w:b/>
          <w:spacing w:val="1"/>
          <w:sz w:val="22"/>
          <w:szCs w:val="22"/>
        </w:rPr>
        <w:t>e</w:t>
      </w:r>
      <w:r>
        <w:rPr>
          <w:rFonts w:asciiTheme="minorBidi" w:hAnsiTheme="minorBidi" w:cstheme="minorBidi"/>
          <w:b/>
          <w:sz w:val="22"/>
          <w:szCs w:val="22"/>
        </w:rPr>
        <w:t>1</w:t>
      </w:r>
      <w:r w:rsidR="004611FD" w:rsidRPr="00470680">
        <w:rPr>
          <w:rFonts w:asciiTheme="minorBidi" w:hAnsiTheme="minorBidi" w:cstheme="minorBidi"/>
          <w:b/>
          <w:sz w:val="22"/>
          <w:szCs w:val="22"/>
        </w:rPr>
        <w:t>:</w:t>
      </w:r>
    </w:p>
    <w:p w:rsidR="00146D0C" w:rsidRDefault="004611FD" w:rsidP="00146D0C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Exa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and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 xml:space="preserve">ue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by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ex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cu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exa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 xml:space="preserve">e. </w:t>
      </w:r>
    </w:p>
    <w:p w:rsidR="002B32BF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MOV AX,24B6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MOV DI,85C2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MOV DX,5F93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MOV SP,1236</w:t>
      </w:r>
    </w:p>
    <w:p w:rsidR="002B32BF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6D0C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 xml:space="preserve">PUSH AX 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PUSH DI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PUSH DX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POP D</w:t>
      </w:r>
      <w:r w:rsidR="002B32BF">
        <w:rPr>
          <w:rFonts w:asciiTheme="minorBidi" w:hAnsiTheme="minorBidi" w:cstheme="minorBidi"/>
          <w:sz w:val="22"/>
          <w:szCs w:val="22"/>
        </w:rPr>
        <w:t>I</w:t>
      </w:r>
    </w:p>
    <w:p w:rsidR="0014772B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POP D</w:t>
      </w:r>
      <w:r w:rsidR="002B32BF">
        <w:rPr>
          <w:rFonts w:asciiTheme="minorBidi" w:hAnsiTheme="minorBidi" w:cstheme="minorBidi"/>
          <w:sz w:val="22"/>
          <w:szCs w:val="22"/>
        </w:rPr>
        <w:t>X</w:t>
      </w:r>
    </w:p>
    <w:p w:rsidR="002B32BF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POP AX</w:t>
      </w:r>
    </w:p>
    <w:p w:rsidR="002B32BF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Default="002B32BF" w:rsidP="00B26CD6">
      <w:pPr>
        <w:spacing w:line="276" w:lineRule="auto"/>
        <w:ind w:right="40"/>
        <w:rPr>
          <w:rFonts w:asciiTheme="minorBidi" w:hAnsiTheme="minorBidi" w:cstheme="minorBidi"/>
          <w:b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E</w:t>
      </w:r>
      <w:r w:rsidRPr="00470680">
        <w:rPr>
          <w:rFonts w:asciiTheme="minorBidi" w:hAnsiTheme="minorBidi" w:cstheme="minorBidi"/>
          <w:b/>
          <w:spacing w:val="-2"/>
          <w:sz w:val="22"/>
          <w:szCs w:val="22"/>
        </w:rPr>
        <w:t>x</w:t>
      </w:r>
      <w:r w:rsidRPr="00470680">
        <w:rPr>
          <w:rFonts w:asciiTheme="minorBidi" w:hAnsiTheme="minorBidi" w:cstheme="minorBidi"/>
          <w:b/>
          <w:sz w:val="22"/>
          <w:szCs w:val="22"/>
        </w:rPr>
        <w:t>a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m</w:t>
      </w:r>
      <w:r w:rsidRPr="00470680">
        <w:rPr>
          <w:rFonts w:asciiTheme="minorBidi" w:hAnsiTheme="minorBidi" w:cstheme="minorBidi"/>
          <w:b/>
          <w:sz w:val="22"/>
          <w:szCs w:val="22"/>
        </w:rPr>
        <w:t>pl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>e</w:t>
      </w:r>
      <w:r>
        <w:rPr>
          <w:rFonts w:asciiTheme="minorBidi" w:hAnsiTheme="minorBidi" w:cstheme="minorBidi"/>
          <w:b/>
          <w:sz w:val="22"/>
          <w:szCs w:val="22"/>
        </w:rPr>
        <w:t>2</w:t>
      </w:r>
      <w:r w:rsidRPr="00470680">
        <w:rPr>
          <w:rFonts w:asciiTheme="minorBidi" w:hAnsiTheme="minorBidi" w:cstheme="minorBidi"/>
          <w:b/>
          <w:sz w:val="22"/>
          <w:szCs w:val="22"/>
        </w:rPr>
        <w:t>:</w:t>
      </w:r>
      <w:r>
        <w:rPr>
          <w:rFonts w:asciiTheme="minorBidi" w:hAnsiTheme="minorBidi" w:cstheme="minorBidi"/>
          <w:b/>
          <w:sz w:val="22"/>
          <w:szCs w:val="22"/>
        </w:rPr>
        <w:t xml:space="preserve"> </w:t>
      </w:r>
    </w:p>
    <w:p w:rsidR="002B32BF" w:rsidRPr="002B32BF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Implement the following equation in EMU8086, </w:t>
      </w:r>
      <w:r w:rsidR="001E7B76">
        <w:rPr>
          <w:rFonts w:asciiTheme="minorBidi" w:hAnsiTheme="minorBidi" w:cstheme="minorBidi"/>
          <w:sz w:val="22"/>
          <w:szCs w:val="22"/>
        </w:rPr>
        <w:t xml:space="preserve">Ax = </w:t>
      </w:r>
      <w:r>
        <w:rPr>
          <w:rFonts w:asciiTheme="minorBidi" w:hAnsiTheme="minorBidi" w:cstheme="minorBidi"/>
          <w:sz w:val="22"/>
          <w:szCs w:val="22"/>
        </w:rPr>
        <w:t>(A+B) x (C+D)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.DATA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A DB 3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B DB 5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C DB 7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D DB 2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proofErr w:type="gramStart"/>
      <w:r w:rsidRPr="002B32BF">
        <w:rPr>
          <w:rFonts w:asciiTheme="minorBidi" w:hAnsiTheme="minorBidi" w:cstheme="minorBidi"/>
          <w:sz w:val="22"/>
          <w:szCs w:val="22"/>
        </w:rPr>
        <w:t>.code</w:t>
      </w:r>
      <w:proofErr w:type="gramEnd"/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proofErr w:type="spellStart"/>
      <w:r w:rsidRPr="002B32BF">
        <w:rPr>
          <w:rFonts w:asciiTheme="minorBidi" w:hAnsiTheme="minorBidi" w:cstheme="minorBidi"/>
          <w:sz w:val="22"/>
          <w:szCs w:val="22"/>
        </w:rPr>
        <w:t>mov</w:t>
      </w:r>
      <w:proofErr w:type="spellEnd"/>
      <w:r w:rsidRPr="002B32BF">
        <w:rPr>
          <w:rFonts w:asciiTheme="minorBidi" w:hAnsiTheme="minorBidi" w:cstheme="minorBidi"/>
          <w:sz w:val="22"/>
          <w:szCs w:val="22"/>
        </w:rPr>
        <w:t xml:space="preserve"> al, A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proofErr w:type="spellStart"/>
      <w:r w:rsidRPr="002B32BF">
        <w:rPr>
          <w:rFonts w:asciiTheme="minorBidi" w:hAnsiTheme="minorBidi" w:cstheme="minorBidi"/>
          <w:sz w:val="22"/>
          <w:szCs w:val="22"/>
        </w:rPr>
        <w:t>mov</w:t>
      </w:r>
      <w:proofErr w:type="spellEnd"/>
      <w:r w:rsidRPr="002B32BF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2B32BF">
        <w:rPr>
          <w:rFonts w:asciiTheme="minorBidi" w:hAnsiTheme="minorBidi" w:cstheme="minorBidi"/>
          <w:sz w:val="22"/>
          <w:szCs w:val="22"/>
        </w:rPr>
        <w:t>bl</w:t>
      </w:r>
      <w:proofErr w:type="spellEnd"/>
      <w:r w:rsidRPr="002B32BF">
        <w:rPr>
          <w:rFonts w:asciiTheme="minorBidi" w:hAnsiTheme="minorBidi" w:cstheme="minorBidi"/>
          <w:sz w:val="22"/>
          <w:szCs w:val="22"/>
        </w:rPr>
        <w:t>, B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 xml:space="preserve">Add </w:t>
      </w:r>
      <w:r w:rsidR="00614860" w:rsidRPr="002B32BF">
        <w:rPr>
          <w:rFonts w:asciiTheme="minorBidi" w:hAnsiTheme="minorBidi" w:cstheme="minorBidi"/>
          <w:sz w:val="22"/>
          <w:szCs w:val="22"/>
        </w:rPr>
        <w:t>AL, BL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PUSH AX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proofErr w:type="spellStart"/>
      <w:r w:rsidRPr="002B32BF">
        <w:rPr>
          <w:rFonts w:asciiTheme="minorBidi" w:hAnsiTheme="minorBidi" w:cstheme="minorBidi"/>
          <w:sz w:val="22"/>
          <w:szCs w:val="22"/>
        </w:rPr>
        <w:t>Mov</w:t>
      </w:r>
      <w:proofErr w:type="spellEnd"/>
      <w:r w:rsidRPr="002B32BF">
        <w:rPr>
          <w:rFonts w:asciiTheme="minorBidi" w:hAnsiTheme="minorBidi" w:cstheme="minorBidi"/>
          <w:sz w:val="22"/>
          <w:szCs w:val="22"/>
        </w:rPr>
        <w:t xml:space="preserve"> </w:t>
      </w:r>
      <w:r w:rsidR="00614860" w:rsidRPr="002B32BF">
        <w:rPr>
          <w:rFonts w:asciiTheme="minorBidi" w:hAnsiTheme="minorBidi" w:cstheme="minorBidi"/>
          <w:sz w:val="22"/>
          <w:szCs w:val="22"/>
        </w:rPr>
        <w:t>AL, C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proofErr w:type="spellStart"/>
      <w:r w:rsidRPr="002B32BF">
        <w:rPr>
          <w:rFonts w:asciiTheme="minorBidi" w:hAnsiTheme="minorBidi" w:cstheme="minorBidi"/>
          <w:sz w:val="22"/>
          <w:szCs w:val="22"/>
        </w:rPr>
        <w:t>Mov</w:t>
      </w:r>
      <w:proofErr w:type="spellEnd"/>
      <w:r w:rsidRPr="002B32BF">
        <w:rPr>
          <w:rFonts w:asciiTheme="minorBidi" w:hAnsiTheme="minorBidi" w:cstheme="minorBidi"/>
          <w:sz w:val="22"/>
          <w:szCs w:val="22"/>
        </w:rPr>
        <w:t xml:space="preserve"> </w:t>
      </w:r>
      <w:r w:rsidR="00614860" w:rsidRPr="002B32BF">
        <w:rPr>
          <w:rFonts w:asciiTheme="minorBidi" w:hAnsiTheme="minorBidi" w:cstheme="minorBidi"/>
          <w:sz w:val="22"/>
          <w:szCs w:val="22"/>
        </w:rPr>
        <w:t>BL, D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SUB AL, BL</w:t>
      </w: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2B32BF" w:rsidRPr="002B32BF" w:rsidRDefault="002B32BF" w:rsidP="002B32BF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2B32BF">
        <w:rPr>
          <w:rFonts w:asciiTheme="minorBidi" w:hAnsiTheme="minorBidi" w:cstheme="minorBidi"/>
          <w:sz w:val="22"/>
          <w:szCs w:val="22"/>
        </w:rPr>
        <w:t>POP BX</w:t>
      </w:r>
    </w:p>
    <w:p w:rsidR="0014772B" w:rsidRPr="00470680" w:rsidRDefault="002B32BF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MUL BL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AA49EF" w:rsidRPr="00470680" w:rsidRDefault="00AA49EF" w:rsidP="00B26CD6">
      <w:pPr>
        <w:spacing w:line="276" w:lineRule="auto"/>
        <w:rPr>
          <w:rFonts w:asciiTheme="minorBidi" w:hAnsiTheme="minorBidi" w:cstheme="minorBidi"/>
          <w:b/>
          <w:spacing w:val="-1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br w:type="page"/>
      </w:r>
    </w:p>
    <w:p w:rsidR="00AA49EF" w:rsidRPr="00470680" w:rsidRDefault="00AA49EF" w:rsidP="00B26CD6">
      <w:pPr>
        <w:tabs>
          <w:tab w:val="left" w:pos="9540"/>
        </w:tabs>
        <w:spacing w:line="276" w:lineRule="auto"/>
        <w:ind w:left="100" w:right="40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  <w:r w:rsidRPr="00470680">
        <w:rPr>
          <w:rFonts w:asciiTheme="minorBidi" w:hAnsiTheme="minorBidi" w:cstheme="minorBidi"/>
          <w:b/>
          <w:sz w:val="22"/>
          <w:szCs w:val="22"/>
          <w:u w:val="single"/>
        </w:rPr>
        <w:lastRenderedPageBreak/>
        <w:t>Lab Tasks</w:t>
      </w:r>
    </w:p>
    <w:p w:rsidR="00AA49EF" w:rsidRPr="00470680" w:rsidRDefault="00AA49EF" w:rsidP="00B26CD6">
      <w:pPr>
        <w:spacing w:line="276" w:lineRule="auto"/>
        <w:ind w:left="100" w:right="1597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AA49EF" w:rsidRPr="00470680" w:rsidRDefault="00AA49EF" w:rsidP="00B26CD6">
      <w:pPr>
        <w:spacing w:line="276" w:lineRule="auto"/>
        <w:jc w:val="center"/>
        <w:rPr>
          <w:rFonts w:asciiTheme="minorBidi" w:hAnsiTheme="minorBidi" w:cstheme="minorBidi"/>
          <w:b/>
          <w:sz w:val="22"/>
          <w:szCs w:val="22"/>
        </w:rPr>
      </w:pPr>
      <w:r w:rsidRPr="00470680">
        <w:rPr>
          <w:rFonts w:asciiTheme="minorBidi" w:hAnsiTheme="minorBidi" w:cstheme="minorBidi"/>
          <w:b/>
          <w:sz w:val="22"/>
          <w:szCs w:val="22"/>
        </w:rPr>
        <w:t>Execute the f</w:t>
      </w:r>
      <w:r w:rsidR="00470680">
        <w:rPr>
          <w:rFonts w:asciiTheme="minorBidi" w:hAnsiTheme="minorBidi" w:cstheme="minorBidi"/>
          <w:b/>
          <w:sz w:val="22"/>
          <w:szCs w:val="22"/>
        </w:rPr>
        <w:t xml:space="preserve">ollowing tasks </w:t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="00470680">
        <w:rPr>
          <w:rFonts w:asciiTheme="minorBidi" w:hAnsiTheme="minorBidi" w:cstheme="minorBidi"/>
          <w:b/>
          <w:sz w:val="22"/>
          <w:szCs w:val="22"/>
        </w:rPr>
        <w:tab/>
      </w:r>
      <w:r w:rsidRPr="00470680">
        <w:rPr>
          <w:rFonts w:asciiTheme="minorBidi" w:hAnsiTheme="minorBidi" w:cstheme="minorBidi"/>
          <w:b/>
          <w:sz w:val="22"/>
          <w:szCs w:val="22"/>
        </w:rPr>
        <w:t>CLO [1]</w:t>
      </w:r>
    </w:p>
    <w:p w:rsidR="00AA49EF" w:rsidRPr="00470680" w:rsidRDefault="00AA49EF" w:rsidP="00B26CD6">
      <w:pPr>
        <w:spacing w:line="276" w:lineRule="auto"/>
        <w:ind w:right="40"/>
        <w:rPr>
          <w:rFonts w:asciiTheme="minorBidi" w:hAnsiTheme="minorBidi" w:cstheme="minorBidi"/>
          <w:b/>
          <w:sz w:val="22"/>
          <w:szCs w:val="22"/>
        </w:rPr>
      </w:pPr>
    </w:p>
    <w:p w:rsidR="00AA49EF" w:rsidRPr="00470680" w:rsidRDefault="00AA49EF" w:rsidP="00B26CD6">
      <w:pPr>
        <w:spacing w:line="276" w:lineRule="auto"/>
        <w:ind w:right="40"/>
        <w:rPr>
          <w:rFonts w:asciiTheme="minorBidi" w:hAnsiTheme="minorBidi" w:cstheme="minorBidi"/>
          <w:b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TA</w:t>
      </w:r>
      <w:r w:rsidRPr="00470680">
        <w:rPr>
          <w:rFonts w:asciiTheme="minorBidi" w:hAnsiTheme="minorBidi" w:cstheme="minorBidi"/>
          <w:b/>
          <w:sz w:val="22"/>
          <w:szCs w:val="22"/>
        </w:rPr>
        <w:t>SK 1:</w:t>
      </w: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er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nu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1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-</w:t>
      </w:r>
      <w:r w:rsidRPr="00470680">
        <w:rPr>
          <w:rFonts w:asciiTheme="minorBidi" w:hAnsiTheme="minorBidi" w:cstheme="minorBidi"/>
          <w:sz w:val="22"/>
          <w:szCs w:val="22"/>
        </w:rPr>
        <w:t xml:space="preserve">10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 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 xml:space="preserve">k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y</w:t>
      </w:r>
      <w:r w:rsidRPr="00470680">
        <w:rPr>
          <w:rFonts w:asciiTheme="minorBidi" w:hAnsiTheme="minorBidi" w:cstheme="minorBidi"/>
          <w:sz w:val="22"/>
          <w:szCs w:val="22"/>
        </w:rPr>
        <w:t xml:space="preserve">.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 xml:space="preserve">oad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 xml:space="preserve">e 5,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470680">
        <w:rPr>
          <w:rFonts w:asciiTheme="minorBidi" w:hAnsiTheme="minorBidi" w:cstheme="minorBidi"/>
          <w:sz w:val="22"/>
          <w:szCs w:val="22"/>
        </w:rPr>
        <w:t>op one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em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fr</w:t>
      </w:r>
      <w:r w:rsidRPr="00470680">
        <w:rPr>
          <w:rFonts w:asciiTheme="minorBidi" w:hAnsiTheme="minorBidi" w:cstheme="minorBidi"/>
          <w:sz w:val="22"/>
          <w:szCs w:val="22"/>
        </w:rPr>
        <w:t>om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ack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y</w:t>
      </w:r>
      <w:r w:rsidRPr="00470680">
        <w:rPr>
          <w:rFonts w:asciiTheme="minorBidi" w:hAnsiTheme="minorBidi" w:cstheme="minorBidi"/>
          <w:sz w:val="22"/>
          <w:szCs w:val="22"/>
        </w:rPr>
        <w:t xml:space="preserve">, add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it</w:t>
      </w:r>
      <w:r w:rsidRPr="00470680">
        <w:rPr>
          <w:rFonts w:asciiTheme="minorBidi" w:hAnsiTheme="minorBidi" w:cstheme="minorBidi"/>
          <w:sz w:val="22"/>
          <w:szCs w:val="22"/>
        </w:rPr>
        <w:t>em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 xml:space="preserve">ue 5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and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su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 an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her</w:t>
      </w:r>
      <w:r w:rsidR="00126701"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="00D414AC">
        <w:rPr>
          <w:rFonts w:asciiTheme="minorBidi" w:hAnsiTheme="minorBidi" w:cstheme="minorBidi"/>
          <w:spacing w:val="-2"/>
          <w:sz w:val="22"/>
          <w:szCs w:val="22"/>
        </w:rPr>
        <w:t>array</w:t>
      </w:r>
      <w:r w:rsidR="00A0181E">
        <w:rPr>
          <w:rFonts w:asciiTheme="minorBidi" w:hAnsiTheme="minorBidi" w:cstheme="minorBidi"/>
          <w:spacing w:val="-2"/>
          <w:sz w:val="22"/>
          <w:szCs w:val="22"/>
        </w:rPr>
        <w:t>/stack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TA</w:t>
      </w:r>
      <w:r w:rsidRPr="00470680">
        <w:rPr>
          <w:rFonts w:asciiTheme="minorBidi" w:hAnsiTheme="minorBidi" w:cstheme="minorBidi"/>
          <w:b/>
          <w:sz w:val="22"/>
          <w:szCs w:val="22"/>
        </w:rPr>
        <w:t>SK 2:</w:t>
      </w: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Pe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add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on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nu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b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om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5"/>
          <w:sz w:val="22"/>
          <w:szCs w:val="22"/>
        </w:rPr>
        <w:t>1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-</w:t>
      </w:r>
      <w:r w:rsidRPr="00470680">
        <w:rPr>
          <w:rFonts w:asciiTheme="minorBidi" w:hAnsiTheme="minorBidi" w:cstheme="minorBidi"/>
          <w:sz w:val="22"/>
          <w:szCs w:val="22"/>
        </w:rPr>
        <w:t xml:space="preserve">10 and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ch of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 op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. h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: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 xml:space="preserve">1+2=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ack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z w:val="22"/>
          <w:szCs w:val="22"/>
        </w:rPr>
        <w:t>2+3=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s 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xt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on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TA</w:t>
      </w:r>
      <w:r w:rsidRPr="00470680">
        <w:rPr>
          <w:rFonts w:asciiTheme="minorBidi" w:hAnsiTheme="minorBidi" w:cstheme="minorBidi"/>
          <w:b/>
          <w:sz w:val="22"/>
          <w:szCs w:val="22"/>
        </w:rPr>
        <w:t>SK</w:t>
      </w:r>
      <w:r w:rsidRPr="00470680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b/>
          <w:sz w:val="22"/>
          <w:szCs w:val="22"/>
        </w:rPr>
        <w:t>3:</w:t>
      </w: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position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position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 xml:space="preserve">ap 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ll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3"/>
          <w:position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li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>u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position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position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position w:val="-1"/>
          <w:sz w:val="22"/>
          <w:szCs w:val="22"/>
        </w:rPr>
        <w:t>k</w:t>
      </w:r>
      <w:r w:rsidRPr="00470680">
        <w:rPr>
          <w:rFonts w:asciiTheme="minorBidi" w:hAnsiTheme="minorBidi" w:cstheme="minorBidi"/>
          <w:position w:val="-1"/>
          <w:sz w:val="22"/>
          <w:szCs w:val="22"/>
        </w:rPr>
        <w:t>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635"/>
      </w:tblGrid>
      <w:tr w:rsidR="0014772B" w:rsidRPr="00470680">
        <w:trPr>
          <w:trHeight w:hRule="exact" w:val="36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spacing w:val="1"/>
                <w:sz w:val="22"/>
                <w:szCs w:val="22"/>
              </w:rPr>
              <w:t>li</w:t>
            </w:r>
            <w:r w:rsidRPr="00470680">
              <w:rPr>
                <w:rFonts w:asciiTheme="minorBidi" w:hAnsiTheme="minorBidi" w:cstheme="minorBidi"/>
                <w:spacing w:val="-2"/>
                <w:sz w:val="22"/>
                <w:szCs w:val="22"/>
              </w:rPr>
              <w:t>s</w:t>
            </w:r>
            <w:r w:rsidRPr="00470680">
              <w:rPr>
                <w:rFonts w:asciiTheme="minorBidi" w:hAnsiTheme="minorBidi" w:cstheme="minorBidi"/>
                <w:sz w:val="22"/>
                <w:szCs w:val="22"/>
              </w:rPr>
              <w:t>t</w:t>
            </w:r>
            <w:r w:rsidRPr="00470680">
              <w:rPr>
                <w:rFonts w:asciiTheme="minorBidi" w:hAnsiTheme="minorBidi" w:cstheme="minorBidi"/>
                <w:spacing w:val="1"/>
                <w:sz w:val="22"/>
                <w:szCs w:val="22"/>
              </w:rPr>
              <w:t xml:space="preserve"> </w:t>
            </w:r>
            <w:r w:rsidRPr="00470680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spacing w:val="-1"/>
                <w:sz w:val="22"/>
                <w:szCs w:val="22"/>
              </w:rPr>
              <w:t>l</w:t>
            </w:r>
            <w:r w:rsidRPr="00470680">
              <w:rPr>
                <w:rFonts w:asciiTheme="minorBidi" w:hAnsiTheme="minorBidi" w:cstheme="minorBidi"/>
                <w:spacing w:val="1"/>
                <w:sz w:val="22"/>
                <w:szCs w:val="22"/>
              </w:rPr>
              <w:t>i</w:t>
            </w:r>
            <w:r w:rsidRPr="00470680">
              <w:rPr>
                <w:rFonts w:asciiTheme="minorBidi" w:hAnsiTheme="minorBidi" w:cstheme="minorBidi"/>
                <w:sz w:val="22"/>
                <w:szCs w:val="22"/>
              </w:rPr>
              <w:t>st</w:t>
            </w:r>
            <w:r w:rsidRPr="00470680">
              <w:rPr>
                <w:rFonts w:asciiTheme="minorBidi" w:hAnsiTheme="minorBidi" w:cstheme="minorBidi"/>
                <w:spacing w:val="-1"/>
                <w:sz w:val="22"/>
                <w:szCs w:val="22"/>
              </w:rPr>
              <w:t xml:space="preserve"> </w:t>
            </w:r>
            <w:r w:rsidRPr="00470680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</w:tr>
      <w:tr w:rsidR="0014772B" w:rsidRPr="00470680">
        <w:trPr>
          <w:trHeight w:hRule="exact" w:val="312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2</w:t>
            </w:r>
          </w:p>
        </w:tc>
      </w:tr>
      <w:tr w:rsidR="0014772B" w:rsidRPr="00470680">
        <w:trPr>
          <w:trHeight w:hRule="exact" w:val="313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3</w:t>
            </w:r>
          </w:p>
        </w:tc>
      </w:tr>
      <w:tr w:rsidR="0014772B" w:rsidRPr="00470680">
        <w:trPr>
          <w:trHeight w:hRule="exact" w:val="313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4</w:t>
            </w:r>
          </w:p>
        </w:tc>
      </w:tr>
      <w:tr w:rsidR="0014772B" w:rsidRPr="00470680">
        <w:trPr>
          <w:trHeight w:hRule="exact" w:val="313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5</w:t>
            </w:r>
          </w:p>
        </w:tc>
      </w:tr>
      <w:tr w:rsidR="0014772B" w:rsidRPr="00470680">
        <w:trPr>
          <w:trHeight w:hRule="exact" w:val="36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14772B" w:rsidRPr="00470680" w:rsidRDefault="004611FD" w:rsidP="00B26CD6">
            <w:pPr>
              <w:spacing w:line="276" w:lineRule="auto"/>
              <w:ind w:right="40"/>
              <w:rPr>
                <w:rFonts w:asciiTheme="minorBidi" w:hAnsiTheme="minorBidi" w:cstheme="minorBidi"/>
                <w:sz w:val="22"/>
                <w:szCs w:val="22"/>
              </w:rPr>
            </w:pPr>
            <w:r w:rsidRPr="00470680">
              <w:rPr>
                <w:rFonts w:asciiTheme="minorBidi" w:hAnsiTheme="minorBidi" w:cstheme="minorBidi"/>
                <w:b/>
                <w:sz w:val="22"/>
                <w:szCs w:val="22"/>
              </w:rPr>
              <w:t>6</w:t>
            </w:r>
          </w:p>
        </w:tc>
      </w:tr>
    </w:tbl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b/>
          <w:spacing w:val="-1"/>
          <w:sz w:val="22"/>
          <w:szCs w:val="22"/>
        </w:rPr>
        <w:t>TA</w:t>
      </w:r>
      <w:r w:rsidRPr="00470680">
        <w:rPr>
          <w:rFonts w:asciiTheme="minorBidi" w:hAnsiTheme="minorBidi" w:cstheme="minorBidi"/>
          <w:b/>
          <w:sz w:val="22"/>
          <w:szCs w:val="22"/>
        </w:rPr>
        <w:t>SK 4:</w:t>
      </w: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ons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d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ng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 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nd add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o nu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fr</w:t>
      </w:r>
      <w:r w:rsidRPr="00470680">
        <w:rPr>
          <w:rFonts w:asciiTheme="minorBidi" w:hAnsiTheme="minorBidi" w:cstheme="minorBidi"/>
          <w:sz w:val="22"/>
          <w:szCs w:val="22"/>
        </w:rPr>
        <w:t>om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="00126701"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="00126701"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="00126701" w:rsidRPr="00470680">
        <w:rPr>
          <w:rFonts w:asciiTheme="minorBidi" w:hAnsiTheme="minorBidi" w:cstheme="minorBidi"/>
          <w:sz w:val="22"/>
          <w:szCs w:val="22"/>
        </w:rPr>
        <w:t>s</w:t>
      </w:r>
      <w:r w:rsidR="00126701"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="00126701" w:rsidRPr="00470680">
        <w:rPr>
          <w:rFonts w:asciiTheme="minorBidi" w:hAnsiTheme="minorBidi" w:cstheme="minorBidi"/>
          <w:sz w:val="22"/>
          <w:szCs w:val="22"/>
        </w:rPr>
        <w:t>, once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su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="00BC2B66"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="00BC2B66" w:rsidRPr="00470680">
        <w:rPr>
          <w:rFonts w:asciiTheme="minorBidi" w:hAnsiTheme="minorBidi" w:cstheme="minorBidi"/>
          <w:sz w:val="22"/>
          <w:szCs w:val="22"/>
        </w:rPr>
        <w:t>a</w:t>
      </w:r>
      <w:r w:rsidR="00BC2B66"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="00BC2B66" w:rsidRPr="00470680">
        <w:rPr>
          <w:rFonts w:asciiTheme="minorBidi" w:hAnsiTheme="minorBidi" w:cstheme="minorBidi"/>
          <w:sz w:val="22"/>
          <w:szCs w:val="22"/>
        </w:rPr>
        <w:t>cu</w:t>
      </w:r>
      <w:r w:rsidR="00BC2B66"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="00BC2B66"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="00BC2B66"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="00BC2B66" w:rsidRPr="00470680">
        <w:rPr>
          <w:rFonts w:asciiTheme="minorBidi" w:hAnsiTheme="minorBidi" w:cstheme="minorBidi"/>
          <w:sz w:val="22"/>
          <w:szCs w:val="22"/>
        </w:rPr>
        <w:t>ed,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push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 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ta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z w:val="22"/>
          <w:szCs w:val="22"/>
        </w:rPr>
        <w:t>, 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ROC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UR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FAC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, 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al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>e nu</w:t>
      </w:r>
      <w:r w:rsidRPr="00470680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ber</w:t>
      </w:r>
      <w:r w:rsidRPr="00470680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and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push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 xml:space="preserve">l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o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ll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bookmarkStart w:id="0" w:name="_GoBack"/>
      <w:bookmarkEnd w:id="0"/>
      <w:r w:rsidRPr="00470680">
        <w:rPr>
          <w:rFonts w:asciiTheme="minorBidi" w:hAnsiTheme="minorBidi" w:cstheme="minorBidi"/>
          <w:sz w:val="22"/>
          <w:szCs w:val="22"/>
        </w:rPr>
        <w:t xml:space="preserve"> 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on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.</w:t>
      </w:r>
      <w:r w:rsidR="00CF5596">
        <w:rPr>
          <w:rFonts w:asciiTheme="minorBidi" w:hAnsiTheme="minorBidi" w:cstheme="minorBidi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e.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470680">
        <w:rPr>
          <w:rFonts w:asciiTheme="minorBidi" w:hAnsiTheme="minorBidi" w:cstheme="minorBidi"/>
          <w:sz w:val="22"/>
          <w:szCs w:val="22"/>
        </w:rPr>
        <w:t xml:space="preserve">.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e added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o nu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1 and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2,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3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our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h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ch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ee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d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be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push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d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ck. Pe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n p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oc</w:t>
      </w:r>
      <w:r w:rsidRPr="00470680">
        <w:rPr>
          <w:rFonts w:asciiTheme="minorBidi" w:hAnsiTheme="minorBidi" w:cstheme="minorBidi"/>
          <w:sz w:val="22"/>
          <w:szCs w:val="22"/>
        </w:rPr>
        <w:t>edu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z w:val="22"/>
          <w:szCs w:val="22"/>
        </w:rPr>
        <w:t>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470680">
        <w:rPr>
          <w:rFonts w:asciiTheme="minorBidi" w:hAnsiTheme="minorBidi" w:cstheme="minorBidi"/>
          <w:sz w:val="22"/>
          <w:szCs w:val="22"/>
        </w:rPr>
        <w:t>T and p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u</w:t>
      </w:r>
      <w:r w:rsidRPr="00470680">
        <w:rPr>
          <w:rFonts w:asciiTheme="minorBidi" w:hAnsiTheme="minorBidi" w:cstheme="minorBidi"/>
          <w:sz w:val="22"/>
          <w:szCs w:val="22"/>
        </w:rPr>
        <w:t>sh</w:t>
      </w:r>
      <w:r w:rsidRPr="00470680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su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s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ac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k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’</w:t>
      </w:r>
      <w:r w:rsidRPr="00470680">
        <w:rPr>
          <w:rFonts w:asciiTheme="minorBidi" w:hAnsiTheme="minorBidi" w:cstheme="minorBidi"/>
          <w:sz w:val="22"/>
          <w:szCs w:val="22"/>
        </w:rPr>
        <w:t>s 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470680">
        <w:rPr>
          <w:rFonts w:asciiTheme="minorBidi" w:hAnsiTheme="minorBidi" w:cstheme="minorBidi"/>
          <w:sz w:val="22"/>
          <w:szCs w:val="22"/>
        </w:rPr>
        <w:t>xt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oc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14772B" w:rsidP="00B26CD6">
      <w:pPr>
        <w:spacing w:line="276" w:lineRule="auto"/>
        <w:ind w:right="40"/>
        <w:rPr>
          <w:rFonts w:asciiTheme="minorBidi" w:hAnsiTheme="minorBidi" w:cstheme="minorBidi"/>
          <w:sz w:val="22"/>
          <w:szCs w:val="22"/>
        </w:rPr>
      </w:pPr>
    </w:p>
    <w:p w:rsidR="0014772B" w:rsidRPr="00470680" w:rsidRDefault="004611FD" w:rsidP="00B26CD6">
      <w:pPr>
        <w:spacing w:line="276" w:lineRule="auto"/>
        <w:ind w:right="40"/>
        <w:jc w:val="both"/>
        <w:rPr>
          <w:rFonts w:asciiTheme="minorBidi" w:hAnsiTheme="minorBidi" w:cstheme="minorBidi"/>
          <w:sz w:val="22"/>
          <w:szCs w:val="22"/>
        </w:rPr>
      </w:pPr>
      <w:r w:rsidRPr="00470680">
        <w:rPr>
          <w:rFonts w:asciiTheme="minorBidi" w:hAnsiTheme="minorBidi" w:cstheme="minorBidi"/>
          <w:spacing w:val="-1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e: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>he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 xml:space="preserve">end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470680">
        <w:rPr>
          <w:rFonts w:asciiTheme="minorBidi" w:hAnsiTheme="minorBidi" w:cstheme="minorBidi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con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se</w:t>
      </w:r>
      <w:r w:rsidRPr="00470680">
        <w:rPr>
          <w:rFonts w:asciiTheme="minorBidi" w:hAnsiTheme="minorBidi" w:cstheme="minorBidi"/>
          <w:sz w:val="22"/>
          <w:szCs w:val="22"/>
        </w:rPr>
        <w:t>cu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 xml:space="preserve">e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st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ck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oc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ti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z w:val="22"/>
          <w:szCs w:val="22"/>
        </w:rPr>
        <w:t>ns w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l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470680">
        <w:rPr>
          <w:rFonts w:asciiTheme="minorBidi" w:hAnsiTheme="minorBidi" w:cstheme="minorBidi"/>
          <w:sz w:val="22"/>
          <w:szCs w:val="22"/>
        </w:rPr>
        <w:t>on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 xml:space="preserve">n 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he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470680">
        <w:rPr>
          <w:rFonts w:asciiTheme="minorBidi" w:hAnsiTheme="minorBidi" w:cstheme="minorBidi"/>
          <w:sz w:val="22"/>
          <w:szCs w:val="22"/>
        </w:rPr>
        <w:t>um</w:t>
      </w:r>
      <w:r w:rsidRPr="00470680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of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ues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n</w:t>
      </w:r>
      <w:r w:rsidRPr="00470680">
        <w:rPr>
          <w:rFonts w:asciiTheme="minorBidi" w:hAnsiTheme="minorBidi" w:cstheme="minorBidi"/>
          <w:sz w:val="22"/>
          <w:szCs w:val="22"/>
        </w:rPr>
        <w:t xml:space="preserve">d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470680">
        <w:rPr>
          <w:rFonts w:asciiTheme="minorBidi" w:hAnsiTheme="minorBidi" w:cstheme="minorBidi"/>
          <w:sz w:val="22"/>
          <w:szCs w:val="22"/>
        </w:rPr>
        <w:t xml:space="preserve">s 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470680">
        <w:rPr>
          <w:rFonts w:asciiTheme="minorBidi" w:hAnsiTheme="minorBidi" w:cstheme="minorBidi"/>
          <w:sz w:val="22"/>
          <w:szCs w:val="22"/>
        </w:rPr>
        <w:t>c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470680">
        <w:rPr>
          <w:rFonts w:asciiTheme="minorBidi" w:hAnsiTheme="minorBidi" w:cstheme="minorBidi"/>
          <w:spacing w:val="-2"/>
          <w:sz w:val="22"/>
          <w:szCs w:val="22"/>
        </w:rPr>
        <w:t>o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470680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470680">
        <w:rPr>
          <w:rFonts w:asciiTheme="minorBidi" w:hAnsiTheme="minorBidi" w:cstheme="minorBidi"/>
          <w:sz w:val="22"/>
          <w:szCs w:val="22"/>
        </w:rPr>
        <w:t>a</w:t>
      </w:r>
      <w:r w:rsidRPr="00470680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470680">
        <w:rPr>
          <w:rFonts w:asciiTheme="minorBidi" w:hAnsiTheme="minorBidi" w:cstheme="minorBidi"/>
          <w:sz w:val="22"/>
          <w:szCs w:val="22"/>
        </w:rPr>
        <w:t>.</w:t>
      </w:r>
    </w:p>
    <w:sectPr w:rsidR="0014772B" w:rsidRPr="00470680" w:rsidSect="004611FD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123D"/>
    <w:multiLevelType w:val="multilevel"/>
    <w:tmpl w:val="BB58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772B"/>
    <w:rsid w:val="00126701"/>
    <w:rsid w:val="00146D0C"/>
    <w:rsid w:val="0014772B"/>
    <w:rsid w:val="001E7B76"/>
    <w:rsid w:val="002B32BF"/>
    <w:rsid w:val="004611FD"/>
    <w:rsid w:val="00470680"/>
    <w:rsid w:val="00542C21"/>
    <w:rsid w:val="00614860"/>
    <w:rsid w:val="006826DC"/>
    <w:rsid w:val="009A4A22"/>
    <w:rsid w:val="00A0181E"/>
    <w:rsid w:val="00A47DB8"/>
    <w:rsid w:val="00AA49EF"/>
    <w:rsid w:val="00AC1395"/>
    <w:rsid w:val="00B26CD6"/>
    <w:rsid w:val="00BC2B66"/>
    <w:rsid w:val="00CF5596"/>
    <w:rsid w:val="00D4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B59C"/>
  <w15:docId w15:val="{FB301261-2406-4DAB-AE5D-8EBF3C80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7D488-C74A-41C5-AA29-FF8849AD3F22}"/>
</file>

<file path=customXml/itemProps2.xml><?xml version="1.0" encoding="utf-8"?>
<ds:datastoreItem xmlns:ds="http://schemas.openxmlformats.org/officeDocument/2006/customXml" ds:itemID="{E5A142A1-24AD-4F0A-AC18-5A2D89B9D1AF}"/>
</file>

<file path=customXml/itemProps3.xml><?xml version="1.0" encoding="utf-8"?>
<ds:datastoreItem xmlns:ds="http://schemas.openxmlformats.org/officeDocument/2006/customXml" ds:itemID="{BCCE702B-9885-471F-B33B-3F8049982C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Rauf</cp:lastModifiedBy>
  <cp:revision>18</cp:revision>
  <dcterms:created xsi:type="dcterms:W3CDTF">2018-05-22T03:46:00Z</dcterms:created>
  <dcterms:modified xsi:type="dcterms:W3CDTF">2021-05-19T20:11:00Z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