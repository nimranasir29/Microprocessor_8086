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66E78" w14:textId="77777777" w:rsidR="00F1376A" w:rsidRPr="00987CE9" w:rsidRDefault="00F1376A" w:rsidP="008A57EB">
      <w:pPr>
        <w:ind w:left="3685" w:right="3468"/>
        <w:jc w:val="center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b/>
          <w:sz w:val="22"/>
          <w:szCs w:val="22"/>
        </w:rPr>
        <w:t xml:space="preserve">LAB </w:t>
      </w:r>
      <w:r w:rsidRPr="00987CE9">
        <w:rPr>
          <w:rFonts w:asciiTheme="minorBidi" w:hAnsiTheme="minorBidi" w:cstheme="minorBidi"/>
          <w:b/>
          <w:spacing w:val="-1"/>
          <w:sz w:val="22"/>
          <w:szCs w:val="22"/>
        </w:rPr>
        <w:t>M</w:t>
      </w:r>
      <w:r w:rsidRPr="00987CE9">
        <w:rPr>
          <w:rFonts w:asciiTheme="minorBidi" w:hAnsiTheme="minorBidi" w:cstheme="minorBidi"/>
          <w:b/>
          <w:sz w:val="22"/>
          <w:szCs w:val="22"/>
        </w:rPr>
        <w:t>A</w:t>
      </w:r>
      <w:r w:rsidRPr="00987CE9">
        <w:rPr>
          <w:rFonts w:asciiTheme="minorBidi" w:hAnsiTheme="minorBidi" w:cstheme="minorBidi"/>
          <w:b/>
          <w:spacing w:val="-1"/>
          <w:sz w:val="22"/>
          <w:szCs w:val="22"/>
        </w:rPr>
        <w:t>N</w:t>
      </w:r>
      <w:r w:rsidRPr="00987CE9">
        <w:rPr>
          <w:rFonts w:asciiTheme="minorBidi" w:hAnsiTheme="minorBidi" w:cstheme="minorBidi"/>
          <w:b/>
          <w:sz w:val="22"/>
          <w:szCs w:val="22"/>
        </w:rPr>
        <w:t>U</w:t>
      </w:r>
      <w:r w:rsidRPr="00987CE9">
        <w:rPr>
          <w:rFonts w:asciiTheme="minorBidi" w:hAnsiTheme="minorBidi" w:cstheme="minorBidi"/>
          <w:b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b/>
          <w:sz w:val="22"/>
          <w:szCs w:val="22"/>
        </w:rPr>
        <w:t>L # 03</w:t>
      </w:r>
    </w:p>
    <w:p w14:paraId="22B8EA3B" w14:textId="77777777" w:rsidR="00F1376A" w:rsidRPr="00987CE9" w:rsidRDefault="00F1376A" w:rsidP="008A57EB">
      <w:pPr>
        <w:spacing w:line="240" w:lineRule="exact"/>
        <w:rPr>
          <w:rFonts w:asciiTheme="minorBidi" w:hAnsiTheme="minorBidi" w:cstheme="minorBidi"/>
          <w:sz w:val="22"/>
          <w:szCs w:val="22"/>
        </w:rPr>
      </w:pPr>
    </w:p>
    <w:p w14:paraId="2AFE9DD8" w14:textId="77777777" w:rsidR="00D664AD" w:rsidRPr="00987CE9" w:rsidRDefault="00D664AD" w:rsidP="00D664AD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r w:rsidRPr="00987CE9">
        <w:rPr>
          <w:rFonts w:asciiTheme="minorBidi" w:hAnsiTheme="minorBidi" w:cstheme="minorBidi"/>
          <w:b/>
          <w:bCs/>
          <w:sz w:val="22"/>
          <w:szCs w:val="22"/>
        </w:rPr>
        <w:t>Implementation of Flag Registers</w:t>
      </w:r>
    </w:p>
    <w:p w14:paraId="04FA3B18" w14:textId="77777777" w:rsidR="00F1376A" w:rsidRPr="00987CE9" w:rsidRDefault="00F1376A" w:rsidP="008A57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Bidi" w:eastAsiaTheme="minorEastAsia" w:hAnsiTheme="minorBidi" w:cstheme="minorBidi"/>
          <w:b/>
          <w:bCs/>
          <w:sz w:val="22"/>
          <w:szCs w:val="22"/>
        </w:rPr>
      </w:pPr>
    </w:p>
    <w:p w14:paraId="0EB9B01C" w14:textId="77777777" w:rsidR="00347B7D" w:rsidRPr="00987CE9" w:rsidRDefault="00347B7D" w:rsidP="008A57EB">
      <w:pPr>
        <w:spacing w:line="24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4A5D1FB" w14:textId="77777777" w:rsidR="00347B7D" w:rsidRPr="00987CE9" w:rsidRDefault="009111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b/>
          <w:spacing w:val="-3"/>
          <w:position w:val="-1"/>
          <w:sz w:val="22"/>
          <w:szCs w:val="22"/>
          <w:u w:val="thick" w:color="000000"/>
        </w:rPr>
        <w:t>F</w:t>
      </w:r>
      <w:r w:rsidRPr="00987CE9">
        <w:rPr>
          <w:rFonts w:asciiTheme="minorBidi" w:hAnsiTheme="minorBidi" w:cstheme="minorBidi"/>
          <w:b/>
          <w:position w:val="-1"/>
          <w:sz w:val="22"/>
          <w:szCs w:val="22"/>
          <w:u w:val="thick" w:color="000000"/>
        </w:rPr>
        <w:t>L</w:t>
      </w:r>
      <w:r w:rsidRPr="00987CE9">
        <w:rPr>
          <w:rFonts w:asciiTheme="minorBidi" w:hAnsiTheme="minorBidi" w:cstheme="minorBidi"/>
          <w:b/>
          <w:spacing w:val="2"/>
          <w:position w:val="-1"/>
          <w:sz w:val="22"/>
          <w:szCs w:val="22"/>
          <w:u w:val="thick" w:color="000000"/>
        </w:rPr>
        <w:t>A</w:t>
      </w:r>
      <w:r w:rsidRPr="00987CE9">
        <w:rPr>
          <w:rFonts w:asciiTheme="minorBidi" w:hAnsiTheme="minorBidi" w:cstheme="minorBidi"/>
          <w:b/>
          <w:position w:val="-1"/>
          <w:sz w:val="22"/>
          <w:szCs w:val="22"/>
          <w:u w:val="thick" w:color="000000"/>
        </w:rPr>
        <w:t>G</w:t>
      </w:r>
      <w:r w:rsidRPr="00987CE9">
        <w:rPr>
          <w:rFonts w:asciiTheme="minorBidi" w:hAnsiTheme="minorBidi" w:cstheme="minorBidi"/>
          <w:b/>
          <w:spacing w:val="-2"/>
          <w:position w:val="-1"/>
          <w:sz w:val="22"/>
          <w:szCs w:val="22"/>
          <w:u w:val="thick" w:color="000000"/>
        </w:rPr>
        <w:t xml:space="preserve"> </w:t>
      </w:r>
      <w:r w:rsidRPr="00987CE9">
        <w:rPr>
          <w:rFonts w:asciiTheme="minorBidi" w:hAnsiTheme="minorBidi" w:cstheme="minorBidi"/>
          <w:b/>
          <w:position w:val="-1"/>
          <w:sz w:val="22"/>
          <w:szCs w:val="22"/>
          <w:u w:val="thick" w:color="000000"/>
        </w:rPr>
        <w:t>R</w:t>
      </w:r>
      <w:r w:rsidRPr="00987CE9">
        <w:rPr>
          <w:rFonts w:asciiTheme="minorBidi" w:hAnsiTheme="minorBidi" w:cstheme="minorBidi"/>
          <w:b/>
          <w:spacing w:val="2"/>
          <w:position w:val="-1"/>
          <w:sz w:val="22"/>
          <w:szCs w:val="22"/>
          <w:u w:val="thick" w:color="000000"/>
        </w:rPr>
        <w:t>E</w:t>
      </w:r>
      <w:r w:rsidRPr="00987CE9">
        <w:rPr>
          <w:rFonts w:asciiTheme="minorBidi" w:hAnsiTheme="minorBidi" w:cstheme="minorBidi"/>
          <w:b/>
          <w:spacing w:val="-2"/>
          <w:position w:val="-1"/>
          <w:sz w:val="22"/>
          <w:szCs w:val="22"/>
          <w:u w:val="thick" w:color="000000"/>
        </w:rPr>
        <w:t>G</w:t>
      </w:r>
      <w:r w:rsidRPr="00987CE9">
        <w:rPr>
          <w:rFonts w:asciiTheme="minorBidi" w:hAnsiTheme="minorBidi" w:cstheme="minorBidi"/>
          <w:b/>
          <w:position w:val="-1"/>
          <w:sz w:val="22"/>
          <w:szCs w:val="22"/>
          <w:u w:val="thick" w:color="000000"/>
        </w:rPr>
        <w:t>I</w:t>
      </w:r>
      <w:r w:rsidRPr="00987CE9">
        <w:rPr>
          <w:rFonts w:asciiTheme="minorBidi" w:hAnsiTheme="minorBidi" w:cstheme="minorBidi"/>
          <w:b/>
          <w:spacing w:val="1"/>
          <w:position w:val="-1"/>
          <w:sz w:val="22"/>
          <w:szCs w:val="22"/>
          <w:u w:val="thick" w:color="000000"/>
        </w:rPr>
        <w:t>S</w:t>
      </w:r>
      <w:r w:rsidRPr="00987CE9">
        <w:rPr>
          <w:rFonts w:asciiTheme="minorBidi" w:hAnsiTheme="minorBidi" w:cstheme="minorBidi"/>
          <w:b/>
          <w:position w:val="-1"/>
          <w:sz w:val="22"/>
          <w:szCs w:val="22"/>
          <w:u w:val="thick" w:color="000000"/>
        </w:rPr>
        <w:t>TER</w:t>
      </w:r>
    </w:p>
    <w:p w14:paraId="68753950" w14:textId="77777777" w:rsidR="00347B7D" w:rsidRPr="00987CE9" w:rsidRDefault="00347B7D" w:rsidP="008A57EB">
      <w:pPr>
        <w:spacing w:line="24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74249590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8086 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s 16 fl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is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s among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wh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 xml:space="preserve">h 9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. 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pur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p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of the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F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re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is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 is to ind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987CE9">
        <w:rPr>
          <w:rFonts w:asciiTheme="minorBidi" w:hAnsiTheme="minorBidi" w:cstheme="minorBidi"/>
          <w:sz w:val="22"/>
          <w:szCs w:val="22"/>
        </w:rPr>
        <w:t>te 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status of the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987CE9">
        <w:rPr>
          <w:rFonts w:asciiTheme="minorBidi" w:hAnsiTheme="minorBidi" w:cstheme="minorBidi"/>
          <w:sz w:val="22"/>
          <w:szCs w:val="22"/>
        </w:rPr>
        <w:t>ssor.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6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t d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 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ing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the indiv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du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 b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ts 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d fl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s. T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re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two kinds of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F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;</w:t>
      </w:r>
    </w:p>
    <w:p w14:paraId="3A8ABDE8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77A44C36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 xml:space="preserve">tatus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GS and Control F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 xml:space="preserve">.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 xml:space="preserve">tatus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re</w:t>
      </w:r>
      <w:r w:rsidRPr="00987CE9">
        <w:rPr>
          <w:rFonts w:asciiTheme="minorBidi" w:hAnsiTheme="minorBidi" w:cstheme="minorBidi"/>
          <w:sz w:val="22"/>
          <w:szCs w:val="22"/>
        </w:rPr>
        <w:t>fl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of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on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 xml:space="preserve">uted 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>y the 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987CE9">
        <w:rPr>
          <w:rFonts w:asciiTheme="minorBidi" w:hAnsiTheme="minorBidi" w:cstheme="minorBidi"/>
          <w:sz w:val="22"/>
          <w:szCs w:val="22"/>
        </w:rPr>
        <w:t>ssor.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987CE9">
        <w:rPr>
          <w:rFonts w:asciiTheme="minorBidi" w:hAnsiTheme="minorBidi" w:cstheme="minorBidi"/>
          <w:sz w:val="22"/>
          <w:szCs w:val="22"/>
        </w:rPr>
        <w:t>ontr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 xml:space="preserve">l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b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or dis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 xml:space="preserve">le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ce</w:t>
      </w:r>
      <w:r w:rsidRPr="00987CE9">
        <w:rPr>
          <w:rFonts w:asciiTheme="minorBidi" w:hAnsiTheme="minorBidi" w:cstheme="minorBidi"/>
          <w:sz w:val="22"/>
          <w:szCs w:val="22"/>
        </w:rPr>
        <w:t>rt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in o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ons of t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pro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ss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>r.</w:t>
      </w:r>
    </w:p>
    <w:p w14:paraId="750CB923" w14:textId="77777777" w:rsidR="00347B7D" w:rsidRPr="00987CE9" w:rsidRDefault="00347B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42767EF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1.Ca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(C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):</w:t>
      </w:r>
      <w:r w:rsidR="006E16A8" w:rsidRPr="00987CE9">
        <w:rPr>
          <w:rFonts w:asciiTheme="minorBidi" w:hAnsiTheme="minorBidi" w:cstheme="minorBidi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holds 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ca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out 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ddi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 xml:space="preserve">n or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row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 subt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ion. Also ind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ca</w:t>
      </w:r>
      <w:r w:rsidR="006E16A8" w:rsidRPr="00987CE9">
        <w:rPr>
          <w:rFonts w:asciiTheme="minorBidi" w:hAnsiTheme="minorBidi" w:cstheme="minorBidi"/>
          <w:sz w:val="22"/>
          <w:szCs w:val="22"/>
        </w:rPr>
        <w:t xml:space="preserve">tes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or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ondi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ion.</w:t>
      </w:r>
    </w:p>
    <w:p w14:paraId="76CAE4CF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60B8C0C0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2.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ri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(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PF</w:t>
      </w:r>
      <w:r w:rsidRPr="00987CE9">
        <w:rPr>
          <w:rFonts w:asciiTheme="minorBidi" w:hAnsiTheme="minorBidi" w:cstheme="minorBidi"/>
          <w:sz w:val="22"/>
          <w:szCs w:val="22"/>
        </w:rPr>
        <w:t>)</w:t>
      </w:r>
      <w:r w:rsidR="006E16A8" w:rsidRPr="00987CE9">
        <w:rPr>
          <w:rFonts w:asciiTheme="minorBidi" w:hAnsiTheme="minorBidi" w:cstheme="minorBidi"/>
          <w:spacing w:val="1"/>
          <w:sz w:val="22"/>
          <w:szCs w:val="22"/>
        </w:rPr>
        <w:t>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lag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is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1 wh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re is ev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number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of o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n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bi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s in 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 xml:space="preserve">,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nd to 0 wh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odd numb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one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bi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s.</w:t>
      </w:r>
    </w:p>
    <w:p w14:paraId="2AC760CA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3DD8F375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3.Au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ia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(</w:t>
      </w:r>
      <w:r w:rsidR="006E16A8" w:rsidRPr="00987CE9">
        <w:rPr>
          <w:rFonts w:asciiTheme="minorBidi" w:hAnsiTheme="minorBidi" w:cstheme="minorBidi"/>
          <w:sz w:val="22"/>
          <w:szCs w:val="22"/>
        </w:rPr>
        <w:t>AF):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987CE9">
        <w:rPr>
          <w:rFonts w:asciiTheme="minorBidi" w:hAnsiTheme="minorBidi" w:cstheme="minorBidi"/>
          <w:sz w:val="22"/>
          <w:szCs w:val="22"/>
        </w:rPr>
        <w:t>u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ia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holds 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ca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(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987CE9">
        <w:rPr>
          <w:rFonts w:asciiTheme="minorBidi" w:hAnsiTheme="minorBidi" w:cstheme="minorBidi"/>
          <w:sz w:val="22"/>
          <w:szCs w:val="22"/>
        </w:rPr>
        <w:t>)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ddi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ion or the bor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 xml:space="preserve">ow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 subt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on b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tw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ee</w:t>
      </w:r>
      <w:r w:rsidRPr="00987CE9">
        <w:rPr>
          <w:rFonts w:asciiTheme="minorBidi" w:hAnsiTheme="minorBidi" w:cstheme="minorBidi"/>
          <w:sz w:val="22"/>
          <w:szCs w:val="22"/>
        </w:rPr>
        <w:t>n bit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posit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ons 3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nd 4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the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re</w:t>
      </w:r>
      <w:r w:rsidRPr="00987CE9">
        <w:rPr>
          <w:rFonts w:asciiTheme="minorBidi" w:hAnsiTheme="minorBidi" w:cstheme="minorBidi"/>
          <w:sz w:val="22"/>
          <w:szCs w:val="22"/>
        </w:rPr>
        <w:t>sul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.</w:t>
      </w:r>
    </w:p>
    <w:p w14:paraId="4700B3AF" w14:textId="77777777" w:rsidR="00347B7D" w:rsidRPr="00987CE9" w:rsidRDefault="00347B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0FA14CC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4.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Z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ro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(</w:t>
      </w:r>
      <w:r w:rsidRPr="00987CE9">
        <w:rPr>
          <w:rFonts w:asciiTheme="minorBidi" w:hAnsiTheme="minorBidi" w:cstheme="minorBidi"/>
          <w:sz w:val="22"/>
          <w:szCs w:val="22"/>
        </w:rPr>
        <w:t>Z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="006E16A8" w:rsidRPr="00987CE9">
        <w:rPr>
          <w:rFonts w:asciiTheme="minorBidi" w:hAnsiTheme="minorBidi" w:cstheme="minorBidi"/>
          <w:sz w:val="22"/>
          <w:szCs w:val="22"/>
        </w:rPr>
        <w:t>):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1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wh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r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is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z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ro.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no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-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z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ro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s fl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 xml:space="preserve">g is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0.</w:t>
      </w:r>
    </w:p>
    <w:p w14:paraId="14FC8FE2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3828864D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5.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 xml:space="preserve">n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 (S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="006E16A8" w:rsidRPr="00987CE9">
        <w:rPr>
          <w:rFonts w:asciiTheme="minorBidi" w:hAnsiTheme="minorBidi" w:cstheme="minorBidi"/>
          <w:sz w:val="22"/>
          <w:szCs w:val="22"/>
        </w:rPr>
        <w:t>):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1 wh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r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n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.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r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posi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 xml:space="preserve">ive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s set to0. (This fl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 tak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 the 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 xml:space="preserve">lue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>f 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m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 xml:space="preserve">st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nifi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987CE9">
        <w:rPr>
          <w:rFonts w:asciiTheme="minorBidi" w:hAnsiTheme="minorBidi" w:cstheme="minorBidi"/>
          <w:sz w:val="22"/>
          <w:szCs w:val="22"/>
        </w:rPr>
        <w:t>nt b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t.)</w:t>
      </w:r>
    </w:p>
    <w:p w14:paraId="05B51BF8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FFEA8C0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6.T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ra</w:t>
      </w:r>
      <w:r w:rsidRPr="00987CE9">
        <w:rPr>
          <w:rFonts w:asciiTheme="minorBidi" w:hAnsiTheme="minorBidi" w:cstheme="minorBidi"/>
          <w:sz w:val="22"/>
          <w:szCs w:val="22"/>
        </w:rPr>
        <w:t xml:space="preserve">p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(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="006E16A8" w:rsidRPr="00987CE9">
        <w:rPr>
          <w:rFonts w:asciiTheme="minorBidi" w:hAnsiTheme="minorBidi" w:cstheme="minorBidi"/>
          <w:sz w:val="22"/>
          <w:szCs w:val="22"/>
        </w:rPr>
        <w:t>):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U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d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or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-c</w:t>
      </w:r>
      <w:r w:rsidRPr="00987CE9">
        <w:rPr>
          <w:rFonts w:asciiTheme="minorBidi" w:hAnsiTheme="minorBidi" w:cstheme="minorBidi"/>
          <w:sz w:val="22"/>
          <w:szCs w:val="22"/>
        </w:rPr>
        <w:t>hip deb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.</w:t>
      </w:r>
    </w:p>
    <w:p w14:paraId="379C954F" w14:textId="77777777" w:rsidR="00347B7D" w:rsidRPr="00987CE9" w:rsidRDefault="00347B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D18BD16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7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.</w:t>
      </w:r>
      <w:r w:rsidRPr="00987CE9">
        <w:rPr>
          <w:rFonts w:asciiTheme="minorBidi" w:hAnsiTheme="minorBidi" w:cstheme="minorBidi"/>
          <w:spacing w:val="-6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nt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upt 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 xml:space="preserve">ble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(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)</w:t>
      </w:r>
      <w:r w:rsidR="006E16A8" w:rsidRPr="00987CE9">
        <w:rPr>
          <w:rFonts w:asciiTheme="minorBidi" w:hAnsiTheme="minorBidi" w:cstheme="minorBidi"/>
          <w:spacing w:val="1"/>
          <w:sz w:val="22"/>
          <w:szCs w:val="22"/>
        </w:rPr>
        <w:t>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w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s fl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is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1 C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P</w:t>
      </w:r>
      <w:r w:rsidRPr="00987CE9">
        <w:rPr>
          <w:rFonts w:asciiTheme="minorBidi" w:hAnsiTheme="minorBidi" w:cstheme="minorBidi"/>
          <w:sz w:val="22"/>
          <w:szCs w:val="22"/>
        </w:rPr>
        <w:t xml:space="preserve">U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reac</w:t>
      </w:r>
      <w:r w:rsidRPr="00987CE9">
        <w:rPr>
          <w:rFonts w:asciiTheme="minorBidi" w:hAnsiTheme="minorBidi" w:cstheme="minorBidi"/>
          <w:sz w:val="22"/>
          <w:szCs w:val="22"/>
        </w:rPr>
        <w:t xml:space="preserve">ts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in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u</w:t>
      </w:r>
      <w:r w:rsidRPr="00987CE9">
        <w:rPr>
          <w:rFonts w:asciiTheme="minorBidi" w:hAnsiTheme="minorBidi" w:cstheme="minorBidi"/>
          <w:sz w:val="22"/>
          <w:szCs w:val="22"/>
        </w:rPr>
        <w:t>pts 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om 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z w:val="22"/>
          <w:szCs w:val="22"/>
        </w:rPr>
        <w:t>te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 d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vic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s.</w:t>
      </w:r>
    </w:p>
    <w:p w14:paraId="091AB01D" w14:textId="77777777" w:rsidR="00347B7D" w:rsidRPr="00987CE9" w:rsidRDefault="00347B7D" w:rsidP="008A57EB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5FE30813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8.Di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rec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on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 (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D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="006E16A8" w:rsidRPr="00987CE9">
        <w:rPr>
          <w:rFonts w:asciiTheme="minorBidi" w:hAnsiTheme="minorBidi" w:cstheme="minorBidi"/>
          <w:sz w:val="22"/>
          <w:szCs w:val="22"/>
        </w:rPr>
        <w:t>):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his flag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u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d </w:t>
      </w:r>
      <w:r w:rsidRPr="00987CE9">
        <w:rPr>
          <w:rFonts w:asciiTheme="minorBidi" w:hAnsiTheme="minorBidi" w:cstheme="minorBidi"/>
          <w:spacing w:val="5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some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nstru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ons to pr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oce</w:t>
      </w:r>
      <w:r w:rsidRPr="00987CE9">
        <w:rPr>
          <w:rFonts w:asciiTheme="minorBidi" w:hAnsiTheme="minorBidi" w:cstheme="minorBidi"/>
          <w:sz w:val="22"/>
          <w:szCs w:val="22"/>
        </w:rPr>
        <w:t>ss da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c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ins, wh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s fl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is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0 -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h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proc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ng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done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f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w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 xml:space="preserve">rd,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 th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s fl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is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o 1the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pro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is done b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ac</w:t>
      </w:r>
      <w:r w:rsidRPr="00987CE9">
        <w:rPr>
          <w:rFonts w:asciiTheme="minorBidi" w:hAnsiTheme="minorBidi" w:cstheme="minorBidi"/>
          <w:sz w:val="22"/>
          <w:szCs w:val="22"/>
        </w:rPr>
        <w:t>kw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rd.</w:t>
      </w:r>
    </w:p>
    <w:p w14:paraId="23B99BF1" w14:textId="77777777" w:rsidR="00347B7D" w:rsidRPr="00987CE9" w:rsidRDefault="00347B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22A03AA1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9.Ov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low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(</w:t>
      </w:r>
      <w:r w:rsidRPr="00987CE9">
        <w:rPr>
          <w:rFonts w:asciiTheme="minorBidi" w:hAnsiTheme="minorBidi" w:cstheme="minorBidi"/>
          <w:sz w:val="22"/>
          <w:szCs w:val="22"/>
        </w:rPr>
        <w:t>O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)</w:t>
      </w:r>
      <w:r w:rsidR="006E16A8" w:rsidRPr="00987CE9">
        <w:rPr>
          <w:rFonts w:asciiTheme="minorBidi" w:hAnsiTheme="minorBidi" w:cstheme="minorBidi"/>
          <w:spacing w:val="2"/>
          <w:sz w:val="22"/>
          <w:szCs w:val="22"/>
        </w:rPr>
        <w:t>: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An ov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low ind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ic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tes th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 xml:space="preserve">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re</w:t>
      </w:r>
      <w:r w:rsidRPr="00987CE9">
        <w:rPr>
          <w:rFonts w:asciiTheme="minorBidi" w:hAnsiTheme="minorBidi" w:cstheme="minorBidi"/>
          <w:sz w:val="22"/>
          <w:szCs w:val="22"/>
        </w:rPr>
        <w:t>sult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s 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cee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d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the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ca</w:t>
      </w:r>
      <w:r w:rsidRPr="00987CE9">
        <w:rPr>
          <w:rFonts w:asciiTheme="minorBidi" w:hAnsiTheme="minorBidi" w:cstheme="minorBidi"/>
          <w:sz w:val="22"/>
          <w:szCs w:val="22"/>
        </w:rPr>
        <w:t>p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o</w:t>
      </w:r>
      <w:r w:rsidRPr="00987CE9">
        <w:rPr>
          <w:rFonts w:asciiTheme="minorBidi" w:hAnsiTheme="minorBidi" w:cstheme="minorBidi"/>
          <w:sz w:val="22"/>
          <w:szCs w:val="22"/>
        </w:rPr>
        <w:t>f the ma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hine.</w:t>
      </w:r>
    </w:p>
    <w:p w14:paraId="77F5F04D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</w:p>
    <w:p w14:paraId="3110B48E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>Example 1:-</w:t>
      </w:r>
    </w:p>
    <w:p w14:paraId="3CA50AB5" w14:textId="77777777" w:rsidR="005416D4" w:rsidRDefault="00987CE9" w:rsidP="00987CE9">
      <w:pPr>
        <w:spacing w:line="482" w:lineRule="auto"/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MOV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D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X</w:t>
      </w:r>
      <w:r w:rsidRPr="00987CE9">
        <w:rPr>
          <w:rFonts w:asciiTheme="minorBidi" w:hAnsiTheme="minorBidi" w:cstheme="minorBidi"/>
          <w:sz w:val="22"/>
          <w:szCs w:val="22"/>
        </w:rPr>
        <w:t>, 126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 xml:space="preserve">H </w:t>
      </w:r>
    </w:p>
    <w:p w14:paraId="50C1887B" w14:textId="77777777" w:rsidR="005416D4" w:rsidRDefault="00987CE9" w:rsidP="00987CE9">
      <w:pPr>
        <w:spacing w:line="482" w:lineRule="auto"/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987CE9">
        <w:rPr>
          <w:rFonts w:asciiTheme="minorBidi" w:hAnsiTheme="minorBidi" w:cstheme="minorBidi"/>
          <w:sz w:val="22"/>
          <w:szCs w:val="22"/>
        </w:rPr>
        <w:t xml:space="preserve">D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987CE9">
        <w:rPr>
          <w:rFonts w:asciiTheme="minorBidi" w:hAnsiTheme="minorBidi" w:cstheme="minorBidi"/>
          <w:sz w:val="22"/>
          <w:szCs w:val="22"/>
        </w:rPr>
        <w:t>X, 3465H</w:t>
      </w:r>
    </w:p>
    <w:p w14:paraId="5BE01278" w14:textId="77777777" w:rsidR="005416D4" w:rsidRDefault="00987CE9" w:rsidP="00987CE9">
      <w:pPr>
        <w:spacing w:line="482" w:lineRule="auto"/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 xml:space="preserve"> MOV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B</w:t>
      </w:r>
      <w:r w:rsidRPr="00987CE9">
        <w:rPr>
          <w:rFonts w:asciiTheme="minorBidi" w:hAnsiTheme="minorBidi" w:cstheme="minorBidi"/>
          <w:sz w:val="22"/>
          <w:szCs w:val="22"/>
        </w:rPr>
        <w:t xml:space="preserve">X,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0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 xml:space="preserve">H </w:t>
      </w:r>
    </w:p>
    <w:p w14:paraId="68EB8BB7" w14:textId="3E317CCE" w:rsidR="00987CE9" w:rsidRPr="00987CE9" w:rsidRDefault="00987CE9" w:rsidP="00987CE9">
      <w:pPr>
        <w:spacing w:line="482" w:lineRule="auto"/>
        <w:jc w:val="both"/>
        <w:rPr>
          <w:rFonts w:asciiTheme="minorBidi" w:hAnsiTheme="minorBidi" w:cstheme="minorBidi"/>
          <w:sz w:val="22"/>
          <w:szCs w:val="22"/>
        </w:rPr>
      </w:pPr>
      <w:bookmarkStart w:id="0" w:name="_GoBack"/>
      <w:bookmarkEnd w:id="0"/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987CE9">
        <w:rPr>
          <w:rFonts w:asciiTheme="minorBidi" w:hAnsiTheme="minorBidi" w:cstheme="minorBidi"/>
          <w:sz w:val="22"/>
          <w:szCs w:val="22"/>
        </w:rPr>
        <w:t>D BX, 1</w:t>
      </w:r>
    </w:p>
    <w:p w14:paraId="2F5BED68" w14:textId="77777777" w:rsidR="00987CE9" w:rsidRPr="00987CE9" w:rsidRDefault="00987CE9" w:rsidP="00987CE9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Use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in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le 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p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nd ob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rve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 in fl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>ut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ng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le st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tem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nt.</w:t>
      </w:r>
      <w:r w:rsidRPr="00987CE9">
        <w:rPr>
          <w:rFonts w:asciiTheme="minorBidi" w:hAnsiTheme="minorBidi" w:cstheme="minorBidi"/>
          <w:spacing w:val="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Also,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onv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rt the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numb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rs to bina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nd pro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v</w:t>
      </w:r>
      <w:r w:rsidRPr="00987CE9">
        <w:rPr>
          <w:rFonts w:asciiTheme="minorBidi" w:hAnsiTheme="minorBidi" w:cstheme="minorBidi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the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sul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ts</w:t>
      </w:r>
      <w:r w:rsidRPr="00987CE9">
        <w:rPr>
          <w:rFonts w:asciiTheme="minorBidi" w:hAnsiTheme="minorBidi" w:cstheme="minorBidi"/>
          <w:sz w:val="22"/>
          <w:szCs w:val="22"/>
        </w:rPr>
        <w:t>(m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nu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>y</w:t>
      </w:r>
      <w:r w:rsidRPr="00987CE9">
        <w:rPr>
          <w:rFonts w:asciiTheme="minorBidi" w:hAnsiTheme="minorBidi" w:cstheme="minorBidi"/>
          <w:sz w:val="22"/>
          <w:szCs w:val="22"/>
        </w:rPr>
        <w:t>)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s obs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rv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d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using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mu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tor.</w:t>
      </w:r>
    </w:p>
    <w:p w14:paraId="74AF8745" w14:textId="77777777" w:rsidR="00987CE9" w:rsidRPr="00987CE9" w:rsidRDefault="00987CE9" w:rsidP="00987CE9">
      <w:pPr>
        <w:spacing w:line="28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CE54FC4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 xml:space="preserve">Example 2:- </w:t>
      </w:r>
    </w:p>
    <w:p w14:paraId="5431C2AE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BL,+8</w:t>
      </w:r>
    </w:p>
    <w:p w14:paraId="14067B0F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DH,+4</w:t>
      </w:r>
    </w:p>
    <w:p w14:paraId="57ABACDD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ADD BL,DH</w:t>
      </w:r>
    </w:p>
    <w:p w14:paraId="70137FE3" w14:textId="77777777" w:rsidR="00987CE9" w:rsidRPr="00987CE9" w:rsidRDefault="00987CE9" w:rsidP="00987CE9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371E0CFE" w14:textId="77777777" w:rsidR="00987CE9" w:rsidRPr="00987CE9" w:rsidRDefault="00987CE9" w:rsidP="00987CE9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16E54AE9" w14:textId="77777777" w:rsidR="00987CE9" w:rsidRPr="00987CE9" w:rsidRDefault="00987CE9" w:rsidP="00987CE9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75778FED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 xml:space="preserve">Example 3:- </w:t>
      </w:r>
    </w:p>
    <w:p w14:paraId="06D97BA6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AL, +66</w:t>
      </w:r>
    </w:p>
    <w:p w14:paraId="60694F38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CL, +69</w:t>
      </w:r>
    </w:p>
    <w:p w14:paraId="4310EEDC" w14:textId="77777777" w:rsidR="00987CE9" w:rsidRPr="00987CE9" w:rsidRDefault="00987CE9" w:rsidP="00987CE9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D</w:t>
      </w:r>
      <w:r w:rsidRPr="00987CE9">
        <w:rPr>
          <w:rFonts w:asciiTheme="minorBidi" w:hAnsiTheme="minorBidi" w:cstheme="minorBidi"/>
          <w:sz w:val="22"/>
          <w:szCs w:val="22"/>
        </w:rPr>
        <w:t xml:space="preserve">D 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C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,A</w:t>
      </w:r>
      <w:r w:rsidRPr="00987CE9">
        <w:rPr>
          <w:rFonts w:asciiTheme="minorBidi" w:hAnsiTheme="minorBidi" w:cstheme="minorBidi"/>
          <w:sz w:val="22"/>
          <w:szCs w:val="22"/>
        </w:rPr>
        <w:t>L</w:t>
      </w:r>
    </w:p>
    <w:p w14:paraId="7BA84DC0" w14:textId="77777777" w:rsidR="00987CE9" w:rsidRPr="00987CE9" w:rsidRDefault="00987CE9" w:rsidP="00987CE9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2BBCB2B" w14:textId="77777777" w:rsidR="00987CE9" w:rsidRPr="00987CE9" w:rsidRDefault="00987CE9" w:rsidP="00987CE9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796DF361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 xml:space="preserve">Example 4:- </w:t>
      </w:r>
    </w:p>
    <w:p w14:paraId="0A1ECA61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AL, -12</w:t>
      </w:r>
    </w:p>
    <w:p w14:paraId="5A469246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BL, +18</w:t>
      </w:r>
    </w:p>
    <w:p w14:paraId="6066799E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ADD BL,AL</w:t>
      </w:r>
    </w:p>
    <w:p w14:paraId="56549BB5" w14:textId="77777777" w:rsidR="00987CE9" w:rsidRPr="00987CE9" w:rsidRDefault="00987CE9" w:rsidP="00987CE9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6E64B85" w14:textId="77777777" w:rsidR="00987CE9" w:rsidRPr="00987CE9" w:rsidRDefault="00987CE9" w:rsidP="00987CE9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4BEBDBD9" w14:textId="77777777" w:rsidR="00987CE9" w:rsidRPr="00987CE9" w:rsidRDefault="00987CE9" w:rsidP="00987CE9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 xml:space="preserve">Example 5:- </w:t>
      </w:r>
    </w:p>
    <w:p w14:paraId="325DE5F4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AH, -30</w:t>
      </w:r>
    </w:p>
    <w:p w14:paraId="574B9E7A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MOV DL, +14</w:t>
      </w:r>
    </w:p>
    <w:p w14:paraId="0B0B8A30" w14:textId="77777777" w:rsidR="00987CE9" w:rsidRPr="00987CE9" w:rsidRDefault="00987CE9" w:rsidP="00987CE9">
      <w:pPr>
        <w:spacing w:line="260" w:lineRule="exact"/>
        <w:jc w:val="both"/>
        <w:rPr>
          <w:rFonts w:asciiTheme="minorBidi" w:hAnsiTheme="minorBidi" w:cstheme="minorBidi"/>
          <w:position w:val="-1"/>
          <w:sz w:val="22"/>
          <w:szCs w:val="22"/>
        </w:rPr>
      </w:pPr>
      <w:r w:rsidRPr="00987CE9">
        <w:rPr>
          <w:rFonts w:asciiTheme="minorBidi" w:hAnsiTheme="minorBidi" w:cstheme="minorBidi"/>
          <w:position w:val="-1"/>
          <w:sz w:val="22"/>
          <w:szCs w:val="22"/>
        </w:rPr>
        <w:t>ADD DL, AH</w:t>
      </w:r>
    </w:p>
    <w:p w14:paraId="54C0FB13" w14:textId="77777777" w:rsidR="00987CE9" w:rsidRPr="00987CE9" w:rsidRDefault="00987CE9" w:rsidP="008A57EB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</w:p>
    <w:p w14:paraId="0A6CE51E" w14:textId="77777777" w:rsidR="00987CE9" w:rsidRPr="00987CE9" w:rsidRDefault="00987CE9" w:rsidP="008A57EB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</w:p>
    <w:p w14:paraId="0E9E61E1" w14:textId="77777777" w:rsidR="00987CE9" w:rsidRPr="00987CE9" w:rsidRDefault="00987CE9" w:rsidP="008A57EB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</w:p>
    <w:p w14:paraId="6D1DAE22" w14:textId="77777777" w:rsidR="00987CE9" w:rsidRPr="00987CE9" w:rsidRDefault="00987CE9" w:rsidP="008A57EB">
      <w:pPr>
        <w:jc w:val="both"/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</w:pPr>
    </w:p>
    <w:p w14:paraId="26AE2D70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b/>
          <w:bCs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b/>
          <w:bCs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b/>
          <w:bCs/>
          <w:spacing w:val="-2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b/>
          <w:bCs/>
          <w:sz w:val="22"/>
          <w:szCs w:val="22"/>
        </w:rPr>
        <w:t>c</w:t>
      </w:r>
      <w:r w:rsidRPr="00987CE9">
        <w:rPr>
          <w:rFonts w:asciiTheme="minorBidi" w:eastAsia="Arial" w:hAnsiTheme="minorBidi" w:cstheme="minorBidi"/>
          <w:b/>
          <w:bCs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b/>
          <w:bCs/>
          <w:spacing w:val="-2"/>
          <w:sz w:val="22"/>
          <w:szCs w:val="22"/>
        </w:rPr>
        <w:t>b</w:t>
      </w:r>
      <w:r w:rsidRPr="00987CE9">
        <w:rPr>
          <w:rFonts w:asciiTheme="minorBidi" w:eastAsia="Arial" w:hAnsiTheme="minorBidi" w:cstheme="minorBidi"/>
          <w:b/>
          <w:bCs/>
          <w:sz w:val="22"/>
          <w:szCs w:val="22"/>
        </w:rPr>
        <w:t>e bri</w:t>
      </w:r>
      <w:r w:rsidRPr="00987CE9">
        <w:rPr>
          <w:rFonts w:asciiTheme="minorBidi" w:eastAsia="Arial" w:hAnsiTheme="minorBidi" w:cstheme="minorBidi"/>
          <w:b/>
          <w:bCs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b/>
          <w:bCs/>
          <w:spacing w:val="-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b/>
          <w:bCs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b/>
          <w:bCs/>
          <w:spacing w:val="-2"/>
          <w:sz w:val="22"/>
          <w:szCs w:val="22"/>
        </w:rPr>
        <w:t>y</w:t>
      </w:r>
      <w:r w:rsidRPr="00987CE9">
        <w:rPr>
          <w:rFonts w:asciiTheme="minorBidi" w:eastAsia="Arial" w:hAnsiTheme="minorBidi" w:cstheme="minorBidi"/>
          <w:b/>
          <w:bCs/>
          <w:sz w:val="22"/>
          <w:szCs w:val="22"/>
        </w:rPr>
        <w:t>:</w:t>
      </w:r>
    </w:p>
    <w:p w14:paraId="0311E880" w14:textId="77777777" w:rsidR="00347B7D" w:rsidRPr="00987CE9" w:rsidRDefault="00347B7D" w:rsidP="008A57EB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61111C90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>1.</w:t>
      </w:r>
      <w:r w:rsidRPr="00987CE9">
        <w:rPr>
          <w:rFonts w:asciiTheme="minorBidi" w:eastAsia="Arial" w:hAnsiTheme="minorBidi" w:cstheme="minorBidi"/>
          <w:spacing w:val="-6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7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z w:val="22"/>
          <w:szCs w:val="22"/>
        </w:rPr>
        <w:t>at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z w:val="22"/>
          <w:szCs w:val="22"/>
        </w:rPr>
        <w:t>u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>or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and 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z w:val="22"/>
          <w:szCs w:val="22"/>
        </w:rPr>
        <w:t>ow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he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p</w:t>
      </w:r>
      <w:r w:rsidRPr="00987CE9">
        <w:rPr>
          <w:rFonts w:asciiTheme="minorBidi" w:eastAsia="Arial" w:hAnsiTheme="minorBidi" w:cstheme="minorBidi"/>
          <w:sz w:val="22"/>
          <w:szCs w:val="22"/>
        </w:rPr>
        <w:t>s a hard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z w:val="22"/>
          <w:szCs w:val="22"/>
        </w:rPr>
        <w:t>are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/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z w:val="22"/>
          <w:szCs w:val="22"/>
        </w:rPr>
        <w:t>bed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z w:val="22"/>
          <w:szCs w:val="22"/>
        </w:rPr>
        <w:t>ed s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y</w:t>
      </w:r>
      <w:r w:rsidRPr="00987CE9">
        <w:rPr>
          <w:rFonts w:asciiTheme="minorBidi" w:eastAsia="Arial" w:hAnsiTheme="minorBidi" w:cstheme="minorBidi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de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n</w:t>
      </w:r>
      <w:r w:rsidRPr="00987CE9">
        <w:rPr>
          <w:rFonts w:asciiTheme="minorBidi" w:eastAsia="Arial" w:hAnsiTheme="minorBidi" w:cstheme="minorBidi"/>
          <w:sz w:val="22"/>
          <w:szCs w:val="22"/>
        </w:rPr>
        <w:t>er?</w:t>
      </w:r>
    </w:p>
    <w:p w14:paraId="6881A4A4" w14:textId="77777777" w:rsidR="00347B7D" w:rsidRPr="00987CE9" w:rsidRDefault="00347B7D" w:rsidP="008A57EB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509620BD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>2.</w:t>
      </w:r>
      <w:r w:rsidRPr="00987CE9">
        <w:rPr>
          <w:rFonts w:asciiTheme="minorBidi" w:eastAsia="Arial" w:hAnsiTheme="minorBidi" w:cstheme="minorBidi"/>
          <w:spacing w:val="-6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7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z w:val="22"/>
          <w:szCs w:val="22"/>
        </w:rPr>
        <w:t>at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he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sz w:val="22"/>
          <w:szCs w:val="22"/>
        </w:rPr>
        <w:t>er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nce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b</w:t>
      </w:r>
      <w:r w:rsidRPr="00987CE9">
        <w:rPr>
          <w:rFonts w:asciiTheme="minorBidi" w:eastAsia="Arial" w:hAnsiTheme="minorBidi" w:cstheme="minorBidi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tw</w:t>
      </w:r>
      <w:r w:rsidRPr="00987CE9">
        <w:rPr>
          <w:rFonts w:asciiTheme="minorBidi" w:eastAsia="Arial" w:hAnsiTheme="minorBidi" w:cstheme="minorBidi"/>
          <w:sz w:val="22"/>
          <w:szCs w:val="22"/>
        </w:rPr>
        <w:t>een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c</w:t>
      </w:r>
      <w:r w:rsidRPr="00987CE9">
        <w:rPr>
          <w:rFonts w:asciiTheme="minorBidi" w:eastAsia="Arial" w:hAnsiTheme="minorBidi" w:cstheme="minorBidi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n</w:t>
      </w:r>
      <w:r w:rsidRPr="00987CE9">
        <w:rPr>
          <w:rFonts w:asciiTheme="minorBidi" w:eastAsia="Arial" w:hAnsiTheme="minorBidi" w:cstheme="minorBidi"/>
          <w:sz w:val="22"/>
          <w:szCs w:val="22"/>
        </w:rPr>
        <w:t>e co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z w:val="22"/>
          <w:szCs w:val="22"/>
        </w:rPr>
        <w:t>e and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ass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b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y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an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z w:val="22"/>
          <w:szCs w:val="22"/>
        </w:rPr>
        <w:t>ua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z w:val="22"/>
          <w:szCs w:val="22"/>
        </w:rPr>
        <w:t>e?</w:t>
      </w:r>
    </w:p>
    <w:p w14:paraId="2A72C17D" w14:textId="77777777" w:rsidR="00347B7D" w:rsidRPr="00987CE9" w:rsidRDefault="00347B7D" w:rsidP="008A57EB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F758F30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>3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.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ne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P</w:t>
      </w:r>
      <w:r w:rsidRPr="00987CE9">
        <w:rPr>
          <w:rFonts w:asciiTheme="minorBidi" w:eastAsia="Arial" w:hAnsiTheme="minorBidi" w:cstheme="minorBidi"/>
          <w:sz w:val="22"/>
          <w:szCs w:val="22"/>
        </w:rPr>
        <w:t>urpo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o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f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P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z w:val="22"/>
          <w:szCs w:val="22"/>
        </w:rPr>
        <w:t>eg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>er?</w:t>
      </w:r>
    </w:p>
    <w:p w14:paraId="2C02CF73" w14:textId="77777777" w:rsidR="00347B7D" w:rsidRPr="00987CE9" w:rsidRDefault="00347B7D" w:rsidP="008A57EB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2DD2C4C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>4</w:t>
      </w:r>
      <w:r w:rsidRPr="00987CE9">
        <w:rPr>
          <w:rFonts w:asciiTheme="minorBidi" w:eastAsia="Arial" w:hAnsiTheme="minorBidi" w:cstheme="minorBidi"/>
          <w:spacing w:val="-6"/>
          <w:sz w:val="22"/>
          <w:szCs w:val="22"/>
        </w:rPr>
        <w:t>.</w:t>
      </w:r>
      <w:r w:rsidRPr="00987CE9">
        <w:rPr>
          <w:rFonts w:asciiTheme="minorBidi" w:eastAsia="Arial" w:hAnsiTheme="minorBidi" w:cstheme="minorBidi"/>
          <w:spacing w:val="7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>e do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n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he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p</w:t>
      </w:r>
      <w:r w:rsidRPr="00987CE9">
        <w:rPr>
          <w:rFonts w:asciiTheme="minorBidi" w:eastAsia="Arial" w:hAnsiTheme="minorBidi" w:cstheme="minorBidi"/>
          <w:sz w:val="22"/>
          <w:szCs w:val="22"/>
        </w:rPr>
        <w:t>urp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o</w:t>
      </w:r>
      <w:r w:rsidRPr="00987CE9">
        <w:rPr>
          <w:rFonts w:asciiTheme="minorBidi" w:eastAsia="Arial" w:hAnsiTheme="minorBidi" w:cstheme="minorBidi"/>
          <w:sz w:val="22"/>
          <w:szCs w:val="22"/>
        </w:rPr>
        <w:t>se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of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X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,</w:t>
      </w:r>
      <w:r w:rsidRPr="00987CE9">
        <w:rPr>
          <w:rFonts w:asciiTheme="minorBidi" w:eastAsia="Arial" w:hAnsiTheme="minorBidi" w:cstheme="minorBidi"/>
          <w:sz w:val="22"/>
          <w:szCs w:val="22"/>
        </w:rPr>
        <w:t>B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X</w:t>
      </w:r>
      <w:r w:rsidRPr="00987CE9">
        <w:rPr>
          <w:rFonts w:asciiTheme="minorBidi" w:eastAsia="Arial" w:hAnsiTheme="minorBidi" w:cstheme="minorBidi"/>
          <w:sz w:val="22"/>
          <w:szCs w:val="22"/>
        </w:rPr>
        <w:t>,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C</w:t>
      </w:r>
      <w:r w:rsidRPr="00987CE9">
        <w:rPr>
          <w:rFonts w:asciiTheme="minorBidi" w:eastAsia="Arial" w:hAnsiTheme="minorBidi" w:cstheme="minorBidi"/>
          <w:sz w:val="22"/>
          <w:szCs w:val="22"/>
        </w:rPr>
        <w:t>X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and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z w:val="22"/>
          <w:szCs w:val="22"/>
        </w:rPr>
        <w:t>X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>er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z w:val="22"/>
          <w:szCs w:val="22"/>
        </w:rPr>
        <w:t>?</w:t>
      </w:r>
    </w:p>
    <w:p w14:paraId="79F917F4" w14:textId="77777777" w:rsidR="00347B7D" w:rsidRPr="00987CE9" w:rsidRDefault="00347B7D" w:rsidP="008A57EB">
      <w:pPr>
        <w:spacing w:line="2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6418DC42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>5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.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z w:val="22"/>
          <w:szCs w:val="22"/>
        </w:rPr>
        <w:t>ow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n a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c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o</w:t>
      </w:r>
      <w:r w:rsidRPr="00987CE9">
        <w:rPr>
          <w:rFonts w:asciiTheme="minorBidi" w:eastAsia="Arial" w:hAnsiTheme="minorBidi" w:cstheme="minorBidi"/>
          <w:sz w:val="22"/>
          <w:szCs w:val="22"/>
        </w:rPr>
        <w:t>pr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o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cessor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h</w:t>
      </w:r>
      <w:r w:rsidRPr="00987CE9">
        <w:rPr>
          <w:rFonts w:asciiTheme="minorBidi" w:eastAsia="Arial" w:hAnsiTheme="minorBidi" w:cstheme="minorBidi"/>
          <w:sz w:val="22"/>
          <w:szCs w:val="22"/>
        </w:rPr>
        <w:t>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p a hard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w</w:t>
      </w:r>
      <w:r w:rsidRPr="00987CE9">
        <w:rPr>
          <w:rFonts w:asciiTheme="minorBidi" w:eastAsia="Arial" w:hAnsiTheme="minorBidi" w:cstheme="minorBidi"/>
          <w:sz w:val="22"/>
          <w:szCs w:val="22"/>
        </w:rPr>
        <w:t>are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d</w:t>
      </w:r>
      <w:r w:rsidRPr="00987CE9">
        <w:rPr>
          <w:rFonts w:asciiTheme="minorBidi" w:eastAsia="Arial" w:hAnsiTheme="minorBidi" w:cstheme="minorBidi"/>
          <w:sz w:val="22"/>
          <w:szCs w:val="22"/>
        </w:rPr>
        <w:t>es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eastAsia="Arial" w:hAnsiTheme="minorBidi" w:cstheme="minorBidi"/>
          <w:sz w:val="22"/>
          <w:szCs w:val="22"/>
        </w:rPr>
        <w:t>ner?</w:t>
      </w:r>
    </w:p>
    <w:p w14:paraId="28C6C10C" w14:textId="77777777" w:rsidR="00347B7D" w:rsidRPr="00987CE9" w:rsidRDefault="00347B7D" w:rsidP="008A57EB">
      <w:pPr>
        <w:spacing w:line="12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6BE8A081" w14:textId="77777777" w:rsidR="00347B7D" w:rsidRPr="00987CE9" w:rsidRDefault="00347B7D" w:rsidP="008A57EB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56626913" w14:textId="77777777" w:rsidR="00347B7D" w:rsidRPr="00987CE9" w:rsidRDefault="00347B7D" w:rsidP="008A57EB">
      <w:pPr>
        <w:spacing w:line="20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1865F39E" w14:textId="77777777" w:rsidR="00C37DC4" w:rsidRPr="00987CE9" w:rsidRDefault="00C37DC4" w:rsidP="008A57EB">
      <w:pPr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</w:pPr>
      <w:r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br w:type="page"/>
      </w:r>
    </w:p>
    <w:p w14:paraId="1A3FB597" w14:textId="77777777" w:rsidR="00347B7D" w:rsidRPr="00987CE9" w:rsidRDefault="00C37DC4" w:rsidP="008A57EB">
      <w:pPr>
        <w:spacing w:line="280" w:lineRule="exact"/>
        <w:jc w:val="center"/>
        <w:rPr>
          <w:rFonts w:asciiTheme="minorBidi" w:eastAsia="Arial" w:hAnsiTheme="minorBidi" w:cstheme="minorBidi"/>
          <w:b/>
          <w:w w:val="99"/>
          <w:position w:val="-1"/>
          <w:sz w:val="22"/>
          <w:szCs w:val="22"/>
          <w:u w:val="thick" w:color="000000"/>
        </w:rPr>
      </w:pPr>
      <w:r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lastRenderedPageBreak/>
        <w:t xml:space="preserve">Lab </w:t>
      </w:r>
      <w:r w:rsidR="0091117D"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t>T</w:t>
      </w:r>
      <w:r w:rsidR="0091117D" w:rsidRPr="00987CE9">
        <w:rPr>
          <w:rFonts w:asciiTheme="minorBidi" w:eastAsia="Arial" w:hAnsiTheme="minorBidi" w:cstheme="minorBidi"/>
          <w:b/>
          <w:w w:val="99"/>
          <w:position w:val="-1"/>
          <w:sz w:val="22"/>
          <w:szCs w:val="22"/>
          <w:u w:val="thick" w:color="000000"/>
        </w:rPr>
        <w:t>asks</w:t>
      </w:r>
    </w:p>
    <w:p w14:paraId="19261662" w14:textId="77777777" w:rsidR="00C37DC4" w:rsidRPr="00987CE9" w:rsidRDefault="00C37DC4" w:rsidP="008A57EB">
      <w:pPr>
        <w:spacing w:line="280" w:lineRule="exact"/>
        <w:jc w:val="center"/>
        <w:rPr>
          <w:rFonts w:asciiTheme="minorBidi" w:eastAsia="Arial" w:hAnsiTheme="minorBidi" w:cstheme="minorBidi"/>
          <w:b/>
          <w:w w:val="99"/>
          <w:position w:val="-1"/>
          <w:sz w:val="22"/>
          <w:szCs w:val="22"/>
          <w:u w:val="thick" w:color="000000"/>
        </w:rPr>
      </w:pPr>
    </w:p>
    <w:p w14:paraId="65356DBD" w14:textId="77777777" w:rsidR="00C37DC4" w:rsidRPr="00987CE9" w:rsidRDefault="00C37DC4" w:rsidP="008A57EB">
      <w:pPr>
        <w:spacing w:line="280" w:lineRule="exact"/>
        <w:jc w:val="center"/>
        <w:rPr>
          <w:rFonts w:asciiTheme="minorBidi" w:eastAsia="Arial" w:hAnsiTheme="minorBidi" w:cstheme="minorBidi"/>
          <w:b/>
          <w:w w:val="99"/>
          <w:position w:val="-1"/>
          <w:sz w:val="22"/>
          <w:szCs w:val="22"/>
          <w:u w:val="thick" w:color="000000"/>
        </w:rPr>
      </w:pPr>
    </w:p>
    <w:p w14:paraId="4DBFD815" w14:textId="77777777" w:rsidR="00C37DC4" w:rsidRPr="00987CE9" w:rsidRDefault="00C37DC4" w:rsidP="008A57EB">
      <w:pPr>
        <w:jc w:val="center"/>
        <w:rPr>
          <w:rFonts w:asciiTheme="minorBidi" w:hAnsiTheme="minorBidi" w:cstheme="minorBidi"/>
          <w:b/>
          <w:sz w:val="22"/>
          <w:szCs w:val="22"/>
        </w:rPr>
      </w:pPr>
      <w:r w:rsidRPr="00987CE9">
        <w:rPr>
          <w:rFonts w:asciiTheme="minorBidi" w:hAnsiTheme="minorBidi" w:cstheme="minorBidi"/>
          <w:b/>
          <w:sz w:val="22"/>
          <w:szCs w:val="22"/>
        </w:rPr>
        <w:t xml:space="preserve">Execute the following tasks </w:t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</w:r>
      <w:r w:rsidRPr="00987CE9">
        <w:rPr>
          <w:rFonts w:asciiTheme="minorBidi" w:hAnsiTheme="minorBidi" w:cstheme="minorBidi"/>
          <w:b/>
          <w:sz w:val="22"/>
          <w:szCs w:val="22"/>
        </w:rPr>
        <w:tab/>
        <w:t xml:space="preserve">         CLO [1]</w:t>
      </w:r>
    </w:p>
    <w:p w14:paraId="53D17119" w14:textId="77777777" w:rsidR="00C37DC4" w:rsidRPr="00987CE9" w:rsidRDefault="00C37DC4" w:rsidP="008A57EB">
      <w:pPr>
        <w:spacing w:line="280" w:lineRule="exact"/>
        <w:jc w:val="center"/>
        <w:rPr>
          <w:rFonts w:asciiTheme="minorBidi" w:eastAsia="Arial" w:hAnsiTheme="minorBidi" w:cstheme="minorBidi"/>
          <w:sz w:val="22"/>
          <w:szCs w:val="22"/>
        </w:rPr>
      </w:pPr>
    </w:p>
    <w:p w14:paraId="24ECB343" w14:textId="77777777" w:rsidR="00347B7D" w:rsidRPr="00987CE9" w:rsidRDefault="0091117D" w:rsidP="008A57EB">
      <w:pPr>
        <w:spacing w:line="220" w:lineRule="exact"/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Ta</w:t>
      </w:r>
      <w:r w:rsidRPr="00987CE9">
        <w:rPr>
          <w:rFonts w:asciiTheme="minorBidi" w:eastAsia="Arial" w:hAnsiTheme="minorBidi" w:cstheme="minorBidi"/>
          <w:b/>
          <w:spacing w:val="-2"/>
          <w:position w:val="-1"/>
          <w:sz w:val="22"/>
          <w:szCs w:val="22"/>
          <w:u w:val="thick" w:color="000000"/>
        </w:rPr>
        <w:t>s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k</w:t>
      </w:r>
      <w:r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t xml:space="preserve"> 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1</w:t>
      </w:r>
    </w:p>
    <w:p w14:paraId="27A5C963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pacing w:val="1"/>
          <w:sz w:val="22"/>
          <w:szCs w:val="22"/>
        </w:rPr>
        <w:t>W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 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on Condi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 xml:space="preserve">ional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s will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pp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ns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  the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ddi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ion of 10110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0</w:t>
      </w:r>
      <w:r w:rsidRPr="00987CE9">
        <w:rPr>
          <w:rFonts w:asciiTheme="minorBidi" w:hAnsiTheme="minorBidi" w:cstheme="minorBidi"/>
          <w:sz w:val="22"/>
          <w:szCs w:val="22"/>
        </w:rPr>
        <w:t xml:space="preserve">01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nd 1010101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1</w:t>
      </w:r>
      <w:r w:rsidRPr="00987CE9">
        <w:rPr>
          <w:rFonts w:asciiTheme="minorBidi" w:hAnsiTheme="minorBidi" w:cstheme="minorBidi"/>
          <w:sz w:val="22"/>
          <w:szCs w:val="22"/>
        </w:rPr>
        <w:t>? (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987CE9">
        <w:rPr>
          <w:rFonts w:asciiTheme="minorBidi" w:hAnsiTheme="minorBidi" w:cstheme="minorBidi"/>
          <w:sz w:val="22"/>
          <w:szCs w:val="22"/>
        </w:rPr>
        <w:t>rite st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te of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h of the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lag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987CE9">
        <w:rPr>
          <w:rFonts w:asciiTheme="minorBidi" w:hAnsiTheme="minorBidi" w:cstheme="minorBidi"/>
          <w:sz w:val="22"/>
          <w:szCs w:val="22"/>
        </w:rPr>
        <w:t>s obse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d</w:t>
      </w:r>
      <w:r w:rsidRPr="00987CE9">
        <w:rPr>
          <w:rFonts w:asciiTheme="minorBidi" w:hAnsiTheme="minorBidi" w:cstheme="minorBidi"/>
          <w:sz w:val="22"/>
          <w:szCs w:val="22"/>
        </w:rPr>
        <w:t>, note v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lues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>ut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on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e</w:t>
      </w:r>
      <w:r w:rsidRPr="00987CE9">
        <w:rPr>
          <w:rFonts w:asciiTheme="minorBidi" w:hAnsiTheme="minorBidi" w:cstheme="minorBidi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le ins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ru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on in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pro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ra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m</w:t>
      </w:r>
      <w:r w:rsidRPr="00987CE9">
        <w:rPr>
          <w:rFonts w:asciiTheme="minorBidi" w:hAnsiTheme="minorBidi" w:cstheme="minorBidi"/>
          <w:sz w:val="22"/>
          <w:szCs w:val="22"/>
        </w:rPr>
        <w:t>)</w:t>
      </w:r>
    </w:p>
    <w:p w14:paraId="1E2BAFB6" w14:textId="77777777" w:rsidR="00347B7D" w:rsidRPr="00987CE9" w:rsidRDefault="00347B7D" w:rsidP="008A57EB">
      <w:pPr>
        <w:spacing w:line="24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0D009D4E" w14:textId="77777777" w:rsidR="00347B7D" w:rsidRPr="00987CE9" w:rsidRDefault="0091117D" w:rsidP="008A57EB">
      <w:pPr>
        <w:spacing w:line="220" w:lineRule="exact"/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Ta</w:t>
      </w:r>
      <w:r w:rsidRPr="00987CE9">
        <w:rPr>
          <w:rFonts w:asciiTheme="minorBidi" w:eastAsia="Arial" w:hAnsiTheme="minorBidi" w:cstheme="minorBidi"/>
          <w:b/>
          <w:spacing w:val="-2"/>
          <w:position w:val="-1"/>
          <w:sz w:val="22"/>
          <w:szCs w:val="22"/>
          <w:u w:val="thick" w:color="000000"/>
        </w:rPr>
        <w:t>s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k</w:t>
      </w:r>
      <w:r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t xml:space="preserve"> 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2</w:t>
      </w:r>
    </w:p>
    <w:p w14:paraId="6B9F780C" w14:textId="11B85896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 xml:space="preserve">Add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tw</w:t>
      </w:r>
      <w:r w:rsidRPr="00987CE9">
        <w:rPr>
          <w:rFonts w:asciiTheme="minorBidi" w:eastAsia="Arial" w:hAnsiTheme="minorBidi" w:cstheme="minorBidi"/>
          <w:sz w:val="22"/>
          <w:szCs w:val="22"/>
        </w:rPr>
        <w:t>o n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u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m</w:t>
      </w:r>
      <w:r w:rsidRPr="00987CE9">
        <w:rPr>
          <w:rFonts w:asciiTheme="minorBidi" w:eastAsia="Arial" w:hAnsiTheme="minorBidi" w:cstheme="minorBidi"/>
          <w:sz w:val="22"/>
          <w:szCs w:val="22"/>
        </w:rPr>
        <w:t>bers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i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n </w:t>
      </w:r>
      <w:r w:rsidR="00666986">
        <w:rPr>
          <w:rFonts w:asciiTheme="minorBidi" w:eastAsia="Arial" w:hAnsiTheme="minorBidi" w:cstheme="minorBidi"/>
          <w:sz w:val="22"/>
          <w:szCs w:val="22"/>
        </w:rPr>
        <w:t>BIN</w:t>
      </w:r>
      <w:r w:rsidRPr="00987CE9">
        <w:rPr>
          <w:rFonts w:asciiTheme="minorBidi" w:eastAsia="Arial" w:hAnsiTheme="minorBidi" w:cstheme="minorBidi"/>
          <w:sz w:val="22"/>
          <w:szCs w:val="22"/>
        </w:rPr>
        <w:t>,</w:t>
      </w:r>
      <w:r w:rsidRPr="00987CE9">
        <w:rPr>
          <w:rFonts w:asciiTheme="minorBidi" w:eastAsia="Arial" w:hAnsiTheme="minorBidi" w:cstheme="minorBidi"/>
          <w:spacing w:val="-4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sa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v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e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he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z w:val="22"/>
          <w:szCs w:val="22"/>
        </w:rPr>
        <w:t>esu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z w:val="22"/>
          <w:szCs w:val="22"/>
        </w:rPr>
        <w:t>n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AX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z w:val="22"/>
          <w:szCs w:val="22"/>
        </w:rPr>
        <w:t>eg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s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>er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and obse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v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e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t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he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v</w:t>
      </w:r>
      <w:r w:rsidRPr="00987CE9">
        <w:rPr>
          <w:rFonts w:asciiTheme="minorBidi" w:eastAsia="Arial" w:hAnsiTheme="minorBidi" w:cstheme="minorBidi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z w:val="22"/>
          <w:szCs w:val="22"/>
        </w:rPr>
        <w:t>ue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z w:val="22"/>
          <w:szCs w:val="22"/>
        </w:rPr>
        <w:t>of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eastAsia="Arial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eastAsia="Arial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a</w:t>
      </w:r>
      <w:r w:rsidRPr="00987CE9">
        <w:rPr>
          <w:rFonts w:asciiTheme="minorBidi" w:eastAsia="Arial" w:hAnsiTheme="minorBidi" w:cstheme="minorBidi"/>
          <w:sz w:val="22"/>
          <w:szCs w:val="22"/>
        </w:rPr>
        <w:t>gs.</w:t>
      </w:r>
    </w:p>
    <w:p w14:paraId="5FCD65D5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 xml:space="preserve">1000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0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000 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0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000 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0</w:t>
      </w:r>
      <w:r w:rsidRPr="00987CE9">
        <w:rPr>
          <w:rFonts w:asciiTheme="minorBidi" w:eastAsia="Arial" w:hAnsiTheme="minorBidi" w:cstheme="minorBidi"/>
          <w:sz w:val="22"/>
          <w:szCs w:val="22"/>
        </w:rPr>
        <w:t>000</w:t>
      </w:r>
    </w:p>
    <w:p w14:paraId="65C897C9" w14:textId="77777777" w:rsidR="00347B7D" w:rsidRPr="00987CE9" w:rsidRDefault="0091117D" w:rsidP="008A57EB">
      <w:pPr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sz w:val="22"/>
          <w:szCs w:val="22"/>
        </w:rPr>
        <w:t xml:space="preserve">1100 </w:t>
      </w:r>
      <w:r w:rsidRPr="00987CE9">
        <w:rPr>
          <w:rFonts w:asciiTheme="minorBidi" w:eastAsia="Arial" w:hAnsiTheme="minorBidi" w:cstheme="minorBidi"/>
          <w:spacing w:val="-2"/>
          <w:sz w:val="22"/>
          <w:szCs w:val="22"/>
        </w:rPr>
        <w:t>1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000 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0</w:t>
      </w:r>
      <w:r w:rsidRPr="00987CE9">
        <w:rPr>
          <w:rFonts w:asciiTheme="minorBidi" w:eastAsia="Arial" w:hAnsiTheme="minorBidi" w:cstheme="minorBidi"/>
          <w:sz w:val="22"/>
          <w:szCs w:val="22"/>
        </w:rPr>
        <w:t xml:space="preserve">000 </w:t>
      </w:r>
      <w:r w:rsidRPr="00987CE9">
        <w:rPr>
          <w:rFonts w:asciiTheme="minorBidi" w:eastAsia="Arial" w:hAnsiTheme="minorBidi" w:cstheme="minorBidi"/>
          <w:spacing w:val="-3"/>
          <w:sz w:val="22"/>
          <w:szCs w:val="22"/>
        </w:rPr>
        <w:t>0</w:t>
      </w:r>
      <w:r w:rsidRPr="00987CE9">
        <w:rPr>
          <w:rFonts w:asciiTheme="minorBidi" w:eastAsia="Arial" w:hAnsiTheme="minorBidi" w:cstheme="minorBidi"/>
          <w:sz w:val="22"/>
          <w:szCs w:val="22"/>
        </w:rPr>
        <w:t>000</w:t>
      </w:r>
    </w:p>
    <w:p w14:paraId="5B73DA14" w14:textId="77777777" w:rsidR="00347B7D" w:rsidRPr="00987CE9" w:rsidRDefault="009111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(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w</w:t>
      </w:r>
      <w:r w:rsidRPr="00987CE9">
        <w:rPr>
          <w:rFonts w:asciiTheme="minorBidi" w:hAnsiTheme="minorBidi" w:cstheme="minorBidi"/>
          <w:sz w:val="22"/>
          <w:szCs w:val="22"/>
        </w:rPr>
        <w:t>rite st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te of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h of the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lag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a</w:t>
      </w:r>
      <w:r w:rsidRPr="00987CE9">
        <w:rPr>
          <w:rFonts w:asciiTheme="minorBidi" w:hAnsiTheme="minorBidi" w:cstheme="minorBidi"/>
          <w:sz w:val="22"/>
          <w:szCs w:val="22"/>
        </w:rPr>
        <w:t>s obse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r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>d, note v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lues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f</w:t>
      </w:r>
      <w:r w:rsidRPr="00987CE9">
        <w:rPr>
          <w:rFonts w:asciiTheme="minorBidi" w:hAnsiTheme="minorBidi" w:cstheme="minorBidi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 xml:space="preserve">s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ft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z w:val="22"/>
          <w:szCs w:val="22"/>
        </w:rPr>
        <w:t xml:space="preserve">r 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>ut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>on of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e</w:t>
      </w:r>
      <w:r w:rsidRPr="00987CE9">
        <w:rPr>
          <w:rFonts w:asciiTheme="minorBidi" w:hAnsiTheme="minorBidi" w:cstheme="minorBidi"/>
          <w:sz w:val="22"/>
          <w:szCs w:val="22"/>
        </w:rPr>
        <w:t>v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4"/>
          <w:sz w:val="22"/>
          <w:szCs w:val="22"/>
        </w:rPr>
        <w:t>r</w:t>
      </w:r>
      <w:r w:rsidRPr="00987CE9">
        <w:rPr>
          <w:rFonts w:asciiTheme="minorBidi" w:hAnsiTheme="minorBidi" w:cstheme="minorBidi"/>
          <w:sz w:val="22"/>
          <w:szCs w:val="22"/>
        </w:rPr>
        <w:t>y</w:t>
      </w:r>
      <w:r w:rsidRPr="00987CE9">
        <w:rPr>
          <w:rFonts w:asciiTheme="minorBidi" w:hAnsiTheme="minorBidi" w:cstheme="minorBidi"/>
          <w:spacing w:val="-5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si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n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le</w:t>
      </w:r>
    </w:p>
    <w:p w14:paraId="068205DD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ins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ru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c</w:t>
      </w:r>
      <w:r w:rsidRPr="00987CE9">
        <w:rPr>
          <w:rFonts w:asciiTheme="minorBidi" w:hAnsiTheme="minorBidi" w:cstheme="minorBidi"/>
          <w:sz w:val="22"/>
          <w:szCs w:val="22"/>
        </w:rPr>
        <w:t>t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i</w:t>
      </w:r>
      <w:r w:rsidRPr="00987CE9">
        <w:rPr>
          <w:rFonts w:asciiTheme="minorBidi" w:hAnsiTheme="minorBidi" w:cstheme="minorBidi"/>
          <w:sz w:val="22"/>
          <w:szCs w:val="22"/>
        </w:rPr>
        <w:t xml:space="preserve">on in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pro</w:t>
      </w:r>
      <w:r w:rsidRPr="00987CE9">
        <w:rPr>
          <w:rFonts w:asciiTheme="minorBidi" w:hAnsiTheme="minorBidi" w:cstheme="minorBidi"/>
          <w:spacing w:val="-3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ra</w:t>
      </w:r>
      <w:r w:rsidRPr="00987CE9">
        <w:rPr>
          <w:rFonts w:asciiTheme="minorBidi" w:hAnsiTheme="minorBidi" w:cstheme="minorBidi"/>
          <w:sz w:val="22"/>
          <w:szCs w:val="22"/>
        </w:rPr>
        <w:t>m</w:t>
      </w:r>
    </w:p>
    <w:p w14:paraId="4527A589" w14:textId="77777777" w:rsidR="00347B7D" w:rsidRPr="00987CE9" w:rsidRDefault="00347B7D" w:rsidP="008A57EB">
      <w:pPr>
        <w:spacing w:line="240" w:lineRule="exact"/>
        <w:jc w:val="both"/>
        <w:rPr>
          <w:rFonts w:asciiTheme="minorBidi" w:hAnsiTheme="minorBidi" w:cstheme="minorBidi"/>
          <w:sz w:val="22"/>
          <w:szCs w:val="22"/>
        </w:rPr>
      </w:pPr>
    </w:p>
    <w:p w14:paraId="1D063FBB" w14:textId="77777777" w:rsidR="00347B7D" w:rsidRPr="00987CE9" w:rsidRDefault="0091117D" w:rsidP="008A57EB">
      <w:pPr>
        <w:spacing w:line="220" w:lineRule="exact"/>
        <w:jc w:val="both"/>
        <w:rPr>
          <w:rFonts w:asciiTheme="minorBidi" w:eastAsia="Arial" w:hAnsiTheme="minorBidi" w:cstheme="minorBidi"/>
          <w:sz w:val="22"/>
          <w:szCs w:val="22"/>
        </w:rPr>
      </w:pP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Ta</w:t>
      </w:r>
      <w:r w:rsidRPr="00987CE9">
        <w:rPr>
          <w:rFonts w:asciiTheme="minorBidi" w:eastAsia="Arial" w:hAnsiTheme="minorBidi" w:cstheme="minorBidi"/>
          <w:b/>
          <w:spacing w:val="-2"/>
          <w:position w:val="-1"/>
          <w:sz w:val="22"/>
          <w:szCs w:val="22"/>
          <w:u w:val="thick" w:color="000000"/>
        </w:rPr>
        <w:t>s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k</w:t>
      </w:r>
      <w:r w:rsidRPr="00987CE9">
        <w:rPr>
          <w:rFonts w:asciiTheme="minorBidi" w:eastAsia="Arial" w:hAnsiTheme="minorBidi" w:cstheme="minorBidi"/>
          <w:b/>
          <w:spacing w:val="-1"/>
          <w:position w:val="-1"/>
          <w:sz w:val="22"/>
          <w:szCs w:val="22"/>
          <w:u w:val="thick" w:color="000000"/>
        </w:rPr>
        <w:t xml:space="preserve"> </w:t>
      </w:r>
      <w:r w:rsidRPr="00987CE9">
        <w:rPr>
          <w:rFonts w:asciiTheme="minorBidi" w:eastAsia="Arial" w:hAnsiTheme="minorBidi" w:cstheme="minorBidi"/>
          <w:b/>
          <w:position w:val="-1"/>
          <w:sz w:val="22"/>
          <w:szCs w:val="22"/>
          <w:u w:val="thick" w:color="000000"/>
        </w:rPr>
        <w:t>3</w:t>
      </w:r>
    </w:p>
    <w:p w14:paraId="13C79CF0" w14:textId="77777777" w:rsidR="00347B7D" w:rsidRPr="00987CE9" w:rsidRDefault="0091117D" w:rsidP="008A57EB">
      <w:pPr>
        <w:jc w:val="both"/>
        <w:rPr>
          <w:rFonts w:asciiTheme="minorBidi" w:hAnsiTheme="minorBidi" w:cstheme="minorBidi"/>
          <w:sz w:val="22"/>
          <w:szCs w:val="22"/>
        </w:rPr>
      </w:pPr>
      <w:r w:rsidRPr="00987CE9">
        <w:rPr>
          <w:rFonts w:asciiTheme="minorBidi" w:hAnsiTheme="minorBidi" w:cstheme="minorBidi"/>
          <w:sz w:val="22"/>
          <w:szCs w:val="22"/>
        </w:rPr>
        <w:t>Ch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ec</w:t>
      </w:r>
      <w:r w:rsidRPr="00987CE9">
        <w:rPr>
          <w:rFonts w:asciiTheme="minorBidi" w:hAnsiTheme="minorBidi" w:cstheme="minorBidi"/>
          <w:sz w:val="22"/>
          <w:szCs w:val="22"/>
        </w:rPr>
        <w:t xml:space="preserve">k out 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t</w:t>
      </w:r>
      <w:r w:rsidRPr="00987CE9">
        <w:rPr>
          <w:rFonts w:asciiTheme="minorBidi" w:hAnsiTheme="minorBidi" w:cstheme="minorBidi"/>
          <w:sz w:val="22"/>
          <w:szCs w:val="22"/>
        </w:rPr>
        <w:t>he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status of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pacing w:val="3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a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g</w:t>
      </w:r>
      <w:r w:rsidRPr="00987CE9">
        <w:rPr>
          <w:rFonts w:asciiTheme="minorBidi" w:hAnsiTheme="minorBidi" w:cstheme="minorBidi"/>
          <w:sz w:val="22"/>
          <w:szCs w:val="22"/>
        </w:rPr>
        <w:t>s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>for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z w:val="22"/>
          <w:szCs w:val="22"/>
        </w:rPr>
        <w:t xml:space="preserve">the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f</w:t>
      </w:r>
      <w:r w:rsidRPr="00987CE9">
        <w:rPr>
          <w:rFonts w:asciiTheme="minorBidi" w:hAnsiTheme="minorBidi" w:cstheme="minorBidi"/>
          <w:sz w:val="22"/>
          <w:szCs w:val="22"/>
        </w:rPr>
        <w:t>ol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z w:val="22"/>
          <w:szCs w:val="22"/>
        </w:rPr>
        <w:t>owi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n</w:t>
      </w:r>
      <w:r w:rsidRPr="00987CE9">
        <w:rPr>
          <w:rFonts w:asciiTheme="minorBidi" w:hAnsiTheme="minorBidi" w:cstheme="minorBidi"/>
          <w:sz w:val="22"/>
          <w:szCs w:val="22"/>
        </w:rPr>
        <w:t>g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 xml:space="preserve"> 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2"/>
          <w:sz w:val="22"/>
          <w:szCs w:val="22"/>
        </w:rPr>
        <w:t>x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a</w:t>
      </w:r>
      <w:r w:rsidRPr="00987CE9">
        <w:rPr>
          <w:rFonts w:asciiTheme="minorBidi" w:hAnsiTheme="minorBidi" w:cstheme="minorBidi"/>
          <w:sz w:val="22"/>
          <w:szCs w:val="22"/>
        </w:rPr>
        <w:t>mp</w:t>
      </w:r>
      <w:r w:rsidRPr="00987CE9">
        <w:rPr>
          <w:rFonts w:asciiTheme="minorBidi" w:hAnsiTheme="minorBidi" w:cstheme="minorBidi"/>
          <w:spacing w:val="1"/>
          <w:sz w:val="22"/>
          <w:szCs w:val="22"/>
        </w:rPr>
        <w:t>l</w:t>
      </w:r>
      <w:r w:rsidRPr="00987CE9">
        <w:rPr>
          <w:rFonts w:asciiTheme="minorBidi" w:hAnsiTheme="minorBidi" w:cstheme="minorBidi"/>
          <w:spacing w:val="-1"/>
          <w:sz w:val="22"/>
          <w:szCs w:val="22"/>
        </w:rPr>
        <w:t>e</w:t>
      </w:r>
      <w:r w:rsidRPr="00987CE9">
        <w:rPr>
          <w:rFonts w:asciiTheme="minorBidi" w:hAnsiTheme="minorBidi" w:cstheme="minorBidi"/>
          <w:spacing w:val="-2"/>
          <w:sz w:val="22"/>
          <w:szCs w:val="22"/>
        </w:rPr>
        <w:t>s</w:t>
      </w:r>
      <w:r w:rsidRPr="00987CE9">
        <w:rPr>
          <w:rFonts w:asciiTheme="minorBidi" w:hAnsiTheme="minorBidi" w:cstheme="minorBidi"/>
          <w:sz w:val="22"/>
          <w:szCs w:val="22"/>
        </w:rPr>
        <w:t>?</w:t>
      </w:r>
    </w:p>
    <w:p w14:paraId="6BDC58E9" w14:textId="77777777" w:rsidR="00347B7D" w:rsidRPr="00987CE9" w:rsidRDefault="00347B7D" w:rsidP="008A57EB">
      <w:pPr>
        <w:spacing w:line="260" w:lineRule="exact"/>
        <w:jc w:val="both"/>
        <w:rPr>
          <w:rFonts w:asciiTheme="minorBidi" w:hAnsiTheme="minorBidi" w:cstheme="minorBidi"/>
          <w:sz w:val="22"/>
          <w:szCs w:val="22"/>
        </w:rPr>
      </w:pPr>
    </w:p>
    <w:sectPr w:rsidR="00347B7D" w:rsidRPr="00987CE9" w:rsidSect="006E16A8">
      <w:pgSz w:w="12240" w:h="15840"/>
      <w:pgMar w:top="1480" w:right="117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D34CC"/>
    <w:multiLevelType w:val="multilevel"/>
    <w:tmpl w:val="4C1A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7D"/>
    <w:rsid w:val="00347B7D"/>
    <w:rsid w:val="005416D4"/>
    <w:rsid w:val="00563A32"/>
    <w:rsid w:val="00666986"/>
    <w:rsid w:val="006E16A8"/>
    <w:rsid w:val="008A57EB"/>
    <w:rsid w:val="0091117D"/>
    <w:rsid w:val="00987CE9"/>
    <w:rsid w:val="00C37DC4"/>
    <w:rsid w:val="00D664AD"/>
    <w:rsid w:val="00ED5D40"/>
    <w:rsid w:val="00F1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8313"/>
  <w15:docId w15:val="{44C6A07D-A4F6-46BB-A412-91853CB6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paragraph">
    <w:name w:val="paragraph"/>
    <w:basedOn w:val="Normal"/>
    <w:rsid w:val="006E16A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6E16A8"/>
  </w:style>
  <w:style w:type="table" w:styleId="TableGrid">
    <w:name w:val="Table Grid"/>
    <w:basedOn w:val="TableNormal"/>
    <w:uiPriority w:val="99"/>
    <w:rsid w:val="00D664AD"/>
    <w:rPr>
      <w:rFonts w:ascii="Calibri" w:eastAsia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NIMRA NASIR</cp:lastModifiedBy>
  <cp:revision>3</cp:revision>
  <dcterms:created xsi:type="dcterms:W3CDTF">2020-02-11T06:15:00Z</dcterms:created>
  <dcterms:modified xsi:type="dcterms:W3CDTF">2021-03-14T20:55:00Z</dcterms:modified>
</cp:coreProperties>
</file>