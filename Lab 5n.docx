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FB" w:rsidRPr="005E3879" w:rsidRDefault="00E028FB" w:rsidP="00AE2E26">
      <w:pPr>
        <w:tabs>
          <w:tab w:val="left" w:pos="9450"/>
        </w:tabs>
        <w:spacing w:before="59"/>
        <w:ind w:right="50"/>
        <w:jc w:val="center"/>
        <w:rPr>
          <w:rFonts w:asciiTheme="minorBidi" w:hAnsiTheme="minorBidi" w:cstheme="minorBidi"/>
          <w:b/>
          <w:sz w:val="22"/>
          <w:szCs w:val="22"/>
        </w:rPr>
      </w:pPr>
      <w:r w:rsidRPr="005E3879">
        <w:rPr>
          <w:rFonts w:asciiTheme="minorBidi" w:hAnsiTheme="minorBidi" w:cstheme="minorBidi"/>
          <w:b/>
          <w:sz w:val="22"/>
          <w:szCs w:val="22"/>
        </w:rPr>
        <w:t>Lab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>M</w:t>
      </w:r>
      <w:r w:rsidRPr="005E3879">
        <w:rPr>
          <w:rFonts w:asciiTheme="minorBidi" w:hAnsiTheme="minorBidi" w:cstheme="minorBidi"/>
          <w:b/>
          <w:sz w:val="22"/>
          <w:szCs w:val="22"/>
        </w:rPr>
        <w:t>a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nu</w:t>
      </w:r>
      <w:r w:rsidRPr="005E3879">
        <w:rPr>
          <w:rFonts w:asciiTheme="minorBidi" w:hAnsiTheme="minorBidi" w:cstheme="minorBidi"/>
          <w:b/>
          <w:sz w:val="22"/>
          <w:szCs w:val="22"/>
        </w:rPr>
        <w:t>al # 05</w:t>
      </w:r>
    </w:p>
    <w:p w:rsidR="00AE2E26" w:rsidRPr="005E3879" w:rsidRDefault="00AE2E26" w:rsidP="00AE2E26">
      <w:pPr>
        <w:tabs>
          <w:tab w:val="left" w:pos="9450"/>
        </w:tabs>
        <w:spacing w:before="59"/>
        <w:ind w:right="50"/>
        <w:jc w:val="center"/>
        <w:rPr>
          <w:rFonts w:asciiTheme="minorBidi" w:hAnsiTheme="minorBidi" w:cstheme="minorBidi"/>
          <w:sz w:val="22"/>
          <w:szCs w:val="22"/>
        </w:rPr>
      </w:pPr>
    </w:p>
    <w:p w:rsidR="00AE2E26" w:rsidRDefault="00F71A78" w:rsidP="00AE2E26">
      <w:pPr>
        <w:spacing w:before="2" w:line="240" w:lineRule="exact"/>
        <w:jc w:val="center"/>
        <w:rPr>
          <w:rFonts w:asciiTheme="minorBidi" w:hAnsiTheme="minorBidi" w:cstheme="minorBidi"/>
          <w:b/>
          <w:bCs/>
          <w:sz w:val="22"/>
          <w:szCs w:val="22"/>
        </w:rPr>
      </w:pPr>
      <w:r w:rsidRPr="00F71A78">
        <w:rPr>
          <w:rFonts w:asciiTheme="minorBidi" w:hAnsiTheme="minorBidi" w:cstheme="minorBidi"/>
          <w:b/>
          <w:bCs/>
          <w:sz w:val="22"/>
          <w:szCs w:val="22"/>
        </w:rPr>
        <w:t>Advance use addressing modes in different language programs using EMU8086.</w:t>
      </w:r>
    </w:p>
    <w:p w:rsidR="00F71A78" w:rsidRPr="005E3879" w:rsidRDefault="00F71A78" w:rsidP="00AE2E26">
      <w:pPr>
        <w:spacing w:before="2" w:line="240" w:lineRule="exact"/>
        <w:jc w:val="center"/>
        <w:rPr>
          <w:rFonts w:asciiTheme="minorBidi" w:hAnsiTheme="minorBidi" w:cstheme="minorBidi"/>
          <w:b/>
          <w:bCs/>
          <w:sz w:val="22"/>
          <w:szCs w:val="22"/>
        </w:rPr>
      </w:pPr>
    </w:p>
    <w:p w:rsidR="00E028FB" w:rsidRPr="005E3879" w:rsidRDefault="00E028FB" w:rsidP="002C2A14">
      <w:pPr>
        <w:spacing w:line="260" w:lineRule="exact"/>
        <w:ind w:left="3937" w:right="3877"/>
        <w:jc w:val="center"/>
        <w:rPr>
          <w:rFonts w:asciiTheme="minorBidi" w:hAnsiTheme="minorBidi" w:cstheme="minorBidi"/>
          <w:b/>
          <w:spacing w:val="-1"/>
          <w:position w:val="-1"/>
          <w:sz w:val="22"/>
          <w:szCs w:val="22"/>
        </w:rPr>
      </w:pPr>
    </w:p>
    <w:p w:rsidR="00490BF2" w:rsidRPr="005E3879" w:rsidRDefault="00490BF2">
      <w:pPr>
        <w:spacing w:before="16" w:line="200" w:lineRule="exact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DA7088">
      <w:pPr>
        <w:spacing w:before="29"/>
        <w:ind w:left="100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b/>
          <w:sz w:val="22"/>
          <w:szCs w:val="22"/>
        </w:rPr>
        <w:t>Base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>-</w:t>
      </w:r>
      <w:r w:rsidRPr="005E3879">
        <w:rPr>
          <w:rFonts w:asciiTheme="minorBidi" w:hAnsiTheme="minorBidi" w:cstheme="minorBidi"/>
          <w:b/>
          <w:spacing w:val="-3"/>
          <w:sz w:val="22"/>
          <w:szCs w:val="22"/>
        </w:rPr>
        <w:t>P</w:t>
      </w:r>
      <w:r w:rsidRPr="005E3879">
        <w:rPr>
          <w:rFonts w:asciiTheme="minorBidi" w:hAnsiTheme="minorBidi" w:cstheme="minorBidi"/>
          <w:b/>
          <w:sz w:val="22"/>
          <w:szCs w:val="22"/>
        </w:rPr>
        <w:t>l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u</w:t>
      </w:r>
      <w:r w:rsidRPr="005E3879">
        <w:rPr>
          <w:rFonts w:asciiTheme="minorBidi" w:hAnsiTheme="minorBidi" w:cstheme="minorBidi"/>
          <w:b/>
          <w:sz w:val="22"/>
          <w:szCs w:val="22"/>
        </w:rPr>
        <w:t>s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>-</w:t>
      </w:r>
      <w:r w:rsidR="002C2A14" w:rsidRPr="005E3879">
        <w:rPr>
          <w:rFonts w:asciiTheme="minorBidi" w:hAnsiTheme="minorBidi" w:cstheme="minorBidi"/>
          <w:b/>
          <w:sz w:val="22"/>
          <w:szCs w:val="22"/>
        </w:rPr>
        <w:t>i</w:t>
      </w:r>
      <w:r w:rsidR="002C2A14" w:rsidRPr="005E3879">
        <w:rPr>
          <w:rFonts w:asciiTheme="minorBidi" w:hAnsiTheme="minorBidi" w:cstheme="minorBidi"/>
          <w:b/>
          <w:spacing w:val="1"/>
          <w:sz w:val="22"/>
          <w:szCs w:val="22"/>
        </w:rPr>
        <w:t>nd</w:t>
      </w:r>
      <w:r w:rsidR="002C2A14" w:rsidRPr="005E3879">
        <w:rPr>
          <w:rFonts w:asciiTheme="minorBidi" w:hAnsiTheme="minorBidi" w:cstheme="minorBidi"/>
          <w:b/>
          <w:spacing w:val="-1"/>
          <w:sz w:val="22"/>
          <w:szCs w:val="22"/>
        </w:rPr>
        <w:t>e</w:t>
      </w:r>
      <w:r w:rsidR="002C2A14" w:rsidRPr="005E3879">
        <w:rPr>
          <w:rFonts w:asciiTheme="minorBidi" w:hAnsiTheme="minorBidi" w:cstheme="minorBidi"/>
          <w:b/>
          <w:sz w:val="22"/>
          <w:szCs w:val="22"/>
        </w:rPr>
        <w:t>x</w:t>
      </w:r>
      <w:r w:rsidRPr="005E3879">
        <w:rPr>
          <w:rFonts w:asciiTheme="minorBidi" w:hAnsiTheme="minorBidi" w:cstheme="minorBidi"/>
          <w:b/>
          <w:sz w:val="22"/>
          <w:szCs w:val="22"/>
        </w:rPr>
        <w:t xml:space="preserve"> Ad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d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>re</w:t>
      </w:r>
      <w:r w:rsidRPr="005E3879">
        <w:rPr>
          <w:rFonts w:asciiTheme="minorBidi" w:hAnsiTheme="minorBidi" w:cstheme="minorBidi"/>
          <w:b/>
          <w:spacing w:val="2"/>
          <w:sz w:val="22"/>
          <w:szCs w:val="22"/>
        </w:rPr>
        <w:t>s</w:t>
      </w:r>
      <w:r w:rsidRPr="005E3879">
        <w:rPr>
          <w:rFonts w:asciiTheme="minorBidi" w:hAnsiTheme="minorBidi" w:cstheme="minorBidi"/>
          <w:b/>
          <w:sz w:val="22"/>
          <w:szCs w:val="22"/>
        </w:rPr>
        <w:t>si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n</w:t>
      </w:r>
      <w:r w:rsidRPr="005E3879">
        <w:rPr>
          <w:rFonts w:asciiTheme="minorBidi" w:hAnsiTheme="minorBidi" w:cstheme="minorBidi"/>
          <w:b/>
          <w:sz w:val="22"/>
          <w:szCs w:val="22"/>
        </w:rPr>
        <w:t>g:</w:t>
      </w:r>
    </w:p>
    <w:p w:rsidR="00490BF2" w:rsidRPr="005E3879" w:rsidRDefault="00490BF2">
      <w:pPr>
        <w:spacing w:before="2" w:line="240" w:lineRule="exact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DA7088" w:rsidP="002C2A14">
      <w:pPr>
        <w:spacing w:line="275" w:lineRule="auto"/>
        <w:ind w:left="100" w:right="206"/>
        <w:jc w:val="both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spacing w:val="-2"/>
          <w:sz w:val="22"/>
          <w:szCs w:val="22"/>
        </w:rPr>
        <w:t>B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s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-</w:t>
      </w:r>
      <w:r w:rsidRPr="005E3879">
        <w:rPr>
          <w:rFonts w:asciiTheme="minorBidi" w:hAnsiTheme="minorBidi" w:cstheme="minorBidi"/>
          <w:sz w:val="22"/>
          <w:szCs w:val="22"/>
        </w:rPr>
        <w:t>plu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-</w:t>
      </w:r>
      <w:r w:rsidRPr="005E3879">
        <w:rPr>
          <w:rFonts w:asciiTheme="minorBidi" w:hAnsiTheme="minorBidi" w:cstheme="minorBidi"/>
          <w:sz w:val="22"/>
          <w:szCs w:val="22"/>
        </w:rPr>
        <w:t>index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ddr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ss</w:t>
      </w:r>
      <w:r w:rsidRPr="005E3879">
        <w:rPr>
          <w:rFonts w:asciiTheme="minorBidi" w:hAnsiTheme="minorBidi" w:cstheme="minorBidi"/>
          <w:spacing w:val="3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ng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 xml:space="preserve">is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5E3879">
        <w:rPr>
          <w:rFonts w:asciiTheme="minorBidi" w:hAnsiTheme="minorBidi" w:cstheme="minorBidi"/>
          <w:sz w:val="22"/>
          <w:szCs w:val="22"/>
        </w:rPr>
        <w:t>i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m</w:t>
      </w:r>
      <w:r w:rsidRPr="005E3879">
        <w:rPr>
          <w:rFonts w:asciiTheme="minorBidi" w:hAnsiTheme="minorBidi" w:cstheme="minorBidi"/>
          <w:sz w:val="22"/>
          <w:szCs w:val="22"/>
        </w:rPr>
        <w:t>i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r to indir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5E3879">
        <w:rPr>
          <w:rFonts w:asciiTheme="minorBidi" w:hAnsiTheme="minorBidi" w:cstheme="minorBidi"/>
          <w:sz w:val="22"/>
          <w:szCs w:val="22"/>
        </w:rPr>
        <w:t xml:space="preserve">t 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ddr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ss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ng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b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c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use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it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ind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5E3879">
        <w:rPr>
          <w:rFonts w:asciiTheme="minorBidi" w:hAnsiTheme="minorBidi" w:cstheme="minorBidi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3"/>
          <w:sz w:val="22"/>
          <w:szCs w:val="22"/>
        </w:rPr>
        <w:t>l</w:t>
      </w:r>
      <w:r w:rsidRPr="005E3879">
        <w:rPr>
          <w:rFonts w:asciiTheme="minorBidi" w:hAnsiTheme="minorBidi" w:cstheme="minorBidi"/>
          <w:sz w:val="22"/>
          <w:szCs w:val="22"/>
        </w:rPr>
        <w:t>y</w:t>
      </w:r>
      <w:r w:rsidRPr="005E3879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ddr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s</w:t>
      </w:r>
      <w:r w:rsidRPr="005E3879">
        <w:rPr>
          <w:rFonts w:asciiTheme="minorBidi" w:hAnsiTheme="minorBidi" w:cstheme="minorBidi"/>
          <w:spacing w:val="3"/>
          <w:sz w:val="22"/>
          <w:szCs w:val="22"/>
        </w:rPr>
        <w:t>s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s memo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5E3879">
        <w:rPr>
          <w:rFonts w:asciiTheme="minorBidi" w:hAnsiTheme="minorBidi" w:cstheme="minorBidi"/>
          <w:sz w:val="22"/>
          <w:szCs w:val="22"/>
        </w:rPr>
        <w:t>y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d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ta.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-3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n the 80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8</w:t>
      </w:r>
      <w:r w:rsidRPr="005E3879">
        <w:rPr>
          <w:rFonts w:asciiTheme="minorBidi" w:hAnsiTheme="minorBidi" w:cstheme="minorBidi"/>
          <w:sz w:val="22"/>
          <w:szCs w:val="22"/>
        </w:rPr>
        <w:t>6 throu</w:t>
      </w:r>
      <w:r w:rsidRPr="005E3879">
        <w:rPr>
          <w:rFonts w:asciiTheme="minorBidi" w:hAnsiTheme="minorBidi" w:cstheme="minorBidi"/>
          <w:spacing w:val="-3"/>
          <w:sz w:val="22"/>
          <w:szCs w:val="22"/>
        </w:rPr>
        <w:t>g</w:t>
      </w:r>
      <w:r w:rsidRPr="005E3879">
        <w:rPr>
          <w:rFonts w:asciiTheme="minorBidi" w:hAnsiTheme="minorBidi" w:cstheme="minorBidi"/>
          <w:sz w:val="22"/>
          <w:szCs w:val="22"/>
        </w:rPr>
        <w:t>h the 80286, this</w:t>
      </w:r>
      <w:r w:rsidRPr="005E3879">
        <w:rPr>
          <w:rFonts w:asciiTheme="minorBidi" w:hAnsiTheme="minorBidi" w:cstheme="minorBidi"/>
          <w:spacing w:val="3"/>
          <w:sz w:val="22"/>
          <w:szCs w:val="22"/>
        </w:rPr>
        <w:t xml:space="preserve"> t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5E3879">
        <w:rPr>
          <w:rFonts w:asciiTheme="minorBidi" w:hAnsiTheme="minorBidi" w:cstheme="minorBidi"/>
          <w:sz w:val="22"/>
          <w:szCs w:val="22"/>
        </w:rPr>
        <w:t>pe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of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dd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ss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ng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u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s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s one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b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se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re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5E3879">
        <w:rPr>
          <w:rFonts w:asciiTheme="minorBidi" w:hAnsiTheme="minorBidi" w:cstheme="minorBidi"/>
          <w:sz w:val="22"/>
          <w:szCs w:val="22"/>
        </w:rPr>
        <w:t>is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 xml:space="preserve">r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(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B</w:t>
      </w:r>
      <w:r w:rsidRPr="005E3879">
        <w:rPr>
          <w:rFonts w:asciiTheme="minorBidi" w:hAnsiTheme="minorBidi" w:cstheme="minorBidi"/>
          <w:sz w:val="22"/>
          <w:szCs w:val="22"/>
        </w:rPr>
        <w:t xml:space="preserve">P or 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B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5E3879">
        <w:rPr>
          <w:rFonts w:asciiTheme="minorBidi" w:hAnsiTheme="minorBidi" w:cstheme="minorBidi"/>
          <w:sz w:val="22"/>
          <w:szCs w:val="22"/>
        </w:rPr>
        <w:t xml:space="preserve">),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nd one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in</w:t>
      </w:r>
      <w:r w:rsidRPr="005E3879">
        <w:rPr>
          <w:rFonts w:asciiTheme="minorBidi" w:hAnsiTheme="minorBidi" w:cstheme="minorBidi"/>
          <w:spacing w:val="3"/>
          <w:sz w:val="22"/>
          <w:szCs w:val="22"/>
        </w:rPr>
        <w:t>d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x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eg</w:t>
      </w:r>
      <w:r w:rsidRPr="005E3879">
        <w:rPr>
          <w:rFonts w:asciiTheme="minorBidi" w:hAnsiTheme="minorBidi" w:cstheme="minorBidi"/>
          <w:sz w:val="22"/>
          <w:szCs w:val="22"/>
        </w:rPr>
        <w:t>is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 xml:space="preserve">r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(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D</w:t>
      </w:r>
      <w:r w:rsidRPr="005E3879">
        <w:rPr>
          <w:rFonts w:asciiTheme="minorBidi" w:hAnsiTheme="minorBidi" w:cstheme="minorBidi"/>
          <w:sz w:val="22"/>
          <w:szCs w:val="22"/>
        </w:rPr>
        <w:t>I</w:t>
      </w:r>
      <w:r w:rsidRPr="005E3879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 xml:space="preserve">or 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S</w:t>
      </w:r>
      <w:r w:rsidRPr="005E3879">
        <w:rPr>
          <w:rFonts w:asciiTheme="minorBidi" w:hAnsiTheme="minorBidi" w:cstheme="minorBidi"/>
          <w:spacing w:val="-3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)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 xml:space="preserve">to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ndir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5E3879">
        <w:rPr>
          <w:rFonts w:asciiTheme="minorBidi" w:hAnsiTheme="minorBidi" w:cstheme="minorBidi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3"/>
          <w:sz w:val="22"/>
          <w:szCs w:val="22"/>
        </w:rPr>
        <w:t>l</w:t>
      </w:r>
      <w:r w:rsidRPr="005E3879">
        <w:rPr>
          <w:rFonts w:asciiTheme="minorBidi" w:hAnsiTheme="minorBidi" w:cstheme="minorBidi"/>
          <w:sz w:val="22"/>
          <w:szCs w:val="22"/>
        </w:rPr>
        <w:t>y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d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d</w:t>
      </w:r>
      <w:r w:rsidRPr="005E3879">
        <w:rPr>
          <w:rFonts w:asciiTheme="minorBidi" w:hAnsiTheme="minorBidi" w:cstheme="minorBidi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 xml:space="preserve">ss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m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mo</w:t>
      </w:r>
      <w:r w:rsidRPr="005E3879">
        <w:rPr>
          <w:rFonts w:asciiTheme="minorBidi" w:hAnsiTheme="minorBidi" w:cstheme="minorBidi"/>
          <w:spacing w:val="4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5E3879">
        <w:rPr>
          <w:rFonts w:asciiTheme="minorBidi" w:hAnsiTheme="minorBidi" w:cstheme="minorBidi"/>
          <w:sz w:val="22"/>
          <w:szCs w:val="22"/>
        </w:rPr>
        <w:t>.</w:t>
      </w:r>
    </w:p>
    <w:p w:rsidR="00490BF2" w:rsidRPr="005E3879" w:rsidRDefault="00490BF2">
      <w:pPr>
        <w:spacing w:before="3" w:line="200" w:lineRule="exact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2C2A14">
      <w:pPr>
        <w:ind w:left="100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noProof/>
          <w:sz w:val="22"/>
          <w:szCs w:val="22"/>
        </w:rPr>
        <w:drawing>
          <wp:inline distT="0" distB="0" distL="0" distR="0" wp14:anchorId="28CC2D53" wp14:editId="3BF393B5">
            <wp:extent cx="4592955" cy="1998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BF2" w:rsidRPr="005E3879" w:rsidRDefault="00490BF2">
      <w:pPr>
        <w:spacing w:before="2" w:line="240" w:lineRule="exact"/>
        <w:rPr>
          <w:rFonts w:asciiTheme="minorBidi" w:hAnsiTheme="minorBidi" w:cstheme="minorBidi"/>
          <w:sz w:val="22"/>
          <w:szCs w:val="22"/>
        </w:rPr>
      </w:pPr>
    </w:p>
    <w:p w:rsidR="00893033" w:rsidRDefault="00DA7088" w:rsidP="00893033">
      <w:pPr>
        <w:spacing w:line="275" w:lineRule="auto"/>
        <w:ind w:right="61"/>
        <w:jc w:val="both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sz w:val="22"/>
          <w:szCs w:val="22"/>
        </w:rPr>
        <w:t xml:space="preserve">An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mp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5E3879">
        <w:rPr>
          <w:rFonts w:asciiTheme="minorBidi" w:hAnsiTheme="minorBidi" w:cstheme="minorBidi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showing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h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5E3879">
        <w:rPr>
          <w:rFonts w:asciiTheme="minorBidi" w:hAnsiTheme="minorBidi" w:cstheme="minorBidi"/>
          <w:sz w:val="22"/>
          <w:szCs w:val="22"/>
        </w:rPr>
        <w:t>w the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b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s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-</w:t>
      </w:r>
      <w:r w:rsidRPr="005E3879">
        <w:rPr>
          <w:rFonts w:asciiTheme="minorBidi" w:hAnsiTheme="minorBidi" w:cstheme="minorBidi"/>
          <w:sz w:val="22"/>
          <w:szCs w:val="22"/>
        </w:rPr>
        <w:t>plu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-</w:t>
      </w:r>
      <w:r w:rsidRPr="005E3879">
        <w:rPr>
          <w:rFonts w:asciiTheme="minorBidi" w:hAnsiTheme="minorBidi" w:cstheme="minorBidi"/>
          <w:sz w:val="22"/>
          <w:szCs w:val="22"/>
        </w:rPr>
        <w:t>in</w:t>
      </w:r>
      <w:r w:rsidRPr="005E3879">
        <w:rPr>
          <w:rFonts w:asciiTheme="minorBidi" w:hAnsiTheme="minorBidi" w:cstheme="minorBidi"/>
          <w:spacing w:val="3"/>
          <w:sz w:val="22"/>
          <w:szCs w:val="22"/>
        </w:rPr>
        <w:t>d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x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ddr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ss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ng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mo</w:t>
      </w:r>
      <w:r w:rsidRPr="005E3879">
        <w:rPr>
          <w:rFonts w:asciiTheme="minorBidi" w:hAnsiTheme="minorBidi" w:cstheme="minorBidi"/>
          <w:spacing w:val="3"/>
          <w:sz w:val="22"/>
          <w:szCs w:val="22"/>
        </w:rPr>
        <w:t>d</w:t>
      </w:r>
      <w:r w:rsidRPr="005E3879">
        <w:rPr>
          <w:rFonts w:asciiTheme="minorBidi" w:hAnsiTheme="minorBidi" w:cstheme="minorBidi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fun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5E3879">
        <w:rPr>
          <w:rFonts w:asciiTheme="minorBidi" w:hAnsiTheme="minorBidi" w:cstheme="minorBidi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ons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for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="00893033">
        <w:rPr>
          <w:rFonts w:asciiTheme="minorBidi" w:hAnsiTheme="minorBidi" w:cstheme="minorBidi"/>
          <w:sz w:val="22"/>
          <w:szCs w:val="22"/>
        </w:rPr>
        <w:t>the</w:t>
      </w:r>
    </w:p>
    <w:p w:rsidR="00893033" w:rsidRDefault="00DA7088" w:rsidP="00893033">
      <w:pPr>
        <w:spacing w:line="275" w:lineRule="auto"/>
        <w:ind w:right="61"/>
        <w:rPr>
          <w:rFonts w:asciiTheme="minorBidi" w:hAnsiTheme="minorBidi" w:cstheme="minorBidi"/>
          <w:spacing w:val="1"/>
          <w:sz w:val="22"/>
          <w:szCs w:val="22"/>
        </w:rPr>
      </w:pPr>
      <w:r w:rsidRPr="005E3879">
        <w:rPr>
          <w:rFonts w:asciiTheme="minorBidi" w:hAnsiTheme="minorBidi" w:cstheme="minorBidi"/>
          <w:sz w:val="22"/>
          <w:szCs w:val="22"/>
        </w:rPr>
        <w:t>M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O</w:t>
      </w:r>
      <w:r w:rsidRPr="005E3879">
        <w:rPr>
          <w:rFonts w:asciiTheme="minorBidi" w:hAnsiTheme="minorBidi" w:cstheme="minorBidi"/>
          <w:sz w:val="22"/>
          <w:szCs w:val="22"/>
        </w:rPr>
        <w:t xml:space="preserve">V </w:t>
      </w:r>
      <w:r w:rsidR="00E345F2" w:rsidRPr="005E3879">
        <w:rPr>
          <w:rFonts w:asciiTheme="minorBidi" w:hAnsiTheme="minorBidi" w:cstheme="minorBidi"/>
          <w:sz w:val="22"/>
          <w:szCs w:val="22"/>
        </w:rPr>
        <w:t>D</w:t>
      </w:r>
      <w:r w:rsidR="00E345F2" w:rsidRPr="005E3879">
        <w:rPr>
          <w:rFonts w:asciiTheme="minorBidi" w:hAnsiTheme="minorBidi" w:cstheme="minorBidi"/>
          <w:spacing w:val="-1"/>
          <w:sz w:val="22"/>
          <w:szCs w:val="22"/>
        </w:rPr>
        <w:t>X</w:t>
      </w:r>
      <w:r w:rsidR="00E345F2" w:rsidRPr="005E3879">
        <w:rPr>
          <w:rFonts w:asciiTheme="minorBidi" w:hAnsiTheme="minorBidi" w:cstheme="minorBidi"/>
          <w:sz w:val="22"/>
          <w:szCs w:val="22"/>
        </w:rPr>
        <w:t>,</w:t>
      </w:r>
      <w:r w:rsidR="00E345F2" w:rsidRPr="005E3879">
        <w:rPr>
          <w:rFonts w:asciiTheme="minorBidi" w:hAnsiTheme="minorBidi" w:cstheme="minorBidi"/>
          <w:spacing w:val="1"/>
          <w:sz w:val="22"/>
          <w:szCs w:val="22"/>
        </w:rPr>
        <w:t xml:space="preserve"> [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B</w:t>
      </w:r>
      <w:r w:rsidRPr="005E3879">
        <w:rPr>
          <w:rFonts w:asciiTheme="minorBidi" w:hAnsiTheme="minorBidi" w:cstheme="minorBidi"/>
          <w:sz w:val="22"/>
          <w:szCs w:val="22"/>
        </w:rPr>
        <w:t>X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+</w:t>
      </w:r>
      <w:r w:rsidRPr="005E3879">
        <w:rPr>
          <w:rFonts w:asciiTheme="minorBidi" w:hAnsiTheme="minorBidi" w:cstheme="minorBidi"/>
          <w:spacing w:val="4"/>
          <w:sz w:val="22"/>
          <w:szCs w:val="22"/>
        </w:rPr>
        <w:t>D</w:t>
      </w:r>
      <w:r w:rsidRPr="005E3879">
        <w:rPr>
          <w:rFonts w:asciiTheme="minorBidi" w:hAnsiTheme="minorBidi" w:cstheme="minorBidi"/>
          <w:spacing w:val="-6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]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ins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5E3879">
        <w:rPr>
          <w:rFonts w:asciiTheme="minorBidi" w:hAnsiTheme="minorBidi" w:cstheme="minorBidi"/>
          <w:sz w:val="22"/>
          <w:szCs w:val="22"/>
        </w:rPr>
        <w:t>ru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5E3879">
        <w:rPr>
          <w:rFonts w:asciiTheme="minorBidi" w:hAnsiTheme="minorBidi" w:cstheme="minorBidi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on.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Notice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that memo</w:t>
      </w:r>
      <w:r w:rsidRPr="005E3879">
        <w:rPr>
          <w:rFonts w:asciiTheme="minorBidi" w:hAnsiTheme="minorBidi" w:cstheme="minorBidi"/>
          <w:spacing w:val="4"/>
          <w:sz w:val="22"/>
          <w:szCs w:val="22"/>
        </w:rPr>
        <w:t>r</w:t>
      </w:r>
      <w:r w:rsidRPr="005E3879">
        <w:rPr>
          <w:rFonts w:asciiTheme="minorBidi" w:hAnsiTheme="minorBidi" w:cstheme="minorBidi"/>
          <w:sz w:val="22"/>
          <w:szCs w:val="22"/>
        </w:rPr>
        <w:t>y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d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d</w:t>
      </w:r>
      <w:r w:rsidRPr="005E3879">
        <w:rPr>
          <w:rFonts w:asciiTheme="minorBidi" w:hAnsiTheme="minorBidi" w:cstheme="minorBidi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 xml:space="preserve">ss 02010H is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c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ce</w:t>
      </w:r>
      <w:r w:rsidRPr="005E3879">
        <w:rPr>
          <w:rFonts w:asciiTheme="minorBidi" w:hAnsiTheme="minorBidi" w:cstheme="minorBidi"/>
          <w:sz w:val="22"/>
          <w:szCs w:val="22"/>
        </w:rPr>
        <w:t>ssed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b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eca</w:t>
      </w:r>
      <w:r w:rsidRPr="005E3879">
        <w:rPr>
          <w:rFonts w:asciiTheme="minorBidi" w:hAnsiTheme="minorBidi" w:cstheme="minorBidi"/>
          <w:sz w:val="22"/>
          <w:szCs w:val="22"/>
        </w:rPr>
        <w:t>use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</w:p>
    <w:p w:rsidR="00893033" w:rsidRDefault="00DA7088" w:rsidP="00893033">
      <w:pPr>
        <w:spacing w:line="275" w:lineRule="auto"/>
        <w:ind w:right="61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sz w:val="22"/>
          <w:szCs w:val="22"/>
        </w:rPr>
        <w:t>DS = 0100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H</w:t>
      </w:r>
      <w:r w:rsidRPr="005E3879">
        <w:rPr>
          <w:rFonts w:asciiTheme="minorBidi" w:hAnsiTheme="minorBidi" w:cstheme="minorBidi"/>
          <w:sz w:val="22"/>
          <w:szCs w:val="22"/>
        </w:rPr>
        <w:t xml:space="preserve">, </w:t>
      </w:r>
    </w:p>
    <w:p w:rsidR="00893033" w:rsidRDefault="00DA7088" w:rsidP="00893033">
      <w:pPr>
        <w:spacing w:line="275" w:lineRule="auto"/>
        <w:ind w:right="61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spacing w:val="-2"/>
          <w:sz w:val="22"/>
          <w:szCs w:val="22"/>
        </w:rPr>
        <w:t>B</w:t>
      </w:r>
      <w:r w:rsidRPr="005E3879">
        <w:rPr>
          <w:rFonts w:asciiTheme="minorBidi" w:hAnsiTheme="minorBidi" w:cstheme="minorBidi"/>
          <w:sz w:val="22"/>
          <w:szCs w:val="22"/>
        </w:rPr>
        <w:t>X =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10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0</w:t>
      </w:r>
      <w:r w:rsidR="00F270B5">
        <w:rPr>
          <w:rFonts w:asciiTheme="minorBidi" w:hAnsiTheme="minorBidi" w:cstheme="minorBidi"/>
          <w:spacing w:val="2"/>
          <w:sz w:val="22"/>
          <w:szCs w:val="22"/>
        </w:rPr>
        <w:t>0</w:t>
      </w:r>
      <w:r w:rsidRPr="005E3879">
        <w:rPr>
          <w:rFonts w:asciiTheme="minorBidi" w:hAnsiTheme="minorBidi" w:cstheme="minorBidi"/>
          <w:sz w:val="22"/>
          <w:szCs w:val="22"/>
        </w:rPr>
        <w:t xml:space="preserve">H,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 xml:space="preserve">nd </w:t>
      </w:r>
    </w:p>
    <w:p w:rsidR="00490BF2" w:rsidRPr="005E3879" w:rsidRDefault="00DA7088" w:rsidP="00893033">
      <w:pPr>
        <w:spacing w:line="275" w:lineRule="auto"/>
        <w:ind w:right="61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spacing w:val="2"/>
          <w:sz w:val="22"/>
          <w:szCs w:val="22"/>
        </w:rPr>
        <w:t>D</w:t>
      </w:r>
      <w:r w:rsidRPr="005E3879">
        <w:rPr>
          <w:rFonts w:asciiTheme="minorBidi" w:hAnsiTheme="minorBidi" w:cstheme="minorBidi"/>
          <w:sz w:val="22"/>
          <w:szCs w:val="22"/>
        </w:rPr>
        <w:t>I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= 0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0</w:t>
      </w:r>
      <w:r w:rsidRPr="005E3879">
        <w:rPr>
          <w:rFonts w:asciiTheme="minorBidi" w:hAnsiTheme="minorBidi" w:cstheme="minorBidi"/>
          <w:sz w:val="22"/>
          <w:szCs w:val="22"/>
        </w:rPr>
        <w:t>10H.</w:t>
      </w:r>
    </w:p>
    <w:p w:rsidR="00490BF2" w:rsidRPr="005E3879" w:rsidRDefault="00490BF2">
      <w:pPr>
        <w:spacing w:before="3" w:line="200" w:lineRule="exact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DA7088">
      <w:pPr>
        <w:ind w:left="100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b/>
          <w:sz w:val="22"/>
          <w:szCs w:val="22"/>
        </w:rPr>
        <w:t>Exa</w:t>
      </w:r>
      <w:r w:rsidRPr="005E3879">
        <w:rPr>
          <w:rFonts w:asciiTheme="minorBidi" w:hAnsiTheme="minorBidi" w:cstheme="minorBidi"/>
          <w:b/>
          <w:spacing w:val="-3"/>
          <w:sz w:val="22"/>
          <w:szCs w:val="22"/>
        </w:rPr>
        <w:t>m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p</w:t>
      </w:r>
      <w:r w:rsidRPr="005E3879">
        <w:rPr>
          <w:rFonts w:asciiTheme="minorBidi" w:hAnsiTheme="minorBidi" w:cstheme="minorBidi"/>
          <w:b/>
          <w:sz w:val="22"/>
          <w:szCs w:val="22"/>
        </w:rPr>
        <w:t>le</w:t>
      </w:r>
    </w:p>
    <w:p w:rsidR="00490BF2" w:rsidRDefault="00490BF2">
      <w:pPr>
        <w:spacing w:line="240" w:lineRule="exact"/>
        <w:rPr>
          <w:rFonts w:asciiTheme="minorBidi" w:hAnsiTheme="minorBidi" w:cstheme="minorBidi"/>
          <w:sz w:val="22"/>
          <w:szCs w:val="22"/>
        </w:rPr>
      </w:pPr>
    </w:p>
    <w:p w:rsidR="00893033" w:rsidRPr="00893033" w:rsidRDefault="00893033" w:rsidP="00893033">
      <w:pPr>
        <w:spacing w:line="240" w:lineRule="exact"/>
        <w:rPr>
          <w:rFonts w:asciiTheme="minorBidi" w:hAnsiTheme="minorBidi" w:cstheme="minorBidi"/>
          <w:sz w:val="22"/>
          <w:szCs w:val="22"/>
        </w:rPr>
      </w:pPr>
    </w:p>
    <w:p w:rsidR="00893033" w:rsidRPr="00893033" w:rsidRDefault="00893033" w:rsidP="00893033">
      <w:pPr>
        <w:spacing w:line="240" w:lineRule="exact"/>
        <w:rPr>
          <w:rFonts w:asciiTheme="minorBidi" w:hAnsiTheme="minorBidi" w:cstheme="minorBidi"/>
          <w:sz w:val="22"/>
          <w:szCs w:val="22"/>
        </w:rPr>
      </w:pPr>
      <w:r w:rsidRPr="00893033">
        <w:rPr>
          <w:rFonts w:asciiTheme="minorBidi" w:hAnsiTheme="minorBidi" w:cstheme="minorBidi"/>
          <w:sz w:val="22"/>
          <w:szCs w:val="22"/>
        </w:rPr>
        <w:t xml:space="preserve">DB  29H </w:t>
      </w:r>
      <w:r w:rsidR="00DE0CDE">
        <w:rPr>
          <w:rFonts w:asciiTheme="minorBidi" w:hAnsiTheme="minorBidi" w:cstheme="minorBidi"/>
          <w:sz w:val="22"/>
          <w:szCs w:val="22"/>
        </w:rPr>
        <w:tab/>
      </w:r>
      <w:r w:rsidR="00DE0CDE">
        <w:rPr>
          <w:rFonts w:asciiTheme="minorBidi" w:hAnsiTheme="minorBidi" w:cstheme="minorBidi"/>
          <w:sz w:val="22"/>
          <w:szCs w:val="22"/>
        </w:rPr>
        <w:tab/>
      </w:r>
      <w:r w:rsidR="00DE0CDE">
        <w:rPr>
          <w:rFonts w:asciiTheme="minorBidi" w:hAnsiTheme="minorBidi" w:cstheme="minorBidi"/>
          <w:sz w:val="22"/>
          <w:szCs w:val="22"/>
        </w:rPr>
        <w:tab/>
      </w:r>
      <w:r w:rsidR="00DE0CDE">
        <w:rPr>
          <w:rFonts w:asciiTheme="minorBidi" w:hAnsiTheme="minorBidi" w:cstheme="minorBidi"/>
          <w:sz w:val="22"/>
          <w:szCs w:val="22"/>
        </w:rPr>
        <w:tab/>
      </w:r>
      <w:r w:rsidRPr="00893033">
        <w:rPr>
          <w:rFonts w:asciiTheme="minorBidi" w:hAnsiTheme="minorBidi" w:cstheme="minorBidi"/>
          <w:sz w:val="22"/>
          <w:szCs w:val="22"/>
        </w:rPr>
        <w:t xml:space="preserve">; sample data at element 10H </w:t>
      </w:r>
    </w:p>
    <w:p w:rsidR="00893033" w:rsidRPr="00893033" w:rsidRDefault="00F270B5" w:rsidP="00893033">
      <w:pPr>
        <w:spacing w:line="240" w:lineRule="exact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DB  </w:t>
      </w:r>
      <w:r w:rsidR="00893033" w:rsidRPr="00893033">
        <w:rPr>
          <w:rFonts w:asciiTheme="minorBidi" w:hAnsiTheme="minorBidi" w:cstheme="minorBidi"/>
          <w:sz w:val="22"/>
          <w:szCs w:val="22"/>
        </w:rPr>
        <w:t>30 DUP (?)</w:t>
      </w:r>
    </w:p>
    <w:p w:rsidR="00893033" w:rsidRPr="00893033" w:rsidRDefault="00DE0CDE" w:rsidP="00893033">
      <w:pPr>
        <w:spacing w:line="240" w:lineRule="exact"/>
        <w:rPr>
          <w:rFonts w:asciiTheme="minorBidi" w:hAnsiTheme="minorBidi" w:cstheme="minorBidi"/>
          <w:sz w:val="22"/>
          <w:szCs w:val="22"/>
        </w:rPr>
      </w:pPr>
      <w:r w:rsidRPr="00893033">
        <w:rPr>
          <w:rFonts w:asciiTheme="minorBidi" w:hAnsiTheme="minorBidi" w:cstheme="minorBidi"/>
          <w:sz w:val="22"/>
          <w:szCs w:val="22"/>
        </w:rPr>
        <w:t>MOV BX</w:t>
      </w:r>
      <w:r w:rsidR="00893033" w:rsidRPr="00893033">
        <w:rPr>
          <w:rFonts w:asciiTheme="minorBidi" w:hAnsiTheme="minorBidi" w:cstheme="minorBidi"/>
          <w:sz w:val="22"/>
          <w:szCs w:val="22"/>
        </w:rPr>
        <w:t>,</w:t>
      </w:r>
      <w:r w:rsidR="00893033">
        <w:rPr>
          <w:rFonts w:asciiTheme="minorBidi" w:hAnsiTheme="minorBidi" w:cstheme="minorBidi"/>
          <w:sz w:val="22"/>
          <w:szCs w:val="22"/>
        </w:rPr>
        <w:t xml:space="preserve"> OFFSET ARRAY</w:t>
      </w:r>
      <w:r>
        <w:rPr>
          <w:rFonts w:asciiTheme="minorBidi" w:hAnsiTheme="minorBidi" w:cstheme="minorBidi"/>
          <w:sz w:val="22"/>
          <w:szCs w:val="22"/>
        </w:rPr>
        <w:tab/>
      </w:r>
      <w:r>
        <w:rPr>
          <w:rFonts w:asciiTheme="minorBidi" w:hAnsiTheme="minorBidi" w:cstheme="minorBidi"/>
          <w:sz w:val="22"/>
          <w:szCs w:val="22"/>
        </w:rPr>
        <w:tab/>
      </w:r>
      <w:r w:rsidR="00893033" w:rsidRPr="00893033">
        <w:rPr>
          <w:rFonts w:asciiTheme="minorBidi" w:hAnsiTheme="minorBidi" w:cstheme="minorBidi"/>
          <w:sz w:val="22"/>
          <w:szCs w:val="22"/>
        </w:rPr>
        <w:t xml:space="preserve">; address ARRAY </w:t>
      </w:r>
      <w:r w:rsidR="00F270B5">
        <w:rPr>
          <w:rFonts w:asciiTheme="minorBidi" w:hAnsiTheme="minorBidi" w:cstheme="minorBidi"/>
          <w:sz w:val="22"/>
          <w:szCs w:val="22"/>
        </w:rPr>
        <w:t xml:space="preserve">lea </w:t>
      </w:r>
      <w:proofErr w:type="spellStart"/>
      <w:r w:rsidR="00F270B5">
        <w:rPr>
          <w:rFonts w:asciiTheme="minorBidi" w:hAnsiTheme="minorBidi" w:cstheme="minorBidi"/>
          <w:sz w:val="22"/>
          <w:szCs w:val="22"/>
        </w:rPr>
        <w:t>bx</w:t>
      </w:r>
      <w:proofErr w:type="spellEnd"/>
      <w:r w:rsidR="00F270B5">
        <w:rPr>
          <w:rFonts w:asciiTheme="minorBidi" w:hAnsiTheme="minorBidi" w:cstheme="minorBidi"/>
          <w:sz w:val="22"/>
          <w:szCs w:val="22"/>
        </w:rPr>
        <w:t>, [array1]</w:t>
      </w:r>
    </w:p>
    <w:p w:rsidR="00893033" w:rsidRPr="00893033" w:rsidRDefault="00DE0CDE" w:rsidP="00893033">
      <w:pPr>
        <w:spacing w:line="240" w:lineRule="exact"/>
        <w:rPr>
          <w:rFonts w:asciiTheme="minorBidi" w:hAnsiTheme="minorBidi" w:cstheme="minorBidi"/>
          <w:sz w:val="22"/>
          <w:szCs w:val="22"/>
        </w:rPr>
      </w:pPr>
      <w:r w:rsidRPr="00893033">
        <w:rPr>
          <w:rFonts w:asciiTheme="minorBidi" w:hAnsiTheme="minorBidi" w:cstheme="minorBidi"/>
          <w:sz w:val="22"/>
          <w:szCs w:val="22"/>
        </w:rPr>
        <w:t>MOV DI</w:t>
      </w:r>
      <w:r w:rsidR="00893033" w:rsidRPr="00893033">
        <w:rPr>
          <w:rFonts w:asciiTheme="minorBidi" w:hAnsiTheme="minorBidi" w:cstheme="minorBidi"/>
          <w:sz w:val="22"/>
          <w:szCs w:val="22"/>
        </w:rPr>
        <w:t>, 10H</w:t>
      </w:r>
      <w:r>
        <w:rPr>
          <w:rFonts w:asciiTheme="minorBidi" w:hAnsiTheme="minorBidi" w:cstheme="minorBidi"/>
          <w:sz w:val="22"/>
          <w:szCs w:val="22"/>
        </w:rPr>
        <w:tab/>
      </w:r>
      <w:r>
        <w:rPr>
          <w:rFonts w:asciiTheme="minorBidi" w:hAnsiTheme="minorBidi" w:cstheme="minorBidi"/>
          <w:sz w:val="22"/>
          <w:szCs w:val="22"/>
        </w:rPr>
        <w:tab/>
      </w:r>
      <w:r>
        <w:rPr>
          <w:rFonts w:asciiTheme="minorBidi" w:hAnsiTheme="minorBidi" w:cstheme="minorBidi"/>
          <w:sz w:val="22"/>
          <w:szCs w:val="22"/>
        </w:rPr>
        <w:tab/>
      </w:r>
      <w:r>
        <w:rPr>
          <w:rFonts w:asciiTheme="minorBidi" w:hAnsiTheme="minorBidi" w:cstheme="minorBidi"/>
          <w:sz w:val="22"/>
          <w:szCs w:val="22"/>
        </w:rPr>
        <w:tab/>
      </w:r>
      <w:r w:rsidR="00893033" w:rsidRPr="00893033">
        <w:rPr>
          <w:rFonts w:asciiTheme="minorBidi" w:hAnsiTheme="minorBidi" w:cstheme="minorBidi"/>
          <w:sz w:val="22"/>
          <w:szCs w:val="22"/>
        </w:rPr>
        <w:t>; address element 10H</w:t>
      </w:r>
    </w:p>
    <w:p w:rsidR="00893033" w:rsidRPr="00893033" w:rsidRDefault="00DE0CDE" w:rsidP="00893033">
      <w:pPr>
        <w:spacing w:line="240" w:lineRule="exact"/>
        <w:rPr>
          <w:rFonts w:asciiTheme="minorBidi" w:hAnsiTheme="minorBidi" w:cstheme="minorBidi"/>
          <w:sz w:val="22"/>
          <w:szCs w:val="22"/>
        </w:rPr>
      </w:pPr>
      <w:r w:rsidRPr="00893033">
        <w:rPr>
          <w:rFonts w:asciiTheme="minorBidi" w:hAnsiTheme="minorBidi" w:cstheme="minorBidi"/>
          <w:sz w:val="22"/>
          <w:szCs w:val="22"/>
        </w:rPr>
        <w:t>MOV AL</w:t>
      </w:r>
      <w:r w:rsidR="00893033" w:rsidRPr="00893033">
        <w:rPr>
          <w:rFonts w:asciiTheme="minorBidi" w:hAnsiTheme="minorBidi" w:cstheme="minorBidi"/>
          <w:sz w:val="22"/>
          <w:szCs w:val="22"/>
        </w:rPr>
        <w:t>, [BX+DI]</w:t>
      </w:r>
      <w:r>
        <w:rPr>
          <w:rFonts w:asciiTheme="minorBidi" w:hAnsiTheme="minorBidi" w:cstheme="minorBidi"/>
          <w:sz w:val="22"/>
          <w:szCs w:val="22"/>
        </w:rPr>
        <w:tab/>
      </w:r>
      <w:r>
        <w:rPr>
          <w:rFonts w:asciiTheme="minorBidi" w:hAnsiTheme="minorBidi" w:cstheme="minorBidi"/>
          <w:sz w:val="22"/>
          <w:szCs w:val="22"/>
        </w:rPr>
        <w:tab/>
      </w:r>
      <w:r>
        <w:rPr>
          <w:rFonts w:asciiTheme="minorBidi" w:hAnsiTheme="minorBidi" w:cstheme="minorBidi"/>
          <w:sz w:val="22"/>
          <w:szCs w:val="22"/>
        </w:rPr>
        <w:tab/>
      </w:r>
      <w:r w:rsidR="00893033" w:rsidRPr="00893033">
        <w:rPr>
          <w:rFonts w:asciiTheme="minorBidi" w:hAnsiTheme="minorBidi" w:cstheme="minorBidi"/>
          <w:sz w:val="22"/>
          <w:szCs w:val="22"/>
        </w:rPr>
        <w:t xml:space="preserve">; get element 10H </w:t>
      </w:r>
    </w:p>
    <w:p w:rsidR="00893033" w:rsidRPr="00893033" w:rsidRDefault="00DE0CDE" w:rsidP="00893033">
      <w:pPr>
        <w:spacing w:line="240" w:lineRule="exact"/>
        <w:rPr>
          <w:rFonts w:asciiTheme="minorBidi" w:hAnsiTheme="minorBidi" w:cstheme="minorBidi"/>
          <w:sz w:val="22"/>
          <w:szCs w:val="22"/>
        </w:rPr>
      </w:pPr>
      <w:r w:rsidRPr="00893033">
        <w:rPr>
          <w:rFonts w:asciiTheme="minorBidi" w:hAnsiTheme="minorBidi" w:cstheme="minorBidi"/>
          <w:sz w:val="22"/>
          <w:szCs w:val="22"/>
        </w:rPr>
        <w:t>MOV DI</w:t>
      </w:r>
      <w:r w:rsidR="00893033" w:rsidRPr="00893033">
        <w:rPr>
          <w:rFonts w:asciiTheme="minorBidi" w:hAnsiTheme="minorBidi" w:cstheme="minorBidi"/>
          <w:sz w:val="22"/>
          <w:szCs w:val="22"/>
        </w:rPr>
        <w:t>, 20H</w:t>
      </w:r>
      <w:r>
        <w:rPr>
          <w:rFonts w:asciiTheme="minorBidi" w:hAnsiTheme="minorBidi" w:cstheme="minorBidi"/>
          <w:sz w:val="22"/>
          <w:szCs w:val="22"/>
        </w:rPr>
        <w:tab/>
      </w:r>
      <w:r>
        <w:rPr>
          <w:rFonts w:asciiTheme="minorBidi" w:hAnsiTheme="minorBidi" w:cstheme="minorBidi"/>
          <w:sz w:val="22"/>
          <w:szCs w:val="22"/>
        </w:rPr>
        <w:tab/>
      </w:r>
      <w:r>
        <w:rPr>
          <w:rFonts w:asciiTheme="minorBidi" w:hAnsiTheme="minorBidi" w:cstheme="minorBidi"/>
          <w:sz w:val="22"/>
          <w:szCs w:val="22"/>
        </w:rPr>
        <w:tab/>
      </w:r>
      <w:r>
        <w:rPr>
          <w:rFonts w:asciiTheme="minorBidi" w:hAnsiTheme="minorBidi" w:cstheme="minorBidi"/>
          <w:sz w:val="22"/>
          <w:szCs w:val="22"/>
        </w:rPr>
        <w:tab/>
      </w:r>
      <w:r w:rsidR="00893033" w:rsidRPr="00893033">
        <w:rPr>
          <w:rFonts w:asciiTheme="minorBidi" w:hAnsiTheme="minorBidi" w:cstheme="minorBidi"/>
          <w:sz w:val="22"/>
          <w:szCs w:val="22"/>
        </w:rPr>
        <w:t xml:space="preserve">; address element 20H </w:t>
      </w:r>
    </w:p>
    <w:p w:rsidR="00893033" w:rsidRDefault="00DE0CDE" w:rsidP="00893033">
      <w:pPr>
        <w:spacing w:line="240" w:lineRule="exact"/>
        <w:rPr>
          <w:rFonts w:asciiTheme="minorBidi" w:hAnsiTheme="minorBidi" w:cstheme="minorBidi"/>
          <w:sz w:val="22"/>
          <w:szCs w:val="22"/>
        </w:rPr>
      </w:pPr>
      <w:r w:rsidRPr="00893033">
        <w:rPr>
          <w:rFonts w:asciiTheme="minorBidi" w:hAnsiTheme="minorBidi" w:cstheme="minorBidi"/>
          <w:sz w:val="22"/>
          <w:szCs w:val="22"/>
        </w:rPr>
        <w:t>MOV [</w:t>
      </w:r>
      <w:r w:rsidR="00893033" w:rsidRPr="00893033">
        <w:rPr>
          <w:rFonts w:asciiTheme="minorBidi" w:hAnsiTheme="minorBidi" w:cstheme="minorBidi"/>
          <w:sz w:val="22"/>
          <w:szCs w:val="22"/>
        </w:rPr>
        <w:t>BX+DI], AL</w:t>
      </w:r>
      <w:r>
        <w:rPr>
          <w:rFonts w:asciiTheme="minorBidi" w:hAnsiTheme="minorBidi" w:cstheme="minorBidi"/>
          <w:sz w:val="22"/>
          <w:szCs w:val="22"/>
        </w:rPr>
        <w:tab/>
      </w:r>
      <w:r>
        <w:rPr>
          <w:rFonts w:asciiTheme="minorBidi" w:hAnsiTheme="minorBidi" w:cstheme="minorBidi"/>
          <w:sz w:val="22"/>
          <w:szCs w:val="22"/>
        </w:rPr>
        <w:tab/>
      </w:r>
      <w:r>
        <w:rPr>
          <w:rFonts w:asciiTheme="minorBidi" w:hAnsiTheme="minorBidi" w:cstheme="minorBidi"/>
          <w:sz w:val="22"/>
          <w:szCs w:val="22"/>
        </w:rPr>
        <w:tab/>
      </w:r>
      <w:r w:rsidR="00893033" w:rsidRPr="00893033">
        <w:rPr>
          <w:rFonts w:asciiTheme="minorBidi" w:hAnsiTheme="minorBidi" w:cstheme="minorBidi"/>
          <w:sz w:val="22"/>
          <w:szCs w:val="22"/>
        </w:rPr>
        <w:t xml:space="preserve">; save in element 20H </w:t>
      </w:r>
    </w:p>
    <w:p w:rsidR="00F270B5" w:rsidRPr="00893033" w:rsidRDefault="00F270B5" w:rsidP="00893033">
      <w:pPr>
        <w:spacing w:line="240" w:lineRule="exact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Array1…</w:t>
      </w:r>
    </w:p>
    <w:p w:rsidR="00F270B5" w:rsidRPr="00893033" w:rsidRDefault="00F270B5" w:rsidP="00F270B5">
      <w:pPr>
        <w:spacing w:line="240" w:lineRule="exact"/>
        <w:rPr>
          <w:rFonts w:asciiTheme="minorBidi" w:hAnsiTheme="minorBidi" w:cstheme="minorBidi"/>
          <w:sz w:val="22"/>
          <w:szCs w:val="22"/>
        </w:rPr>
      </w:pPr>
      <w:r w:rsidRPr="00893033">
        <w:rPr>
          <w:rFonts w:asciiTheme="minorBidi" w:hAnsiTheme="minorBidi" w:cstheme="minorBidi"/>
          <w:sz w:val="22"/>
          <w:szCs w:val="22"/>
        </w:rPr>
        <w:t xml:space="preserve">ARRAY DB   16 DUP (?) </w:t>
      </w:r>
      <w:r>
        <w:rPr>
          <w:rFonts w:asciiTheme="minorBidi" w:hAnsiTheme="minorBidi" w:cstheme="minorBidi"/>
          <w:sz w:val="22"/>
          <w:szCs w:val="22"/>
        </w:rPr>
        <w:tab/>
      </w:r>
      <w:r>
        <w:rPr>
          <w:rFonts w:asciiTheme="minorBidi" w:hAnsiTheme="minorBidi" w:cstheme="minorBidi"/>
          <w:sz w:val="22"/>
          <w:szCs w:val="22"/>
        </w:rPr>
        <w:tab/>
      </w:r>
      <w:r w:rsidRPr="00893033">
        <w:rPr>
          <w:rFonts w:asciiTheme="minorBidi" w:hAnsiTheme="minorBidi" w:cstheme="minorBidi"/>
          <w:sz w:val="22"/>
          <w:szCs w:val="22"/>
        </w:rPr>
        <w:t>; setup ARRAY</w:t>
      </w:r>
    </w:p>
    <w:p w:rsidR="00893033" w:rsidRDefault="00893033" w:rsidP="00893033">
      <w:pPr>
        <w:spacing w:line="240" w:lineRule="exact"/>
        <w:rPr>
          <w:rFonts w:asciiTheme="minorBidi" w:hAnsiTheme="minorBidi" w:cstheme="minorBidi"/>
          <w:sz w:val="22"/>
          <w:szCs w:val="22"/>
        </w:rPr>
      </w:pPr>
      <w:r w:rsidRPr="00893033">
        <w:rPr>
          <w:rFonts w:asciiTheme="minorBidi" w:hAnsiTheme="minorBidi" w:cstheme="minorBidi"/>
          <w:sz w:val="22"/>
          <w:szCs w:val="22"/>
        </w:rPr>
        <w:t xml:space="preserve">ret </w:t>
      </w:r>
      <w:r w:rsidR="00DE0CDE">
        <w:rPr>
          <w:rFonts w:asciiTheme="minorBidi" w:hAnsiTheme="minorBidi" w:cstheme="minorBidi"/>
          <w:sz w:val="22"/>
          <w:szCs w:val="22"/>
        </w:rPr>
        <w:tab/>
      </w:r>
      <w:r w:rsidR="00DE0CDE">
        <w:rPr>
          <w:rFonts w:asciiTheme="minorBidi" w:hAnsiTheme="minorBidi" w:cstheme="minorBidi"/>
          <w:sz w:val="22"/>
          <w:szCs w:val="22"/>
        </w:rPr>
        <w:tab/>
      </w:r>
      <w:r w:rsidR="00DE0CDE">
        <w:rPr>
          <w:rFonts w:asciiTheme="minorBidi" w:hAnsiTheme="minorBidi" w:cstheme="minorBidi"/>
          <w:sz w:val="22"/>
          <w:szCs w:val="22"/>
        </w:rPr>
        <w:tab/>
      </w:r>
      <w:r w:rsidR="00DE0CDE">
        <w:rPr>
          <w:rFonts w:asciiTheme="minorBidi" w:hAnsiTheme="minorBidi" w:cstheme="minorBidi"/>
          <w:sz w:val="22"/>
          <w:szCs w:val="22"/>
        </w:rPr>
        <w:tab/>
      </w:r>
      <w:r w:rsidR="00DE0CDE">
        <w:rPr>
          <w:rFonts w:asciiTheme="minorBidi" w:hAnsiTheme="minorBidi" w:cstheme="minorBidi"/>
          <w:sz w:val="22"/>
          <w:szCs w:val="22"/>
        </w:rPr>
        <w:tab/>
      </w:r>
      <w:r w:rsidR="00DE0CDE" w:rsidRPr="00893033">
        <w:rPr>
          <w:rFonts w:asciiTheme="minorBidi" w:hAnsiTheme="minorBidi" w:cstheme="minorBidi"/>
          <w:sz w:val="22"/>
          <w:szCs w:val="22"/>
        </w:rPr>
        <w:t>;</w:t>
      </w:r>
      <w:r w:rsidRPr="00893033">
        <w:rPr>
          <w:rFonts w:asciiTheme="minorBidi" w:hAnsiTheme="minorBidi" w:cstheme="minorBidi"/>
          <w:sz w:val="22"/>
          <w:szCs w:val="22"/>
        </w:rPr>
        <w:t xml:space="preserve"> exit to DOS</w:t>
      </w:r>
    </w:p>
    <w:p w:rsidR="00B732CE" w:rsidRDefault="00B732CE">
      <w:pPr>
        <w:spacing w:before="59"/>
        <w:ind w:left="100" w:right="8739"/>
        <w:jc w:val="both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DA7088">
      <w:pPr>
        <w:spacing w:before="59"/>
        <w:ind w:left="100" w:right="8739"/>
        <w:jc w:val="both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b/>
          <w:sz w:val="22"/>
          <w:szCs w:val="22"/>
        </w:rPr>
        <w:t>C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M</w:t>
      </w:r>
      <w:r w:rsidRPr="005E3879">
        <w:rPr>
          <w:rFonts w:asciiTheme="minorBidi" w:hAnsiTheme="minorBidi" w:cstheme="minorBidi"/>
          <w:b/>
          <w:spacing w:val="-3"/>
          <w:sz w:val="22"/>
          <w:szCs w:val="22"/>
        </w:rPr>
        <w:t>P</w:t>
      </w:r>
      <w:r w:rsidRPr="005E3879">
        <w:rPr>
          <w:rFonts w:asciiTheme="minorBidi" w:hAnsiTheme="minorBidi" w:cstheme="minorBidi"/>
          <w:b/>
          <w:sz w:val="22"/>
          <w:szCs w:val="22"/>
        </w:rPr>
        <w:t>:</w:t>
      </w:r>
    </w:p>
    <w:p w:rsidR="00490BF2" w:rsidRPr="005E3879" w:rsidRDefault="00490BF2">
      <w:pPr>
        <w:spacing w:before="2" w:line="240" w:lineRule="exact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DA7088">
      <w:pPr>
        <w:ind w:left="100" w:right="1376"/>
        <w:jc w:val="both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sz w:val="22"/>
          <w:szCs w:val="22"/>
        </w:rPr>
        <w:t xml:space="preserve">This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nstru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5E3879">
        <w:rPr>
          <w:rFonts w:asciiTheme="minorBidi" w:hAnsiTheme="minorBidi" w:cstheme="minorBidi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 xml:space="preserve">on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5E3879">
        <w:rPr>
          <w:rFonts w:asciiTheme="minorBidi" w:hAnsiTheme="minorBidi" w:cstheme="minorBidi"/>
          <w:sz w:val="22"/>
          <w:szCs w:val="22"/>
        </w:rPr>
        <w:t>ompa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s two op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nds, dis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rdi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n</w:t>
      </w:r>
      <w:r w:rsidRPr="005E3879">
        <w:rPr>
          <w:rFonts w:asciiTheme="minorBidi" w:hAnsiTheme="minorBidi" w:cstheme="minorBidi"/>
          <w:sz w:val="22"/>
          <w:szCs w:val="22"/>
        </w:rPr>
        <w:t>g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 xml:space="preserve">the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sul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5E3879">
        <w:rPr>
          <w:rFonts w:asciiTheme="minorBidi" w:hAnsiTheme="minorBidi" w:cstheme="minorBidi"/>
          <w:sz w:val="22"/>
          <w:szCs w:val="22"/>
        </w:rPr>
        <w:t xml:space="preserve">s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nd s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5E3879">
        <w:rPr>
          <w:rFonts w:asciiTheme="minorBidi" w:hAnsiTheme="minorBidi" w:cstheme="minorBidi"/>
          <w:sz w:val="22"/>
          <w:szCs w:val="22"/>
        </w:rPr>
        <w:t>ing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3"/>
          <w:sz w:val="22"/>
          <w:szCs w:val="22"/>
        </w:rPr>
        <w:t>t</w:t>
      </w:r>
      <w:r w:rsidRPr="005E3879">
        <w:rPr>
          <w:rFonts w:asciiTheme="minorBidi" w:hAnsiTheme="minorBidi" w:cstheme="minorBidi"/>
          <w:sz w:val="22"/>
          <w:szCs w:val="22"/>
        </w:rPr>
        <w:t>he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fl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5E3879">
        <w:rPr>
          <w:rFonts w:asciiTheme="minorBidi" w:hAnsiTheme="minorBidi" w:cstheme="minorBidi"/>
          <w:sz w:val="22"/>
          <w:szCs w:val="22"/>
        </w:rPr>
        <w:t>s</w:t>
      </w:r>
    </w:p>
    <w:p w:rsidR="00490BF2" w:rsidRPr="005E3879" w:rsidRDefault="00490BF2">
      <w:pPr>
        <w:spacing w:line="240" w:lineRule="exact"/>
        <w:rPr>
          <w:rFonts w:asciiTheme="minorBidi" w:hAnsiTheme="minorBidi" w:cstheme="minorBidi"/>
          <w:sz w:val="22"/>
          <w:szCs w:val="22"/>
        </w:rPr>
      </w:pPr>
    </w:p>
    <w:p w:rsidR="00F270B5" w:rsidRDefault="00DA7088">
      <w:pPr>
        <w:spacing w:line="450" w:lineRule="auto"/>
        <w:ind w:left="100" w:right="7031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S</w:t>
      </w:r>
      <w:r w:rsidRPr="005E3879">
        <w:rPr>
          <w:rFonts w:asciiTheme="minorBidi" w:hAnsiTheme="minorBidi" w:cstheme="minorBidi"/>
          <w:b/>
          <w:sz w:val="22"/>
          <w:szCs w:val="22"/>
        </w:rPr>
        <w:t>y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n</w:t>
      </w:r>
      <w:r w:rsidRPr="005E3879">
        <w:rPr>
          <w:rFonts w:asciiTheme="minorBidi" w:hAnsiTheme="minorBidi" w:cstheme="minorBidi"/>
          <w:b/>
          <w:sz w:val="22"/>
          <w:szCs w:val="22"/>
        </w:rPr>
        <w:t>tax: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proofErr w:type="spellStart"/>
      <w:r w:rsidR="00F270B5" w:rsidRPr="005E3879">
        <w:rPr>
          <w:rFonts w:asciiTheme="minorBidi" w:hAnsiTheme="minorBidi" w:cstheme="minorBidi"/>
          <w:spacing w:val="-1"/>
          <w:sz w:val="22"/>
          <w:szCs w:val="22"/>
        </w:rPr>
        <w:t>c</w:t>
      </w:r>
      <w:r w:rsidR="00F270B5">
        <w:rPr>
          <w:rFonts w:asciiTheme="minorBidi" w:hAnsiTheme="minorBidi" w:cstheme="minorBidi"/>
          <w:sz w:val="22"/>
          <w:szCs w:val="22"/>
        </w:rPr>
        <w:t>mp</w:t>
      </w:r>
      <w:proofErr w:type="spellEnd"/>
      <w:r w:rsidR="00F270B5">
        <w:rPr>
          <w:rFonts w:asciiTheme="minorBidi" w:hAnsiTheme="minorBidi" w:cstheme="minorBidi"/>
          <w:sz w:val="22"/>
          <w:szCs w:val="22"/>
        </w:rPr>
        <w:t>, op1, op2</w:t>
      </w:r>
      <w:bookmarkStart w:id="0" w:name="_GoBack"/>
      <w:bookmarkEnd w:id="0"/>
      <w:r w:rsidRPr="005E3879">
        <w:rPr>
          <w:rFonts w:asciiTheme="minorBidi" w:hAnsiTheme="minorBidi" w:cstheme="minorBidi"/>
          <w:sz w:val="22"/>
          <w:szCs w:val="22"/>
        </w:rPr>
        <w:t xml:space="preserve"> </w:t>
      </w:r>
    </w:p>
    <w:p w:rsidR="00490BF2" w:rsidRPr="005E3879" w:rsidRDefault="00DA7088">
      <w:pPr>
        <w:spacing w:line="450" w:lineRule="auto"/>
        <w:ind w:left="100" w:right="7031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sz w:val="22"/>
          <w:szCs w:val="22"/>
        </w:rPr>
        <w:t>op1: r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5E3879">
        <w:rPr>
          <w:rFonts w:asciiTheme="minorBidi" w:hAnsiTheme="minorBidi" w:cstheme="minorBidi"/>
          <w:sz w:val="22"/>
          <w:szCs w:val="22"/>
        </w:rPr>
        <w:t>is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te</w:t>
      </w:r>
      <w:r w:rsidRPr="005E3879">
        <w:rPr>
          <w:rFonts w:asciiTheme="minorBidi" w:hAnsiTheme="minorBidi" w:cstheme="minorBidi"/>
          <w:sz w:val="22"/>
          <w:szCs w:val="22"/>
        </w:rPr>
        <w:t>r or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memo</w:t>
      </w:r>
      <w:r w:rsidRPr="005E3879">
        <w:rPr>
          <w:rFonts w:asciiTheme="minorBidi" w:hAnsiTheme="minorBidi" w:cstheme="minorBidi"/>
          <w:spacing w:val="4"/>
          <w:sz w:val="22"/>
          <w:szCs w:val="22"/>
        </w:rPr>
        <w:t>r</w:t>
      </w:r>
      <w:r w:rsidRPr="005E3879">
        <w:rPr>
          <w:rFonts w:asciiTheme="minorBidi" w:hAnsiTheme="minorBidi" w:cstheme="minorBidi"/>
          <w:sz w:val="22"/>
          <w:szCs w:val="22"/>
        </w:rPr>
        <w:t>y</w:t>
      </w:r>
    </w:p>
    <w:p w:rsidR="00490BF2" w:rsidRPr="005E3879" w:rsidRDefault="00DA7088">
      <w:pPr>
        <w:spacing w:before="6"/>
        <w:ind w:left="100" w:right="5840"/>
        <w:jc w:val="both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sz w:val="22"/>
          <w:szCs w:val="22"/>
        </w:rPr>
        <w:t>op2: r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5E3879">
        <w:rPr>
          <w:rFonts w:asciiTheme="minorBidi" w:hAnsiTheme="minorBidi" w:cstheme="minorBidi"/>
          <w:sz w:val="22"/>
          <w:szCs w:val="22"/>
        </w:rPr>
        <w:t>is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te</w:t>
      </w:r>
      <w:r w:rsidRPr="005E3879">
        <w:rPr>
          <w:rFonts w:asciiTheme="minorBidi" w:hAnsiTheme="minorBidi" w:cstheme="minorBidi"/>
          <w:sz w:val="22"/>
          <w:szCs w:val="22"/>
        </w:rPr>
        <w:t>r, m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mo</w:t>
      </w:r>
      <w:r w:rsidRPr="005E3879">
        <w:rPr>
          <w:rFonts w:asciiTheme="minorBidi" w:hAnsiTheme="minorBidi" w:cstheme="minorBidi"/>
          <w:spacing w:val="4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5E3879">
        <w:rPr>
          <w:rFonts w:asciiTheme="minorBidi" w:hAnsiTheme="minorBidi" w:cstheme="minorBidi"/>
          <w:sz w:val="22"/>
          <w:szCs w:val="22"/>
        </w:rPr>
        <w:t>, or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i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m</w:t>
      </w:r>
      <w:r w:rsidRPr="005E3879">
        <w:rPr>
          <w:rFonts w:asciiTheme="minorBidi" w:hAnsiTheme="minorBidi" w:cstheme="minorBidi"/>
          <w:sz w:val="22"/>
          <w:szCs w:val="22"/>
        </w:rPr>
        <w:t>medi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te</w:t>
      </w:r>
    </w:p>
    <w:p w:rsidR="00490BF2" w:rsidRPr="005E3879" w:rsidRDefault="00490BF2">
      <w:pPr>
        <w:spacing w:before="16" w:line="260" w:lineRule="exact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DA7088">
      <w:pPr>
        <w:ind w:left="160" w:right="5440"/>
        <w:jc w:val="both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5E3879">
        <w:rPr>
          <w:rFonts w:asciiTheme="minorBidi" w:hAnsiTheme="minorBidi" w:cstheme="minorBidi"/>
          <w:sz w:val="22"/>
          <w:szCs w:val="22"/>
        </w:rPr>
        <w:t>l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5E3879">
        <w:rPr>
          <w:rFonts w:asciiTheme="minorBidi" w:hAnsiTheme="minorBidi" w:cstheme="minorBidi"/>
          <w:sz w:val="22"/>
          <w:szCs w:val="22"/>
        </w:rPr>
        <w:t>s A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5E3879">
        <w:rPr>
          <w:rFonts w:asciiTheme="minorBidi" w:hAnsiTheme="minorBidi" w:cstheme="minorBidi"/>
          <w:sz w:val="22"/>
          <w:szCs w:val="22"/>
        </w:rPr>
        <w:t>f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5E3879">
        <w:rPr>
          <w:rFonts w:asciiTheme="minorBidi" w:hAnsiTheme="minorBidi" w:cstheme="minorBidi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d: O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5E3879">
        <w:rPr>
          <w:rFonts w:asciiTheme="minorBidi" w:hAnsiTheme="minorBidi" w:cstheme="minorBidi"/>
          <w:sz w:val="22"/>
          <w:szCs w:val="22"/>
        </w:rPr>
        <w:t xml:space="preserve">,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5E3879">
        <w:rPr>
          <w:rFonts w:asciiTheme="minorBidi" w:hAnsiTheme="minorBidi" w:cstheme="minorBidi"/>
          <w:sz w:val="22"/>
          <w:szCs w:val="22"/>
        </w:rPr>
        <w:t>,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Z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F</w:t>
      </w:r>
      <w:r w:rsidRPr="005E3879">
        <w:rPr>
          <w:rFonts w:asciiTheme="minorBidi" w:hAnsiTheme="minorBidi" w:cstheme="minorBidi"/>
          <w:sz w:val="22"/>
          <w:szCs w:val="22"/>
        </w:rPr>
        <w:t xml:space="preserve">, 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5E3879">
        <w:rPr>
          <w:rFonts w:asciiTheme="minorBidi" w:hAnsiTheme="minorBidi" w:cstheme="minorBidi"/>
          <w:sz w:val="22"/>
          <w:szCs w:val="22"/>
        </w:rPr>
        <w:t xml:space="preserve">,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P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5E3879">
        <w:rPr>
          <w:rFonts w:asciiTheme="minorBidi" w:hAnsiTheme="minorBidi" w:cstheme="minorBidi"/>
          <w:sz w:val="22"/>
          <w:szCs w:val="22"/>
        </w:rPr>
        <w:t>, CF</w:t>
      </w:r>
    </w:p>
    <w:p w:rsidR="00490BF2" w:rsidRPr="005E3879" w:rsidRDefault="00490BF2">
      <w:pPr>
        <w:spacing w:before="9" w:line="100" w:lineRule="exact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490BF2">
      <w:pPr>
        <w:spacing w:line="200" w:lineRule="exact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490BF2">
      <w:pPr>
        <w:spacing w:line="200" w:lineRule="exact"/>
        <w:rPr>
          <w:rFonts w:asciiTheme="minorBidi" w:hAnsiTheme="minorBidi" w:cstheme="minorBidi"/>
          <w:sz w:val="22"/>
          <w:szCs w:val="22"/>
        </w:rPr>
      </w:pPr>
    </w:p>
    <w:p w:rsidR="002C2A14" w:rsidRPr="005E3879" w:rsidRDefault="002C2A14">
      <w:pPr>
        <w:rPr>
          <w:rFonts w:asciiTheme="minorBidi" w:hAnsiTheme="minorBidi" w:cstheme="minorBidi"/>
          <w:b/>
          <w:sz w:val="22"/>
          <w:szCs w:val="22"/>
        </w:rPr>
      </w:pPr>
      <w:r w:rsidRPr="005E3879">
        <w:rPr>
          <w:rFonts w:asciiTheme="minorBidi" w:hAnsiTheme="minorBidi" w:cstheme="minorBidi"/>
          <w:b/>
          <w:sz w:val="22"/>
          <w:szCs w:val="22"/>
        </w:rPr>
        <w:br w:type="page"/>
      </w:r>
    </w:p>
    <w:p w:rsidR="00BE5B05" w:rsidRPr="005E3879" w:rsidRDefault="00BE5B05" w:rsidP="00BE5B05">
      <w:pPr>
        <w:ind w:left="100"/>
        <w:jc w:val="center"/>
        <w:rPr>
          <w:rFonts w:asciiTheme="minorBidi" w:hAnsiTheme="minorBidi" w:cstheme="minorBidi"/>
          <w:b/>
          <w:sz w:val="22"/>
          <w:szCs w:val="22"/>
          <w:u w:val="single"/>
        </w:rPr>
      </w:pPr>
      <w:r w:rsidRPr="005E3879">
        <w:rPr>
          <w:rFonts w:asciiTheme="minorBidi" w:hAnsiTheme="minorBidi" w:cstheme="minorBidi"/>
          <w:b/>
          <w:sz w:val="22"/>
          <w:szCs w:val="22"/>
          <w:u w:val="single"/>
        </w:rPr>
        <w:lastRenderedPageBreak/>
        <w:t>Lab Tasks</w:t>
      </w:r>
    </w:p>
    <w:p w:rsidR="00BE5B05" w:rsidRPr="005E3879" w:rsidRDefault="00BE5B05" w:rsidP="00BE5B05">
      <w:pPr>
        <w:ind w:left="100" w:right="1597"/>
        <w:jc w:val="center"/>
        <w:rPr>
          <w:rFonts w:asciiTheme="minorBidi" w:hAnsiTheme="minorBidi" w:cstheme="minorBidi"/>
          <w:b/>
          <w:sz w:val="22"/>
          <w:szCs w:val="22"/>
          <w:u w:val="single"/>
        </w:rPr>
      </w:pPr>
    </w:p>
    <w:p w:rsidR="00BE5B05" w:rsidRPr="005E3879" w:rsidRDefault="00BE5B05" w:rsidP="00BE5B05">
      <w:pPr>
        <w:jc w:val="center"/>
        <w:rPr>
          <w:rFonts w:asciiTheme="minorBidi" w:hAnsiTheme="minorBidi" w:cstheme="minorBidi"/>
          <w:b/>
          <w:sz w:val="22"/>
          <w:szCs w:val="22"/>
        </w:rPr>
      </w:pPr>
      <w:r w:rsidRPr="005E3879">
        <w:rPr>
          <w:rFonts w:asciiTheme="minorBidi" w:hAnsiTheme="minorBidi" w:cstheme="minorBidi"/>
          <w:b/>
          <w:sz w:val="22"/>
          <w:szCs w:val="22"/>
        </w:rPr>
        <w:t>Execute the f</w:t>
      </w:r>
      <w:r w:rsidR="003A1841">
        <w:rPr>
          <w:rFonts w:asciiTheme="minorBidi" w:hAnsiTheme="minorBidi" w:cstheme="minorBidi"/>
          <w:b/>
          <w:sz w:val="22"/>
          <w:szCs w:val="22"/>
        </w:rPr>
        <w:t xml:space="preserve">ollowing tasks </w:t>
      </w:r>
      <w:r w:rsidR="003A1841">
        <w:rPr>
          <w:rFonts w:asciiTheme="minorBidi" w:hAnsiTheme="minorBidi" w:cstheme="minorBidi"/>
          <w:b/>
          <w:sz w:val="22"/>
          <w:szCs w:val="22"/>
        </w:rPr>
        <w:tab/>
      </w:r>
      <w:r w:rsidR="003A1841">
        <w:rPr>
          <w:rFonts w:asciiTheme="minorBidi" w:hAnsiTheme="minorBidi" w:cstheme="minorBidi"/>
          <w:b/>
          <w:sz w:val="22"/>
          <w:szCs w:val="22"/>
        </w:rPr>
        <w:tab/>
      </w:r>
      <w:r w:rsidR="003A1841">
        <w:rPr>
          <w:rFonts w:asciiTheme="minorBidi" w:hAnsiTheme="minorBidi" w:cstheme="minorBidi"/>
          <w:b/>
          <w:sz w:val="22"/>
          <w:szCs w:val="22"/>
        </w:rPr>
        <w:tab/>
      </w:r>
      <w:r w:rsidR="003A1841">
        <w:rPr>
          <w:rFonts w:asciiTheme="minorBidi" w:hAnsiTheme="minorBidi" w:cstheme="minorBidi"/>
          <w:b/>
          <w:sz w:val="22"/>
          <w:szCs w:val="22"/>
        </w:rPr>
        <w:tab/>
      </w:r>
      <w:r w:rsidR="003A1841">
        <w:rPr>
          <w:rFonts w:asciiTheme="minorBidi" w:hAnsiTheme="minorBidi" w:cstheme="minorBidi"/>
          <w:b/>
          <w:sz w:val="22"/>
          <w:szCs w:val="22"/>
        </w:rPr>
        <w:tab/>
      </w:r>
      <w:r w:rsidR="003A1841">
        <w:rPr>
          <w:rFonts w:asciiTheme="minorBidi" w:hAnsiTheme="minorBidi" w:cstheme="minorBidi"/>
          <w:b/>
          <w:sz w:val="22"/>
          <w:szCs w:val="22"/>
        </w:rPr>
        <w:tab/>
      </w:r>
      <w:r w:rsidR="003A1841">
        <w:rPr>
          <w:rFonts w:asciiTheme="minorBidi" w:hAnsiTheme="minorBidi" w:cstheme="minorBidi"/>
          <w:b/>
          <w:sz w:val="22"/>
          <w:szCs w:val="22"/>
        </w:rPr>
        <w:tab/>
      </w:r>
      <w:r w:rsidR="003A1841">
        <w:rPr>
          <w:rFonts w:asciiTheme="minorBidi" w:hAnsiTheme="minorBidi" w:cstheme="minorBidi"/>
          <w:b/>
          <w:sz w:val="22"/>
          <w:szCs w:val="22"/>
        </w:rPr>
        <w:tab/>
      </w:r>
      <w:r w:rsidRPr="005E3879">
        <w:rPr>
          <w:rFonts w:asciiTheme="minorBidi" w:hAnsiTheme="minorBidi" w:cstheme="minorBidi"/>
          <w:b/>
          <w:sz w:val="22"/>
          <w:szCs w:val="22"/>
        </w:rPr>
        <w:t>CLO [1]</w:t>
      </w:r>
    </w:p>
    <w:p w:rsidR="00BE5B05" w:rsidRPr="005E3879" w:rsidRDefault="00BE5B05">
      <w:pPr>
        <w:ind w:left="100" w:right="1597"/>
        <w:jc w:val="both"/>
        <w:rPr>
          <w:rFonts w:asciiTheme="minorBidi" w:hAnsiTheme="minorBidi" w:cstheme="minorBidi"/>
          <w:b/>
          <w:sz w:val="22"/>
          <w:szCs w:val="22"/>
        </w:rPr>
      </w:pPr>
    </w:p>
    <w:p w:rsidR="00BE5B05" w:rsidRPr="005E3879" w:rsidRDefault="00BE5B05">
      <w:pPr>
        <w:ind w:left="100" w:right="1597"/>
        <w:jc w:val="both"/>
        <w:rPr>
          <w:rFonts w:asciiTheme="minorBidi" w:hAnsiTheme="minorBidi" w:cstheme="minorBidi"/>
          <w:b/>
          <w:sz w:val="22"/>
          <w:szCs w:val="22"/>
        </w:rPr>
      </w:pPr>
    </w:p>
    <w:p w:rsidR="00490BF2" w:rsidRPr="005E3879" w:rsidRDefault="00DA7088">
      <w:pPr>
        <w:ind w:left="100" w:right="1597"/>
        <w:jc w:val="both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b/>
          <w:sz w:val="22"/>
          <w:szCs w:val="22"/>
        </w:rPr>
        <w:t>Tas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k</w:t>
      </w:r>
      <w:r w:rsidRPr="005E3879">
        <w:rPr>
          <w:rFonts w:asciiTheme="minorBidi" w:hAnsiTheme="minorBidi" w:cstheme="minorBidi"/>
          <w:b/>
          <w:sz w:val="22"/>
          <w:szCs w:val="22"/>
        </w:rPr>
        <w:t xml:space="preserve">1: 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>R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u</w:t>
      </w:r>
      <w:r w:rsidRPr="005E3879">
        <w:rPr>
          <w:rFonts w:asciiTheme="minorBidi" w:hAnsiTheme="minorBidi" w:cstheme="minorBidi"/>
          <w:b/>
          <w:sz w:val="22"/>
          <w:szCs w:val="22"/>
        </w:rPr>
        <w:t>n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b/>
          <w:sz w:val="22"/>
          <w:szCs w:val="22"/>
        </w:rPr>
        <w:t xml:space="preserve">the 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f</w:t>
      </w:r>
      <w:r w:rsidRPr="005E3879">
        <w:rPr>
          <w:rFonts w:asciiTheme="minorBidi" w:hAnsiTheme="minorBidi" w:cstheme="minorBidi"/>
          <w:b/>
          <w:spacing w:val="-2"/>
          <w:sz w:val="22"/>
          <w:szCs w:val="22"/>
        </w:rPr>
        <w:t>o</w:t>
      </w:r>
      <w:r w:rsidRPr="005E3879">
        <w:rPr>
          <w:rFonts w:asciiTheme="minorBidi" w:hAnsiTheme="minorBidi" w:cstheme="minorBidi"/>
          <w:b/>
          <w:sz w:val="22"/>
          <w:szCs w:val="22"/>
        </w:rPr>
        <w:t>l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l</w:t>
      </w:r>
      <w:r w:rsidRPr="005E3879">
        <w:rPr>
          <w:rFonts w:asciiTheme="minorBidi" w:hAnsiTheme="minorBidi" w:cstheme="minorBidi"/>
          <w:b/>
          <w:spacing w:val="-2"/>
          <w:sz w:val="22"/>
          <w:szCs w:val="22"/>
        </w:rPr>
        <w:t>o</w:t>
      </w:r>
      <w:r w:rsidRPr="005E3879">
        <w:rPr>
          <w:rFonts w:asciiTheme="minorBidi" w:hAnsiTheme="minorBidi" w:cstheme="minorBidi"/>
          <w:b/>
          <w:spacing w:val="2"/>
          <w:sz w:val="22"/>
          <w:szCs w:val="22"/>
        </w:rPr>
        <w:t>w</w:t>
      </w:r>
      <w:r w:rsidRPr="005E3879">
        <w:rPr>
          <w:rFonts w:asciiTheme="minorBidi" w:hAnsiTheme="minorBidi" w:cstheme="minorBidi"/>
          <w:b/>
          <w:spacing w:val="-2"/>
          <w:sz w:val="22"/>
          <w:szCs w:val="22"/>
        </w:rPr>
        <w:t>i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n</w:t>
      </w:r>
      <w:r w:rsidRPr="005E3879">
        <w:rPr>
          <w:rFonts w:asciiTheme="minorBidi" w:hAnsiTheme="minorBidi" w:cstheme="minorBidi"/>
          <w:b/>
          <w:sz w:val="22"/>
          <w:szCs w:val="22"/>
        </w:rPr>
        <w:t>g</w:t>
      </w:r>
      <w:r w:rsidRPr="005E3879">
        <w:rPr>
          <w:rFonts w:asciiTheme="minorBidi" w:hAnsiTheme="minorBidi" w:cstheme="minorBidi"/>
          <w:b/>
          <w:spacing w:val="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>c</w:t>
      </w:r>
      <w:r w:rsidRPr="005E3879">
        <w:rPr>
          <w:rFonts w:asciiTheme="minorBidi" w:hAnsiTheme="minorBidi" w:cstheme="minorBidi"/>
          <w:b/>
          <w:sz w:val="22"/>
          <w:szCs w:val="22"/>
        </w:rPr>
        <w:t>o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d</w:t>
      </w:r>
      <w:r w:rsidRPr="005E3879">
        <w:rPr>
          <w:rFonts w:asciiTheme="minorBidi" w:hAnsiTheme="minorBidi" w:cstheme="minorBidi"/>
          <w:b/>
          <w:sz w:val="22"/>
          <w:szCs w:val="22"/>
        </w:rPr>
        <w:t>e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b/>
          <w:sz w:val="22"/>
          <w:szCs w:val="22"/>
        </w:rPr>
        <w:t>a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n</w:t>
      </w:r>
      <w:r w:rsidRPr="005E3879">
        <w:rPr>
          <w:rFonts w:asciiTheme="minorBidi" w:hAnsiTheme="minorBidi" w:cstheme="minorBidi"/>
          <w:b/>
          <w:sz w:val="22"/>
          <w:szCs w:val="22"/>
        </w:rPr>
        <w:t>d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b/>
          <w:sz w:val="22"/>
          <w:szCs w:val="22"/>
        </w:rPr>
        <w:t>o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b</w:t>
      </w:r>
      <w:r w:rsidRPr="005E3879">
        <w:rPr>
          <w:rFonts w:asciiTheme="minorBidi" w:hAnsiTheme="minorBidi" w:cstheme="minorBidi"/>
          <w:b/>
          <w:sz w:val="22"/>
          <w:szCs w:val="22"/>
        </w:rPr>
        <w:t>s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>er</w:t>
      </w:r>
      <w:r w:rsidRPr="005E3879">
        <w:rPr>
          <w:rFonts w:asciiTheme="minorBidi" w:hAnsiTheme="minorBidi" w:cstheme="minorBidi"/>
          <w:b/>
          <w:sz w:val="22"/>
          <w:szCs w:val="22"/>
        </w:rPr>
        <w:t>ve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b/>
          <w:sz w:val="22"/>
          <w:szCs w:val="22"/>
        </w:rPr>
        <w:t xml:space="preserve">the </w:t>
      </w:r>
      <w:r w:rsidRPr="005E3879">
        <w:rPr>
          <w:rFonts w:asciiTheme="minorBidi" w:hAnsiTheme="minorBidi" w:cstheme="minorBidi"/>
          <w:b/>
          <w:spacing w:val="-2"/>
          <w:sz w:val="22"/>
          <w:szCs w:val="22"/>
        </w:rPr>
        <w:t>r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b/>
          <w:sz w:val="22"/>
          <w:szCs w:val="22"/>
        </w:rPr>
        <w:t>gist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e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>r</w:t>
      </w:r>
      <w:r w:rsidRPr="005E3879">
        <w:rPr>
          <w:rFonts w:asciiTheme="minorBidi" w:hAnsiTheme="minorBidi" w:cstheme="minorBidi"/>
          <w:b/>
          <w:spacing w:val="2"/>
          <w:sz w:val="22"/>
          <w:szCs w:val="22"/>
        </w:rPr>
        <w:t>s</w:t>
      </w:r>
      <w:r w:rsidRPr="005E3879">
        <w:rPr>
          <w:rFonts w:asciiTheme="minorBidi" w:hAnsiTheme="minorBidi" w:cstheme="minorBidi"/>
          <w:b/>
          <w:sz w:val="22"/>
          <w:szCs w:val="22"/>
        </w:rPr>
        <w:t>/</w:t>
      </w:r>
      <w:r w:rsidRPr="005E3879">
        <w:rPr>
          <w:rFonts w:asciiTheme="minorBidi" w:hAnsiTheme="minorBidi" w:cstheme="minorBidi"/>
          <w:b/>
          <w:spacing w:val="3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b/>
          <w:spacing w:val="-3"/>
          <w:sz w:val="22"/>
          <w:szCs w:val="22"/>
        </w:rPr>
        <w:t>m</w:t>
      </w:r>
      <w:r w:rsidRPr="005E3879">
        <w:rPr>
          <w:rFonts w:asciiTheme="minorBidi" w:hAnsiTheme="minorBidi" w:cstheme="minorBidi"/>
          <w:b/>
          <w:spacing w:val="1"/>
          <w:sz w:val="22"/>
          <w:szCs w:val="22"/>
        </w:rPr>
        <w:t>e</w:t>
      </w:r>
      <w:r w:rsidRPr="005E3879">
        <w:rPr>
          <w:rFonts w:asciiTheme="minorBidi" w:hAnsiTheme="minorBidi" w:cstheme="minorBidi"/>
          <w:b/>
          <w:spacing w:val="-3"/>
          <w:sz w:val="22"/>
          <w:szCs w:val="22"/>
        </w:rPr>
        <w:t>m</w:t>
      </w:r>
      <w:r w:rsidRPr="005E3879">
        <w:rPr>
          <w:rFonts w:asciiTheme="minorBidi" w:hAnsiTheme="minorBidi" w:cstheme="minorBidi"/>
          <w:b/>
          <w:spacing w:val="2"/>
          <w:sz w:val="22"/>
          <w:szCs w:val="22"/>
        </w:rPr>
        <w:t>o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>r</w:t>
      </w:r>
      <w:r w:rsidRPr="005E3879">
        <w:rPr>
          <w:rFonts w:asciiTheme="minorBidi" w:hAnsiTheme="minorBidi" w:cstheme="minorBidi"/>
          <w:b/>
          <w:sz w:val="22"/>
          <w:szCs w:val="22"/>
        </w:rPr>
        <w:t>y loc</w:t>
      </w:r>
      <w:r w:rsidRPr="005E3879">
        <w:rPr>
          <w:rFonts w:asciiTheme="minorBidi" w:hAnsiTheme="minorBidi" w:cstheme="minorBidi"/>
          <w:b/>
          <w:spacing w:val="2"/>
          <w:sz w:val="22"/>
          <w:szCs w:val="22"/>
        </w:rPr>
        <w:t>a</w:t>
      </w:r>
      <w:r w:rsidRPr="005E3879">
        <w:rPr>
          <w:rFonts w:asciiTheme="minorBidi" w:hAnsiTheme="minorBidi" w:cstheme="minorBidi"/>
          <w:b/>
          <w:sz w:val="22"/>
          <w:szCs w:val="22"/>
        </w:rPr>
        <w:t>tion</w:t>
      </w:r>
      <w:r w:rsidRPr="005E3879">
        <w:rPr>
          <w:rFonts w:asciiTheme="minorBidi" w:hAnsiTheme="minorBidi" w:cstheme="minorBidi"/>
          <w:b/>
          <w:spacing w:val="2"/>
          <w:sz w:val="22"/>
          <w:szCs w:val="22"/>
        </w:rPr>
        <w:t>s</w:t>
      </w:r>
      <w:r w:rsidRPr="005E3879">
        <w:rPr>
          <w:rFonts w:asciiTheme="minorBidi" w:hAnsiTheme="minorBidi" w:cstheme="minorBidi"/>
          <w:b/>
          <w:sz w:val="22"/>
          <w:szCs w:val="22"/>
        </w:rPr>
        <w:t>:</w:t>
      </w:r>
    </w:p>
    <w:p w:rsidR="00490BF2" w:rsidRPr="005E3879" w:rsidRDefault="00DA7088" w:rsidP="00BE5B05">
      <w:pPr>
        <w:spacing w:line="450" w:lineRule="auto"/>
        <w:ind w:left="100" w:right="8307"/>
        <w:jc w:val="both"/>
        <w:rPr>
          <w:rFonts w:asciiTheme="minorBidi" w:hAnsiTheme="minorBidi" w:cstheme="minorBidi"/>
          <w:bCs/>
          <w:sz w:val="22"/>
          <w:szCs w:val="22"/>
        </w:rPr>
      </w:pPr>
      <w:r w:rsidRPr="005E3879">
        <w:rPr>
          <w:rFonts w:asciiTheme="minorBidi" w:hAnsiTheme="minorBidi" w:cstheme="minorBidi"/>
          <w:bCs/>
          <w:sz w:val="22"/>
          <w:szCs w:val="22"/>
        </w:rPr>
        <w:t>o</w:t>
      </w:r>
      <w:r w:rsidRPr="005E3879">
        <w:rPr>
          <w:rFonts w:asciiTheme="minorBidi" w:hAnsiTheme="minorBidi" w:cstheme="minorBidi"/>
          <w:bCs/>
          <w:spacing w:val="-1"/>
          <w:sz w:val="22"/>
          <w:szCs w:val="22"/>
        </w:rPr>
        <w:t>r</w:t>
      </w:r>
      <w:r w:rsidRPr="005E3879">
        <w:rPr>
          <w:rFonts w:asciiTheme="minorBidi" w:hAnsiTheme="minorBidi" w:cstheme="minorBidi"/>
          <w:bCs/>
          <w:sz w:val="22"/>
          <w:szCs w:val="22"/>
        </w:rPr>
        <w:t xml:space="preserve">g 0x100 </w:t>
      </w:r>
      <w:proofErr w:type="spellStart"/>
      <w:r w:rsidRPr="005E3879">
        <w:rPr>
          <w:rFonts w:asciiTheme="minorBidi" w:hAnsiTheme="minorBidi" w:cstheme="minorBidi"/>
          <w:bCs/>
          <w:spacing w:val="-3"/>
          <w:sz w:val="22"/>
          <w:szCs w:val="22"/>
        </w:rPr>
        <w:t>m</w:t>
      </w:r>
      <w:r w:rsidRPr="005E3879">
        <w:rPr>
          <w:rFonts w:asciiTheme="minorBidi" w:hAnsiTheme="minorBidi" w:cstheme="minorBidi"/>
          <w:bCs/>
          <w:sz w:val="22"/>
          <w:szCs w:val="22"/>
        </w:rPr>
        <w:t>ov</w:t>
      </w:r>
      <w:proofErr w:type="spellEnd"/>
      <w:r w:rsidRPr="005E3879">
        <w:rPr>
          <w:rFonts w:asciiTheme="minorBidi" w:hAnsiTheme="minorBidi" w:cstheme="minorBidi"/>
          <w:bCs/>
          <w:sz w:val="22"/>
          <w:szCs w:val="22"/>
        </w:rPr>
        <w:t xml:space="preserve"> ax,10 </w:t>
      </w:r>
      <w:proofErr w:type="spellStart"/>
      <w:r w:rsidRPr="005E3879">
        <w:rPr>
          <w:rFonts w:asciiTheme="minorBidi" w:hAnsiTheme="minorBidi" w:cstheme="minorBidi"/>
          <w:bCs/>
          <w:spacing w:val="-3"/>
          <w:sz w:val="22"/>
          <w:szCs w:val="22"/>
        </w:rPr>
        <w:t>m</w:t>
      </w:r>
      <w:r w:rsidRPr="005E3879">
        <w:rPr>
          <w:rFonts w:asciiTheme="minorBidi" w:hAnsiTheme="minorBidi" w:cstheme="minorBidi"/>
          <w:bCs/>
          <w:sz w:val="22"/>
          <w:szCs w:val="22"/>
        </w:rPr>
        <w:t>ov</w:t>
      </w:r>
      <w:proofErr w:type="spellEnd"/>
      <w:r w:rsidRPr="005E3879">
        <w:rPr>
          <w:rFonts w:asciiTheme="minorBidi" w:hAnsiTheme="minorBidi" w:cstheme="minorBidi"/>
          <w:bCs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bCs/>
          <w:spacing w:val="1"/>
          <w:sz w:val="22"/>
          <w:szCs w:val="22"/>
        </w:rPr>
        <w:t>b</w:t>
      </w:r>
      <w:r w:rsidRPr="005E3879">
        <w:rPr>
          <w:rFonts w:asciiTheme="minorBidi" w:hAnsiTheme="minorBidi" w:cstheme="minorBidi"/>
          <w:bCs/>
          <w:sz w:val="22"/>
          <w:szCs w:val="22"/>
        </w:rPr>
        <w:t>x,10</w:t>
      </w:r>
    </w:p>
    <w:p w:rsidR="00490BF2" w:rsidRPr="005E3879" w:rsidRDefault="00DA7088" w:rsidP="00BE5B05">
      <w:pPr>
        <w:spacing w:before="6" w:line="449" w:lineRule="auto"/>
        <w:ind w:left="100" w:right="7892"/>
        <w:jc w:val="both"/>
        <w:rPr>
          <w:rFonts w:asciiTheme="minorBidi" w:hAnsiTheme="minorBidi" w:cstheme="minorBidi"/>
          <w:bCs/>
          <w:sz w:val="22"/>
          <w:szCs w:val="22"/>
        </w:rPr>
      </w:pPr>
      <w:proofErr w:type="spellStart"/>
      <w:r w:rsidRPr="005E3879">
        <w:rPr>
          <w:rFonts w:asciiTheme="minorBidi" w:hAnsiTheme="minorBidi" w:cstheme="minorBidi"/>
          <w:bCs/>
          <w:spacing w:val="-3"/>
          <w:sz w:val="22"/>
          <w:szCs w:val="22"/>
        </w:rPr>
        <w:t>m</w:t>
      </w:r>
      <w:r w:rsidRPr="005E3879">
        <w:rPr>
          <w:rFonts w:asciiTheme="minorBidi" w:hAnsiTheme="minorBidi" w:cstheme="minorBidi"/>
          <w:bCs/>
          <w:sz w:val="22"/>
          <w:szCs w:val="22"/>
        </w:rPr>
        <w:t>ov</w:t>
      </w:r>
      <w:proofErr w:type="spellEnd"/>
      <w:r w:rsidRPr="005E3879">
        <w:rPr>
          <w:rFonts w:asciiTheme="minorBidi" w:hAnsiTheme="minorBidi" w:cstheme="minorBidi"/>
          <w:bCs/>
          <w:sz w:val="22"/>
          <w:szCs w:val="22"/>
        </w:rPr>
        <w:t xml:space="preserve"> [200h</w:t>
      </w:r>
      <w:r w:rsidR="00DE0CDE" w:rsidRPr="005E3879">
        <w:rPr>
          <w:rFonts w:asciiTheme="minorBidi" w:hAnsiTheme="minorBidi" w:cstheme="minorBidi"/>
          <w:bCs/>
          <w:sz w:val="22"/>
          <w:szCs w:val="22"/>
        </w:rPr>
        <w:t>], ax</w:t>
      </w:r>
      <w:r w:rsidRPr="005E3879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5E3879">
        <w:rPr>
          <w:rFonts w:asciiTheme="minorBidi" w:hAnsiTheme="minorBidi" w:cstheme="minorBidi"/>
          <w:bCs/>
          <w:spacing w:val="-3"/>
          <w:sz w:val="22"/>
          <w:szCs w:val="22"/>
        </w:rPr>
        <w:t>m</w:t>
      </w:r>
      <w:r w:rsidRPr="005E3879">
        <w:rPr>
          <w:rFonts w:asciiTheme="minorBidi" w:hAnsiTheme="minorBidi" w:cstheme="minorBidi"/>
          <w:bCs/>
          <w:sz w:val="22"/>
          <w:szCs w:val="22"/>
        </w:rPr>
        <w:t>ov</w:t>
      </w:r>
      <w:proofErr w:type="spellEnd"/>
      <w:r w:rsidRPr="005E3879">
        <w:rPr>
          <w:rFonts w:asciiTheme="minorBidi" w:hAnsiTheme="minorBidi" w:cstheme="minorBidi"/>
          <w:bCs/>
          <w:sz w:val="22"/>
          <w:szCs w:val="22"/>
        </w:rPr>
        <w:t xml:space="preserve"> [201h</w:t>
      </w:r>
      <w:r w:rsidR="00DE0CDE" w:rsidRPr="005E3879">
        <w:rPr>
          <w:rFonts w:asciiTheme="minorBidi" w:hAnsiTheme="minorBidi" w:cstheme="minorBidi"/>
          <w:bCs/>
          <w:sz w:val="22"/>
          <w:szCs w:val="22"/>
        </w:rPr>
        <w:t xml:space="preserve">], </w:t>
      </w:r>
      <w:proofErr w:type="spellStart"/>
      <w:r w:rsidR="00DE0CDE" w:rsidRPr="005E3879">
        <w:rPr>
          <w:rFonts w:asciiTheme="minorBidi" w:hAnsiTheme="minorBidi" w:cstheme="minorBidi"/>
          <w:bCs/>
          <w:sz w:val="22"/>
          <w:szCs w:val="22"/>
        </w:rPr>
        <w:t>bx</w:t>
      </w:r>
      <w:proofErr w:type="spellEnd"/>
      <w:r w:rsidRPr="005E3879">
        <w:rPr>
          <w:rFonts w:asciiTheme="minorBidi" w:hAnsiTheme="minorBidi" w:cstheme="minorBidi"/>
          <w:bCs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bCs/>
          <w:spacing w:val="-1"/>
          <w:sz w:val="22"/>
          <w:szCs w:val="22"/>
        </w:rPr>
        <w:t>ret</w:t>
      </w:r>
    </w:p>
    <w:p w:rsidR="00490BF2" w:rsidRPr="005E3879" w:rsidRDefault="00490BF2">
      <w:pPr>
        <w:spacing w:before="7" w:line="120" w:lineRule="exact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490BF2">
      <w:pPr>
        <w:spacing w:line="200" w:lineRule="exact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DA7088" w:rsidP="00BE5B05">
      <w:pPr>
        <w:jc w:val="both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b/>
          <w:sz w:val="22"/>
          <w:szCs w:val="22"/>
        </w:rPr>
        <w:t>TASK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b/>
          <w:sz w:val="22"/>
          <w:szCs w:val="22"/>
        </w:rPr>
        <w:t>2:</w:t>
      </w:r>
      <w:r w:rsidR="00BE5B05" w:rsidRPr="005E3879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W</w:t>
      </w:r>
      <w:r w:rsidRPr="005E3879">
        <w:rPr>
          <w:rFonts w:asciiTheme="minorBidi" w:hAnsiTheme="minorBidi" w:cstheme="minorBidi"/>
          <w:sz w:val="22"/>
          <w:szCs w:val="22"/>
        </w:rPr>
        <w:t>rite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a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c</w:t>
      </w:r>
      <w:r w:rsidRPr="005E3879">
        <w:rPr>
          <w:rFonts w:asciiTheme="minorBidi" w:hAnsiTheme="minorBidi" w:cstheme="minorBidi"/>
          <w:sz w:val="22"/>
          <w:szCs w:val="22"/>
        </w:rPr>
        <w:t>ode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 xml:space="preserve">to add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5E3879">
        <w:rPr>
          <w:rFonts w:asciiTheme="minorBidi" w:hAnsiTheme="minorBidi" w:cstheme="minorBidi"/>
          <w:sz w:val="22"/>
          <w:szCs w:val="22"/>
        </w:rPr>
        <w:t xml:space="preserve">irst </w:t>
      </w:r>
      <w:r w:rsidRPr="005E3879">
        <w:rPr>
          <w:rFonts w:asciiTheme="minorBidi" w:hAnsiTheme="minorBidi" w:cstheme="minorBidi"/>
          <w:spacing w:val="3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n n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tur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l nu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m</w:t>
      </w:r>
      <w:r w:rsidRPr="005E3879">
        <w:rPr>
          <w:rFonts w:asciiTheme="minorBidi" w:hAnsiTheme="minorBidi" w:cstheme="minorBidi"/>
          <w:sz w:val="22"/>
          <w:szCs w:val="22"/>
        </w:rPr>
        <w:t>b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rs st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rting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5E3879">
        <w:rPr>
          <w:rFonts w:asciiTheme="minorBidi" w:hAnsiTheme="minorBidi" w:cstheme="minorBidi"/>
          <w:sz w:val="22"/>
          <w:szCs w:val="22"/>
        </w:rPr>
        <w:t>rom the m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mo</w:t>
      </w:r>
      <w:r w:rsidRPr="005E3879">
        <w:rPr>
          <w:rFonts w:asciiTheme="minorBidi" w:hAnsiTheme="minorBidi" w:cstheme="minorBidi"/>
          <w:spacing w:val="4"/>
          <w:sz w:val="22"/>
          <w:szCs w:val="22"/>
        </w:rPr>
        <w:t>r</w:t>
      </w:r>
      <w:r w:rsidRPr="005E3879">
        <w:rPr>
          <w:rFonts w:asciiTheme="minorBidi" w:hAnsiTheme="minorBidi" w:cstheme="minorBidi"/>
          <w:sz w:val="22"/>
          <w:szCs w:val="22"/>
        </w:rPr>
        <w:t>y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loc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on 020</w:t>
      </w:r>
      <w:r w:rsidRPr="005E3879">
        <w:rPr>
          <w:rFonts w:asciiTheme="minorBidi" w:hAnsiTheme="minorBidi" w:cstheme="minorBidi"/>
          <w:spacing w:val="3"/>
          <w:sz w:val="22"/>
          <w:szCs w:val="22"/>
        </w:rPr>
        <w:t>0</w:t>
      </w:r>
      <w:r w:rsidRPr="005E3879">
        <w:rPr>
          <w:rFonts w:asciiTheme="minorBidi" w:hAnsiTheme="minorBidi" w:cstheme="minorBidi"/>
          <w:sz w:val="22"/>
          <w:szCs w:val="22"/>
        </w:rPr>
        <w:t>H?</w:t>
      </w:r>
    </w:p>
    <w:p w:rsidR="00490BF2" w:rsidRPr="005E3879" w:rsidRDefault="00490BF2">
      <w:pPr>
        <w:spacing w:before="2" w:line="240" w:lineRule="exact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DA7088" w:rsidP="00BE5B05">
      <w:pPr>
        <w:tabs>
          <w:tab w:val="left" w:pos="9450"/>
        </w:tabs>
        <w:jc w:val="both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b/>
          <w:sz w:val="22"/>
          <w:szCs w:val="22"/>
        </w:rPr>
        <w:t>TASK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b/>
          <w:sz w:val="22"/>
          <w:szCs w:val="22"/>
        </w:rPr>
        <w:t>3:</w:t>
      </w:r>
      <w:r w:rsidR="00BE5B05" w:rsidRPr="005E3879">
        <w:rPr>
          <w:rFonts w:asciiTheme="minorBidi" w:hAnsiTheme="minorBidi" w:cstheme="minorBidi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W</w:t>
      </w:r>
      <w:r w:rsidRPr="005E3879">
        <w:rPr>
          <w:rFonts w:asciiTheme="minorBidi" w:hAnsiTheme="minorBidi" w:cstheme="minorBidi"/>
          <w:sz w:val="22"/>
          <w:szCs w:val="22"/>
        </w:rPr>
        <w:t>rite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a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c</w:t>
      </w:r>
      <w:r w:rsidRPr="005E3879">
        <w:rPr>
          <w:rFonts w:asciiTheme="minorBidi" w:hAnsiTheme="minorBidi" w:cstheme="minorBidi"/>
          <w:sz w:val="22"/>
          <w:szCs w:val="22"/>
        </w:rPr>
        <w:t>ode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 xml:space="preserve">to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5E3879">
        <w:rPr>
          <w:rFonts w:asciiTheme="minorBidi" w:hAnsiTheme="minorBidi" w:cstheme="minorBidi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ns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f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r a block of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d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 xml:space="preserve">ta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5E3879">
        <w:rPr>
          <w:rFonts w:asciiTheme="minorBidi" w:hAnsiTheme="minorBidi" w:cstheme="minorBidi"/>
          <w:sz w:val="22"/>
          <w:szCs w:val="22"/>
        </w:rPr>
        <w:t>rom sou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c</w:t>
      </w:r>
      <w:r w:rsidRPr="005E3879">
        <w:rPr>
          <w:rFonts w:asciiTheme="minorBidi" w:hAnsiTheme="minorBidi" w:cstheme="minorBidi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memo</w:t>
      </w:r>
      <w:r w:rsidRPr="005E3879">
        <w:rPr>
          <w:rFonts w:asciiTheme="minorBidi" w:hAnsiTheme="minorBidi" w:cstheme="minorBidi"/>
          <w:spacing w:val="4"/>
          <w:sz w:val="22"/>
          <w:szCs w:val="22"/>
        </w:rPr>
        <w:t>r</w:t>
      </w:r>
      <w:r w:rsidRPr="005E3879">
        <w:rPr>
          <w:rFonts w:asciiTheme="minorBidi" w:hAnsiTheme="minorBidi" w:cstheme="minorBidi"/>
          <w:sz w:val="22"/>
          <w:szCs w:val="22"/>
        </w:rPr>
        <w:t>y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block to d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st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n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on memo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5E3879">
        <w:rPr>
          <w:rFonts w:asciiTheme="minorBidi" w:hAnsiTheme="minorBidi" w:cstheme="minorBidi"/>
          <w:sz w:val="22"/>
          <w:szCs w:val="22"/>
        </w:rPr>
        <w:t>y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bloc</w:t>
      </w:r>
      <w:r w:rsidRPr="005E3879">
        <w:rPr>
          <w:rFonts w:asciiTheme="minorBidi" w:hAnsiTheme="minorBidi" w:cstheme="minorBidi"/>
          <w:spacing w:val="4"/>
          <w:sz w:val="22"/>
          <w:szCs w:val="22"/>
        </w:rPr>
        <w:t>k</w:t>
      </w:r>
      <w:r w:rsidRPr="005E3879">
        <w:rPr>
          <w:rFonts w:asciiTheme="minorBidi" w:hAnsiTheme="minorBidi" w:cstheme="minorBidi"/>
          <w:sz w:val="22"/>
          <w:szCs w:val="22"/>
        </w:rPr>
        <w:t>. Use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a</w:t>
      </w:r>
      <w:r w:rsidRPr="005E3879">
        <w:rPr>
          <w:rFonts w:asciiTheme="minorBidi" w:hAnsiTheme="minorBidi" w:cstheme="minorBidi"/>
          <w:spacing w:val="5"/>
          <w:sz w:val="22"/>
          <w:szCs w:val="22"/>
        </w:rPr>
        <w:t>n</w:t>
      </w:r>
      <w:r w:rsidRPr="005E3879">
        <w:rPr>
          <w:rFonts w:asciiTheme="minorBidi" w:hAnsiTheme="minorBidi" w:cstheme="minorBidi"/>
          <w:sz w:val="22"/>
          <w:szCs w:val="22"/>
        </w:rPr>
        <w:t>y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sta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5E3879">
        <w:rPr>
          <w:rFonts w:asciiTheme="minorBidi" w:hAnsiTheme="minorBidi" w:cstheme="minorBidi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n</w:t>
      </w:r>
      <w:r w:rsidRPr="005E3879">
        <w:rPr>
          <w:rFonts w:asciiTheme="minorBidi" w:hAnsiTheme="minorBidi" w:cstheme="minorBidi"/>
          <w:sz w:val="22"/>
          <w:szCs w:val="22"/>
        </w:rPr>
        <w:t>g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d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d</w:t>
      </w:r>
      <w:r w:rsidRPr="005E3879">
        <w:rPr>
          <w:rFonts w:asciiTheme="minorBidi" w:hAnsiTheme="minorBidi" w:cstheme="minorBidi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ss.</w:t>
      </w:r>
    </w:p>
    <w:p w:rsidR="00BE5B05" w:rsidRPr="005E3879" w:rsidRDefault="00BE5B05" w:rsidP="00BE5B05">
      <w:pPr>
        <w:ind w:right="8451"/>
        <w:jc w:val="both"/>
        <w:rPr>
          <w:rFonts w:asciiTheme="minorBidi" w:hAnsiTheme="minorBidi" w:cstheme="minorBidi"/>
          <w:sz w:val="22"/>
          <w:szCs w:val="22"/>
        </w:rPr>
      </w:pPr>
    </w:p>
    <w:p w:rsidR="002C2A14" w:rsidRPr="005E3879" w:rsidRDefault="00DA7088" w:rsidP="00BE5B05">
      <w:pPr>
        <w:jc w:val="both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b/>
          <w:sz w:val="22"/>
          <w:szCs w:val="22"/>
        </w:rPr>
        <w:t>TASK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="00DE0CDE" w:rsidRPr="005E3879">
        <w:rPr>
          <w:rFonts w:asciiTheme="minorBidi" w:hAnsiTheme="minorBidi" w:cstheme="minorBidi"/>
          <w:b/>
          <w:sz w:val="22"/>
          <w:szCs w:val="22"/>
        </w:rPr>
        <w:t>4:</w:t>
      </w:r>
      <w:r w:rsidR="00DE0CDE" w:rsidRPr="005E3879">
        <w:rPr>
          <w:rFonts w:asciiTheme="minorBidi" w:hAnsiTheme="minorBidi" w:cstheme="minorBidi"/>
          <w:spacing w:val="1"/>
          <w:sz w:val="22"/>
          <w:szCs w:val="22"/>
        </w:rPr>
        <w:t xml:space="preserve"> Write</w:t>
      </w:r>
      <w:r w:rsidRPr="005E3879">
        <w:rPr>
          <w:rFonts w:asciiTheme="minorBidi" w:hAnsiTheme="minorBidi" w:cstheme="minorBidi"/>
          <w:sz w:val="22"/>
          <w:szCs w:val="22"/>
        </w:rPr>
        <w:t xml:space="preserve"> a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c</w:t>
      </w:r>
      <w:r w:rsidRPr="005E3879">
        <w:rPr>
          <w:rFonts w:asciiTheme="minorBidi" w:hAnsiTheme="minorBidi" w:cstheme="minorBidi"/>
          <w:sz w:val="22"/>
          <w:szCs w:val="22"/>
        </w:rPr>
        <w:t>ode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to pe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5E3879">
        <w:rPr>
          <w:rFonts w:asciiTheme="minorBidi" w:hAnsiTheme="minorBidi" w:cstheme="minorBidi"/>
          <w:sz w:val="22"/>
          <w:szCs w:val="22"/>
        </w:rPr>
        <w:t>fo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5E3879">
        <w:rPr>
          <w:rFonts w:asciiTheme="minorBidi" w:hAnsiTheme="minorBidi" w:cstheme="minorBidi"/>
          <w:sz w:val="22"/>
          <w:szCs w:val="22"/>
        </w:rPr>
        <w:t>m</w:t>
      </w:r>
      <w:r w:rsidRPr="005E3879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ddi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5E3879">
        <w:rPr>
          <w:rFonts w:asciiTheme="minorBidi" w:hAnsiTheme="minorBidi" w:cstheme="minorBidi"/>
          <w:sz w:val="22"/>
          <w:szCs w:val="22"/>
        </w:rPr>
        <w:t xml:space="preserve">ion on </w:t>
      </w:r>
      <w:r w:rsidR="00DE0CDE" w:rsidRPr="005E3879">
        <w:rPr>
          <w:rFonts w:asciiTheme="minorBidi" w:hAnsiTheme="minorBidi" w:cstheme="minorBidi"/>
          <w:sz w:val="22"/>
          <w:szCs w:val="22"/>
        </w:rPr>
        <w:t>8</w:t>
      </w:r>
      <w:r w:rsidR="00DE0CDE" w:rsidRPr="005E3879">
        <w:rPr>
          <w:rFonts w:asciiTheme="minorBidi" w:hAnsiTheme="minorBidi" w:cstheme="minorBidi"/>
          <w:spacing w:val="2"/>
          <w:sz w:val="22"/>
          <w:szCs w:val="22"/>
        </w:rPr>
        <w:t>-bit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d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ta stor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d in cons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5E3879">
        <w:rPr>
          <w:rFonts w:asciiTheme="minorBidi" w:hAnsiTheme="minorBidi" w:cstheme="minorBidi"/>
          <w:sz w:val="22"/>
          <w:szCs w:val="22"/>
        </w:rPr>
        <w:t>ut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ve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mem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5E3879">
        <w:rPr>
          <w:rFonts w:asciiTheme="minorBidi" w:hAnsiTheme="minorBidi" w:cstheme="minorBidi"/>
          <w:sz w:val="22"/>
          <w:szCs w:val="22"/>
        </w:rPr>
        <w:t>y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="00DE0CDE" w:rsidRPr="005E3879">
        <w:rPr>
          <w:rFonts w:asciiTheme="minorBidi" w:hAnsiTheme="minorBidi" w:cstheme="minorBidi"/>
          <w:sz w:val="22"/>
          <w:szCs w:val="22"/>
        </w:rPr>
        <w:t>lo</w:t>
      </w:r>
      <w:r w:rsidR="00DE0CDE" w:rsidRPr="005E3879">
        <w:rPr>
          <w:rFonts w:asciiTheme="minorBidi" w:hAnsiTheme="minorBidi" w:cstheme="minorBidi"/>
          <w:spacing w:val="2"/>
          <w:sz w:val="22"/>
          <w:szCs w:val="22"/>
        </w:rPr>
        <w:t>c</w:t>
      </w:r>
      <w:r w:rsidR="00DE0CDE"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="00DE0CDE" w:rsidRPr="005E3879">
        <w:rPr>
          <w:rFonts w:asciiTheme="minorBidi" w:hAnsiTheme="minorBidi" w:cstheme="minorBidi"/>
          <w:sz w:val="22"/>
          <w:szCs w:val="22"/>
        </w:rPr>
        <w:t>t</w:t>
      </w:r>
      <w:r w:rsidR="00DE0CDE"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="00DE0CDE" w:rsidRPr="005E3879">
        <w:rPr>
          <w:rFonts w:asciiTheme="minorBidi" w:hAnsiTheme="minorBidi" w:cstheme="minorBidi"/>
          <w:sz w:val="22"/>
          <w:szCs w:val="22"/>
        </w:rPr>
        <w:t>o</w:t>
      </w:r>
      <w:r w:rsidR="00DE0CDE" w:rsidRPr="005E3879">
        <w:rPr>
          <w:rFonts w:asciiTheme="minorBidi" w:hAnsiTheme="minorBidi" w:cstheme="minorBidi"/>
          <w:spacing w:val="3"/>
          <w:sz w:val="22"/>
          <w:szCs w:val="22"/>
        </w:rPr>
        <w:t>n</w:t>
      </w:r>
      <w:r w:rsidR="00DE0CDE" w:rsidRPr="005E3879">
        <w:rPr>
          <w:rFonts w:asciiTheme="minorBidi" w:hAnsiTheme="minorBidi" w:cstheme="minorBidi"/>
          <w:sz w:val="22"/>
          <w:szCs w:val="22"/>
        </w:rPr>
        <w:t>s</w:t>
      </w:r>
      <w:r w:rsidR="00DE0CDE" w:rsidRPr="005E3879">
        <w:rPr>
          <w:rFonts w:asciiTheme="minorBidi" w:hAnsiTheme="minorBidi" w:cstheme="minorBidi"/>
          <w:spacing w:val="-1"/>
          <w:sz w:val="22"/>
          <w:szCs w:val="22"/>
        </w:rPr>
        <w:t xml:space="preserve"> (</w:t>
      </w:r>
      <w:r w:rsidRPr="005E3879">
        <w:rPr>
          <w:rFonts w:asciiTheme="minorBidi" w:hAnsiTheme="minorBidi" w:cstheme="minorBidi"/>
          <w:sz w:val="22"/>
          <w:szCs w:val="22"/>
        </w:rPr>
        <w:t>10)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a</w:t>
      </w:r>
      <w:r w:rsidRPr="005E3879">
        <w:rPr>
          <w:rFonts w:asciiTheme="minorBidi" w:hAnsiTheme="minorBidi" w:cstheme="minorBidi"/>
          <w:sz w:val="22"/>
          <w:szCs w:val="22"/>
        </w:rPr>
        <w:t>nd store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sult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in ne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5E3879">
        <w:rPr>
          <w:rFonts w:asciiTheme="minorBidi" w:hAnsiTheme="minorBidi" w:cstheme="minorBidi"/>
          <w:sz w:val="22"/>
          <w:szCs w:val="22"/>
        </w:rPr>
        <w:t xml:space="preserve">t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m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mo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r</w:t>
      </w:r>
      <w:r w:rsidRPr="005E3879">
        <w:rPr>
          <w:rFonts w:asciiTheme="minorBidi" w:hAnsiTheme="minorBidi" w:cstheme="minorBidi"/>
          <w:sz w:val="22"/>
          <w:szCs w:val="22"/>
        </w:rPr>
        <w:t>y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lo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c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o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n</w:t>
      </w:r>
      <w:r w:rsidRPr="005E3879">
        <w:rPr>
          <w:rFonts w:asciiTheme="minorBidi" w:hAnsiTheme="minorBidi" w:cstheme="minorBidi"/>
          <w:sz w:val="22"/>
          <w:szCs w:val="22"/>
        </w:rPr>
        <w:t>s. Use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a</w:t>
      </w:r>
      <w:r w:rsidRPr="005E3879">
        <w:rPr>
          <w:rFonts w:asciiTheme="minorBidi" w:hAnsiTheme="minorBidi" w:cstheme="minorBidi"/>
          <w:spacing w:val="5"/>
          <w:sz w:val="22"/>
          <w:szCs w:val="22"/>
        </w:rPr>
        <w:t>n</w:t>
      </w:r>
      <w:r w:rsidRPr="005E3879">
        <w:rPr>
          <w:rFonts w:asciiTheme="minorBidi" w:hAnsiTheme="minorBidi" w:cstheme="minorBidi"/>
          <w:sz w:val="22"/>
          <w:szCs w:val="22"/>
        </w:rPr>
        <w:t>y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st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5E3879">
        <w:rPr>
          <w:rFonts w:asciiTheme="minorBidi" w:hAnsiTheme="minorBidi" w:cstheme="minorBidi"/>
          <w:sz w:val="22"/>
          <w:szCs w:val="22"/>
        </w:rPr>
        <w:t>t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5E3879">
        <w:rPr>
          <w:rFonts w:asciiTheme="minorBidi" w:hAnsiTheme="minorBidi" w:cstheme="minorBidi"/>
          <w:sz w:val="22"/>
          <w:szCs w:val="22"/>
        </w:rPr>
        <w:t>ng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dd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ss.</w:t>
      </w:r>
    </w:p>
    <w:p w:rsidR="002C2A14" w:rsidRPr="005E3879" w:rsidRDefault="002C2A14" w:rsidP="002C2A14">
      <w:pPr>
        <w:spacing w:line="275" w:lineRule="auto"/>
        <w:ind w:left="100" w:right="273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DA7088" w:rsidP="00BE5B05">
      <w:pPr>
        <w:spacing w:line="275" w:lineRule="auto"/>
        <w:ind w:right="273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b/>
          <w:sz w:val="22"/>
          <w:szCs w:val="22"/>
        </w:rPr>
        <w:t>TASK</w:t>
      </w:r>
      <w:r w:rsidRPr="005E3879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b/>
          <w:sz w:val="22"/>
          <w:szCs w:val="22"/>
        </w:rPr>
        <w:t>5:</w:t>
      </w:r>
      <w:r w:rsidR="00BE5B05" w:rsidRPr="005E3879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W</w:t>
      </w:r>
      <w:r w:rsidRPr="005E3879">
        <w:rPr>
          <w:rFonts w:asciiTheme="minorBidi" w:hAnsiTheme="minorBidi" w:cstheme="minorBidi"/>
          <w:sz w:val="22"/>
          <w:szCs w:val="22"/>
        </w:rPr>
        <w:t>rite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a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c</w:t>
      </w:r>
      <w:r w:rsidRPr="005E3879">
        <w:rPr>
          <w:rFonts w:asciiTheme="minorBidi" w:hAnsiTheme="minorBidi" w:cstheme="minorBidi"/>
          <w:sz w:val="22"/>
          <w:szCs w:val="22"/>
        </w:rPr>
        <w:t>ode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to sort the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 xml:space="preserve">given 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5E3879">
        <w:rPr>
          <w:rFonts w:asciiTheme="minorBidi" w:hAnsiTheme="minorBidi" w:cstheme="minorBidi"/>
          <w:spacing w:val="4"/>
          <w:sz w:val="22"/>
          <w:szCs w:val="22"/>
        </w:rPr>
        <w:t>a</w:t>
      </w:r>
      <w:r w:rsidRPr="005E3879">
        <w:rPr>
          <w:rFonts w:asciiTheme="minorBidi" w:hAnsiTheme="minorBidi" w:cstheme="minorBidi"/>
          <w:sz w:val="22"/>
          <w:szCs w:val="22"/>
        </w:rPr>
        <w:t>y</w:t>
      </w:r>
      <w:r w:rsidRPr="005E387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z w:val="22"/>
          <w:szCs w:val="22"/>
        </w:rPr>
        <w:t>in as</w:t>
      </w:r>
      <w:r w:rsidRPr="005E3879">
        <w:rPr>
          <w:rFonts w:asciiTheme="minorBidi" w:hAnsiTheme="minorBidi" w:cstheme="minorBidi"/>
          <w:spacing w:val="-1"/>
          <w:sz w:val="22"/>
          <w:szCs w:val="22"/>
        </w:rPr>
        <w:t>ce</w:t>
      </w:r>
      <w:r w:rsidRPr="005E3879">
        <w:rPr>
          <w:rFonts w:asciiTheme="minorBidi" w:hAnsiTheme="minorBidi" w:cstheme="minorBidi"/>
          <w:sz w:val="22"/>
          <w:szCs w:val="22"/>
        </w:rPr>
        <w:t>ndi</w:t>
      </w:r>
      <w:r w:rsidRPr="005E3879">
        <w:rPr>
          <w:rFonts w:asciiTheme="minorBidi" w:hAnsiTheme="minorBidi" w:cstheme="minorBidi"/>
          <w:spacing w:val="3"/>
          <w:sz w:val="22"/>
          <w:szCs w:val="22"/>
        </w:rPr>
        <w:t>n</w:t>
      </w:r>
      <w:r w:rsidRPr="005E3879">
        <w:rPr>
          <w:rFonts w:asciiTheme="minorBidi" w:hAnsiTheme="minorBidi" w:cstheme="minorBidi"/>
          <w:sz w:val="22"/>
          <w:szCs w:val="22"/>
        </w:rPr>
        <w:t>g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5E3879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5E3879">
        <w:rPr>
          <w:rFonts w:asciiTheme="minorBidi" w:hAnsiTheme="minorBidi" w:cstheme="minorBidi"/>
          <w:sz w:val="22"/>
          <w:szCs w:val="22"/>
        </w:rPr>
        <w:t>rd</w:t>
      </w:r>
      <w:r w:rsidRPr="005E387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5E3879">
        <w:rPr>
          <w:rFonts w:asciiTheme="minorBidi" w:hAnsiTheme="minorBidi" w:cstheme="minorBidi"/>
          <w:sz w:val="22"/>
          <w:szCs w:val="22"/>
        </w:rPr>
        <w:t>r?</w:t>
      </w:r>
    </w:p>
    <w:p w:rsidR="00490BF2" w:rsidRPr="005E3879" w:rsidRDefault="00490BF2">
      <w:pPr>
        <w:spacing w:line="240" w:lineRule="exact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DA7088">
      <w:pPr>
        <w:ind w:left="100"/>
        <w:rPr>
          <w:rFonts w:asciiTheme="minorBidi" w:hAnsiTheme="minorBidi" w:cstheme="minorBidi"/>
          <w:sz w:val="22"/>
          <w:szCs w:val="22"/>
        </w:rPr>
      </w:pPr>
      <w:r w:rsidRPr="005E3879">
        <w:rPr>
          <w:rFonts w:asciiTheme="minorBidi" w:hAnsiTheme="minorBidi" w:cstheme="minorBidi"/>
          <w:sz w:val="22"/>
          <w:szCs w:val="22"/>
        </w:rPr>
        <w:t>10,5,13,1,15,16,5,2</w:t>
      </w:r>
    </w:p>
    <w:p w:rsidR="00490BF2" w:rsidRPr="005E3879" w:rsidRDefault="00490BF2">
      <w:pPr>
        <w:spacing w:before="2" w:line="240" w:lineRule="exact"/>
        <w:rPr>
          <w:rFonts w:asciiTheme="minorBidi" w:hAnsiTheme="minorBidi" w:cstheme="minorBidi"/>
          <w:sz w:val="22"/>
          <w:szCs w:val="22"/>
        </w:rPr>
      </w:pPr>
    </w:p>
    <w:p w:rsidR="00490BF2" w:rsidRPr="005E3879" w:rsidRDefault="00490BF2">
      <w:pPr>
        <w:ind w:left="100"/>
        <w:rPr>
          <w:rFonts w:asciiTheme="minorBidi" w:hAnsiTheme="minorBidi" w:cstheme="minorBidi"/>
          <w:sz w:val="22"/>
          <w:szCs w:val="22"/>
        </w:rPr>
      </w:pPr>
    </w:p>
    <w:sectPr w:rsidR="00490BF2" w:rsidRPr="005E3879">
      <w:headerReference w:type="default" r:id="rId8"/>
      <w:pgSz w:w="12240" w:h="15840"/>
      <w:pgMar w:top="138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CD7" w:rsidRDefault="004A7CD7" w:rsidP="00AE2E26">
      <w:r>
        <w:separator/>
      </w:r>
    </w:p>
  </w:endnote>
  <w:endnote w:type="continuationSeparator" w:id="0">
    <w:p w:rsidR="004A7CD7" w:rsidRDefault="004A7CD7" w:rsidP="00AE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CD7" w:rsidRDefault="004A7CD7" w:rsidP="00AE2E26">
      <w:r>
        <w:separator/>
      </w:r>
    </w:p>
  </w:footnote>
  <w:footnote w:type="continuationSeparator" w:id="0">
    <w:p w:rsidR="004A7CD7" w:rsidRDefault="004A7CD7" w:rsidP="00AE2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26" w:rsidRDefault="00AE2E26">
    <w:pPr>
      <w:pStyle w:val="Header"/>
    </w:pPr>
  </w:p>
  <w:p w:rsidR="00AE2E26" w:rsidRDefault="00AE2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126C5"/>
    <w:multiLevelType w:val="multilevel"/>
    <w:tmpl w:val="241C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BF2"/>
    <w:rsid w:val="00090F0D"/>
    <w:rsid w:val="00270892"/>
    <w:rsid w:val="00275246"/>
    <w:rsid w:val="002C2A14"/>
    <w:rsid w:val="003A1841"/>
    <w:rsid w:val="00467056"/>
    <w:rsid w:val="00490BF2"/>
    <w:rsid w:val="004A7CD7"/>
    <w:rsid w:val="005768C4"/>
    <w:rsid w:val="005E3879"/>
    <w:rsid w:val="00893033"/>
    <w:rsid w:val="009056D7"/>
    <w:rsid w:val="00AC324F"/>
    <w:rsid w:val="00AE2E26"/>
    <w:rsid w:val="00B732CE"/>
    <w:rsid w:val="00BE5B05"/>
    <w:rsid w:val="00DA7088"/>
    <w:rsid w:val="00DB3A5C"/>
    <w:rsid w:val="00DE0CDE"/>
    <w:rsid w:val="00E028FB"/>
    <w:rsid w:val="00E345F2"/>
    <w:rsid w:val="00EE5419"/>
    <w:rsid w:val="00F220DD"/>
    <w:rsid w:val="00F270B5"/>
    <w:rsid w:val="00F7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F0A3"/>
  <w15:docId w15:val="{00ADF020-0FCD-470B-95A3-A9B8D0D6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8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2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E26"/>
  </w:style>
  <w:style w:type="paragraph" w:styleId="Footer">
    <w:name w:val="footer"/>
    <w:basedOn w:val="Normal"/>
    <w:link w:val="FooterChar"/>
    <w:uiPriority w:val="99"/>
    <w:unhideWhenUsed/>
    <w:rsid w:val="00AE2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9" ma:contentTypeDescription="Create a new document." ma:contentTypeScope="" ma:versionID="34404d0be88d53cd3c9ebbd1c838a6ed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43deef461c0af0a27bb5c61f6535f2ec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BDF737-C659-42D2-B97B-6A61E649DA20}"/>
</file>

<file path=customXml/itemProps2.xml><?xml version="1.0" encoding="utf-8"?>
<ds:datastoreItem xmlns:ds="http://schemas.openxmlformats.org/officeDocument/2006/customXml" ds:itemID="{C1361BBB-B0C5-4E72-8DFA-DDA126234392}"/>
</file>

<file path=customXml/itemProps3.xml><?xml version="1.0" encoding="utf-8"?>
<ds:datastoreItem xmlns:ds="http://schemas.openxmlformats.org/officeDocument/2006/customXml" ds:itemID="{E9A04003-FFA4-4F33-B921-0B6D30AAC0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Moorche</cp:lastModifiedBy>
  <cp:revision>16</cp:revision>
  <dcterms:created xsi:type="dcterms:W3CDTF">2018-04-03T03:54:00Z</dcterms:created>
  <dcterms:modified xsi:type="dcterms:W3CDTF">2021-03-30T09:33:00Z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