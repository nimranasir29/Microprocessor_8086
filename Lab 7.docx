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1FA" w:rsidRPr="00637FD3" w:rsidRDefault="00E4196D" w:rsidP="00637FD3">
      <w:pPr>
        <w:spacing w:before="59"/>
        <w:ind w:right="-10"/>
        <w:jc w:val="center"/>
        <w:rPr>
          <w:rFonts w:asciiTheme="minorHAnsi" w:hAnsiTheme="minorHAnsi" w:cstheme="minorHAnsi"/>
          <w:sz w:val="22"/>
          <w:szCs w:val="22"/>
        </w:rPr>
      </w:pPr>
      <w:r w:rsidRPr="00637FD3">
        <w:rPr>
          <w:rFonts w:asciiTheme="minorHAnsi" w:hAnsiTheme="minorHAnsi" w:cstheme="minorHAnsi"/>
          <w:b/>
          <w:sz w:val="22"/>
          <w:szCs w:val="22"/>
        </w:rPr>
        <w:t>Lab</w:t>
      </w:r>
      <w:r w:rsidRPr="00637FD3">
        <w:rPr>
          <w:rFonts w:asciiTheme="minorHAnsi" w:hAnsiTheme="minorHAnsi" w:cstheme="minorHAnsi"/>
          <w:b/>
          <w:spacing w:val="1"/>
          <w:sz w:val="22"/>
          <w:szCs w:val="22"/>
        </w:rPr>
        <w:t xml:space="preserve"> </w:t>
      </w:r>
      <w:r w:rsidRPr="00637FD3">
        <w:rPr>
          <w:rFonts w:asciiTheme="minorHAnsi" w:hAnsiTheme="minorHAnsi" w:cstheme="minorHAnsi"/>
          <w:b/>
          <w:spacing w:val="-1"/>
          <w:sz w:val="22"/>
          <w:szCs w:val="22"/>
        </w:rPr>
        <w:t>M</w:t>
      </w:r>
      <w:r w:rsidRPr="00637FD3">
        <w:rPr>
          <w:rFonts w:asciiTheme="minorHAnsi" w:hAnsiTheme="minorHAnsi" w:cstheme="minorHAnsi"/>
          <w:b/>
          <w:sz w:val="22"/>
          <w:szCs w:val="22"/>
        </w:rPr>
        <w:t>a</w:t>
      </w:r>
      <w:r w:rsidRPr="00637FD3">
        <w:rPr>
          <w:rFonts w:asciiTheme="minorHAnsi" w:hAnsiTheme="minorHAnsi" w:cstheme="minorHAnsi"/>
          <w:b/>
          <w:spacing w:val="1"/>
          <w:sz w:val="22"/>
          <w:szCs w:val="22"/>
        </w:rPr>
        <w:t>nu</w:t>
      </w:r>
      <w:r w:rsidR="00167BBB" w:rsidRPr="00637FD3">
        <w:rPr>
          <w:rFonts w:asciiTheme="minorHAnsi" w:hAnsiTheme="minorHAnsi" w:cstheme="minorHAnsi"/>
          <w:b/>
          <w:sz w:val="22"/>
          <w:szCs w:val="22"/>
        </w:rPr>
        <w:t>al # 07</w:t>
      </w:r>
    </w:p>
    <w:p w:rsidR="00E971FA" w:rsidRPr="00637FD3" w:rsidRDefault="00E971FA" w:rsidP="00637FD3">
      <w:pPr>
        <w:spacing w:before="2" w:line="24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190F2C" w:rsidRPr="00637FD3" w:rsidRDefault="00190F2C" w:rsidP="00637FD3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637FD3">
        <w:rPr>
          <w:rFonts w:asciiTheme="minorHAnsi" w:hAnsiTheme="minorHAnsi" w:cstheme="minorHAnsi"/>
          <w:b/>
          <w:bCs/>
          <w:sz w:val="22"/>
          <w:szCs w:val="22"/>
        </w:rPr>
        <w:t>Implementation of Conditional Instructions, Loops, Labels and Conditional Instructions using EMU8086</w:t>
      </w:r>
    </w:p>
    <w:p w:rsidR="00E971FA" w:rsidRPr="00637FD3" w:rsidRDefault="00E971FA" w:rsidP="00637FD3">
      <w:pPr>
        <w:spacing w:line="24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5F6BE7" w:rsidRPr="00637FD3" w:rsidRDefault="005F6BE7" w:rsidP="00637FD3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67BBB" w:rsidRPr="00637FD3" w:rsidRDefault="00167BBB" w:rsidP="00637FD3">
      <w:pPr>
        <w:jc w:val="both"/>
        <w:rPr>
          <w:rFonts w:asciiTheme="minorHAnsi" w:hAnsiTheme="minorHAnsi" w:cstheme="minorHAnsi"/>
          <w:sz w:val="22"/>
          <w:szCs w:val="22"/>
        </w:rPr>
      </w:pPr>
      <w:r w:rsidRPr="00637FD3">
        <w:rPr>
          <w:rFonts w:asciiTheme="minorHAnsi" w:hAnsiTheme="minorHAnsi" w:cstheme="minorHAnsi"/>
          <w:b/>
          <w:sz w:val="22"/>
          <w:szCs w:val="22"/>
        </w:rPr>
        <w:t>LO</w:t>
      </w:r>
      <w:r w:rsidRPr="00637FD3">
        <w:rPr>
          <w:rFonts w:asciiTheme="minorHAnsi" w:hAnsiTheme="minorHAnsi" w:cstheme="minorHAnsi"/>
          <w:b/>
          <w:spacing w:val="1"/>
          <w:sz w:val="22"/>
          <w:szCs w:val="22"/>
        </w:rPr>
        <w:t>O</w:t>
      </w:r>
      <w:r w:rsidRPr="00637FD3">
        <w:rPr>
          <w:rFonts w:asciiTheme="minorHAnsi" w:hAnsiTheme="minorHAnsi" w:cstheme="minorHAnsi"/>
          <w:b/>
          <w:spacing w:val="-3"/>
          <w:sz w:val="22"/>
          <w:szCs w:val="22"/>
        </w:rPr>
        <w:t>P</w:t>
      </w:r>
      <w:r w:rsidRPr="00637FD3">
        <w:rPr>
          <w:rFonts w:asciiTheme="minorHAnsi" w:hAnsiTheme="minorHAnsi" w:cstheme="minorHAnsi"/>
          <w:b/>
          <w:sz w:val="22"/>
          <w:szCs w:val="22"/>
        </w:rPr>
        <w:t>S</w:t>
      </w:r>
      <w:r w:rsidRPr="00637FD3">
        <w:rPr>
          <w:rFonts w:asciiTheme="minorHAnsi" w:hAnsiTheme="minorHAnsi" w:cstheme="minorHAnsi"/>
          <w:b/>
          <w:spacing w:val="1"/>
          <w:sz w:val="22"/>
          <w:szCs w:val="22"/>
        </w:rPr>
        <w:t xml:space="preserve"> </w:t>
      </w:r>
      <w:r w:rsidRPr="00637FD3">
        <w:rPr>
          <w:rFonts w:asciiTheme="minorHAnsi" w:hAnsiTheme="minorHAnsi" w:cstheme="minorHAnsi"/>
          <w:b/>
          <w:sz w:val="22"/>
          <w:szCs w:val="22"/>
        </w:rPr>
        <w:t>&amp; LAB</w:t>
      </w:r>
      <w:r w:rsidRPr="00637FD3">
        <w:rPr>
          <w:rFonts w:asciiTheme="minorHAnsi" w:hAnsiTheme="minorHAnsi" w:cstheme="minorHAnsi"/>
          <w:b/>
          <w:spacing w:val="1"/>
          <w:sz w:val="22"/>
          <w:szCs w:val="22"/>
        </w:rPr>
        <w:t>E</w:t>
      </w:r>
      <w:r w:rsidRPr="00637FD3">
        <w:rPr>
          <w:rFonts w:asciiTheme="minorHAnsi" w:hAnsiTheme="minorHAnsi" w:cstheme="minorHAnsi"/>
          <w:b/>
          <w:sz w:val="22"/>
          <w:szCs w:val="22"/>
        </w:rPr>
        <w:t>L</w:t>
      </w:r>
      <w:r w:rsidRPr="00637FD3">
        <w:rPr>
          <w:rFonts w:asciiTheme="minorHAnsi" w:hAnsiTheme="minorHAnsi" w:cstheme="minorHAnsi"/>
          <w:b/>
          <w:spacing w:val="1"/>
          <w:sz w:val="22"/>
          <w:szCs w:val="22"/>
        </w:rPr>
        <w:t>S</w:t>
      </w:r>
      <w:r w:rsidRPr="00637FD3">
        <w:rPr>
          <w:rFonts w:asciiTheme="minorHAnsi" w:hAnsiTheme="minorHAnsi" w:cstheme="minorHAnsi"/>
          <w:b/>
          <w:sz w:val="22"/>
          <w:szCs w:val="22"/>
        </w:rPr>
        <w:t>:</w:t>
      </w:r>
    </w:p>
    <w:p w:rsidR="003B6ED2" w:rsidRPr="003B6ED2" w:rsidRDefault="003B6ED2" w:rsidP="003B6ED2">
      <w:pPr>
        <w:spacing w:line="277" w:lineRule="auto"/>
        <w:ind w:right="72"/>
        <w:jc w:val="both"/>
        <w:rPr>
          <w:rFonts w:asciiTheme="minorHAnsi" w:hAnsiTheme="minorHAnsi" w:cstheme="minorHAnsi"/>
          <w:sz w:val="22"/>
          <w:szCs w:val="22"/>
        </w:rPr>
      </w:pPr>
      <w:r w:rsidRPr="003B6ED2">
        <w:rPr>
          <w:rFonts w:asciiTheme="minorHAnsi" w:hAnsiTheme="minorHAnsi" w:cstheme="minorHAnsi"/>
          <w:sz w:val="22"/>
          <w:szCs w:val="22"/>
        </w:rPr>
        <w:t>The LOOP instruction is mainly used to sim</w:t>
      </w:r>
      <w:r>
        <w:rPr>
          <w:rFonts w:asciiTheme="minorHAnsi" w:hAnsiTheme="minorHAnsi" w:cstheme="minorHAnsi"/>
          <w:sz w:val="22"/>
          <w:szCs w:val="22"/>
        </w:rPr>
        <w:t>ulate the different loops</w:t>
      </w:r>
      <w:r w:rsidRPr="003B6ED2">
        <w:rPr>
          <w:rFonts w:asciiTheme="minorHAnsi" w:hAnsiTheme="minorHAnsi" w:cstheme="minorHAnsi"/>
          <w:sz w:val="22"/>
          <w:szCs w:val="22"/>
        </w:rPr>
        <w:t>. The Loop instructions use the CX register to indicate the loop count.</w:t>
      </w:r>
    </w:p>
    <w:p w:rsidR="003B6ED2" w:rsidRPr="003B6ED2" w:rsidRDefault="003B6ED2" w:rsidP="003B6ED2">
      <w:pPr>
        <w:spacing w:line="277" w:lineRule="auto"/>
        <w:ind w:right="72"/>
        <w:jc w:val="both"/>
        <w:rPr>
          <w:rFonts w:asciiTheme="minorHAnsi" w:hAnsiTheme="minorHAnsi" w:cstheme="minorHAnsi"/>
          <w:sz w:val="22"/>
          <w:szCs w:val="22"/>
        </w:rPr>
      </w:pPr>
      <w:r w:rsidRPr="003B6ED2">
        <w:rPr>
          <w:rFonts w:asciiTheme="minorHAnsi" w:hAnsiTheme="minorHAnsi" w:cstheme="minorHAnsi"/>
          <w:sz w:val="22"/>
          <w:szCs w:val="22"/>
        </w:rPr>
        <w:t>The syntax of the Loop instruction is:</w:t>
      </w:r>
    </w:p>
    <w:p w:rsidR="003B6ED2" w:rsidRPr="003B6ED2" w:rsidRDefault="003B6ED2" w:rsidP="003B6ED2">
      <w:pPr>
        <w:spacing w:line="277" w:lineRule="auto"/>
        <w:ind w:right="72"/>
        <w:jc w:val="both"/>
        <w:rPr>
          <w:rFonts w:asciiTheme="minorHAnsi" w:hAnsiTheme="minorHAnsi" w:cstheme="minorHAnsi"/>
          <w:sz w:val="22"/>
          <w:szCs w:val="22"/>
        </w:rPr>
      </w:pPr>
      <w:r w:rsidRPr="003B6ED2">
        <w:rPr>
          <w:rFonts w:asciiTheme="minorHAnsi" w:hAnsiTheme="minorHAnsi" w:cstheme="minorHAnsi"/>
          <w:sz w:val="22"/>
          <w:szCs w:val="22"/>
        </w:rPr>
        <w:tab/>
        <w:t>LOOP label</w:t>
      </w:r>
    </w:p>
    <w:p w:rsidR="003B6ED2" w:rsidRDefault="003B6ED2" w:rsidP="003B6ED2">
      <w:pPr>
        <w:pStyle w:val="ListParagraph"/>
        <w:numPr>
          <w:ilvl w:val="0"/>
          <w:numId w:val="2"/>
        </w:numPr>
        <w:spacing w:line="277" w:lineRule="auto"/>
        <w:ind w:right="72"/>
        <w:jc w:val="both"/>
        <w:rPr>
          <w:rFonts w:asciiTheme="minorHAnsi" w:hAnsiTheme="minorHAnsi" w:cstheme="minorHAnsi"/>
          <w:sz w:val="22"/>
          <w:szCs w:val="22"/>
        </w:rPr>
      </w:pPr>
      <w:r w:rsidRPr="003B6ED2">
        <w:rPr>
          <w:rFonts w:asciiTheme="minorHAnsi" w:hAnsiTheme="minorHAnsi" w:cstheme="minorHAnsi"/>
          <w:sz w:val="22"/>
          <w:szCs w:val="22"/>
        </w:rPr>
        <w:t>The Loop instruction decrements CX without changing any flags</w:t>
      </w:r>
    </w:p>
    <w:p w:rsidR="003B6ED2" w:rsidRDefault="003B6ED2" w:rsidP="003B6ED2">
      <w:pPr>
        <w:pStyle w:val="ListParagraph"/>
        <w:numPr>
          <w:ilvl w:val="0"/>
          <w:numId w:val="2"/>
        </w:numPr>
        <w:spacing w:line="277" w:lineRule="auto"/>
        <w:ind w:right="72"/>
        <w:jc w:val="both"/>
        <w:rPr>
          <w:rFonts w:asciiTheme="minorHAnsi" w:hAnsiTheme="minorHAnsi" w:cstheme="minorHAnsi"/>
          <w:sz w:val="22"/>
          <w:szCs w:val="22"/>
        </w:rPr>
      </w:pPr>
      <w:r w:rsidRPr="003B6ED2">
        <w:rPr>
          <w:rFonts w:asciiTheme="minorHAnsi" w:hAnsiTheme="minorHAnsi" w:cstheme="minorHAnsi"/>
          <w:sz w:val="22"/>
          <w:szCs w:val="22"/>
        </w:rPr>
        <w:t>If CX is not zero after the decrement, control is transferred to the destination label</w:t>
      </w:r>
    </w:p>
    <w:p w:rsidR="003B6ED2" w:rsidRPr="003B6ED2" w:rsidRDefault="003B6ED2" w:rsidP="003B6ED2">
      <w:pPr>
        <w:pStyle w:val="ListParagraph"/>
        <w:numPr>
          <w:ilvl w:val="0"/>
          <w:numId w:val="2"/>
        </w:numPr>
        <w:spacing w:line="277" w:lineRule="auto"/>
        <w:ind w:right="72"/>
        <w:jc w:val="both"/>
        <w:rPr>
          <w:rFonts w:asciiTheme="minorHAnsi" w:hAnsiTheme="minorHAnsi" w:cstheme="minorHAnsi"/>
          <w:sz w:val="22"/>
          <w:szCs w:val="22"/>
        </w:rPr>
      </w:pPr>
      <w:r w:rsidRPr="003B6ED2">
        <w:rPr>
          <w:rFonts w:asciiTheme="minorHAnsi" w:hAnsiTheme="minorHAnsi" w:cstheme="minorHAnsi"/>
          <w:sz w:val="22"/>
          <w:szCs w:val="22"/>
        </w:rPr>
        <w:t>The jump is a SHORT jump only</w:t>
      </w:r>
    </w:p>
    <w:p w:rsidR="003B6ED2" w:rsidRDefault="003B6ED2" w:rsidP="003B6ED2">
      <w:pPr>
        <w:spacing w:line="277" w:lineRule="auto"/>
        <w:ind w:right="72"/>
        <w:jc w:val="both"/>
        <w:rPr>
          <w:rFonts w:asciiTheme="minorHAnsi" w:hAnsiTheme="minorHAnsi" w:cstheme="minorHAnsi"/>
          <w:sz w:val="22"/>
          <w:szCs w:val="22"/>
        </w:rPr>
      </w:pPr>
    </w:p>
    <w:p w:rsidR="00167BBB" w:rsidRPr="00637FD3" w:rsidRDefault="003B6ED2" w:rsidP="003B6ED2">
      <w:pPr>
        <w:spacing w:line="277" w:lineRule="auto"/>
        <w:ind w:right="72"/>
        <w:jc w:val="both"/>
        <w:rPr>
          <w:rFonts w:asciiTheme="minorHAnsi" w:hAnsiTheme="minorHAnsi" w:cstheme="minorHAnsi"/>
          <w:sz w:val="22"/>
          <w:szCs w:val="22"/>
        </w:rPr>
      </w:pPr>
      <w:r w:rsidRPr="003B6ED2">
        <w:rPr>
          <w:rFonts w:asciiTheme="minorHAnsi" w:hAnsiTheme="minorHAnsi" w:cstheme="minorHAnsi"/>
          <w:b/>
          <w:sz w:val="22"/>
          <w:szCs w:val="22"/>
        </w:rPr>
        <w:t>Example:</w:t>
      </w:r>
      <w:r>
        <w:rPr>
          <w:rFonts w:asciiTheme="minorHAnsi" w:hAnsiTheme="minorHAnsi" w:cstheme="minorHAnsi"/>
          <w:sz w:val="22"/>
          <w:szCs w:val="22"/>
        </w:rPr>
        <w:t xml:space="preserve"> Let’s say we are c</w:t>
      </w:r>
      <w:r w:rsidR="00167BBB" w:rsidRPr="00637FD3">
        <w:rPr>
          <w:rFonts w:asciiTheme="minorHAnsi" w:hAnsiTheme="minorHAnsi" w:cstheme="minorHAnsi"/>
          <w:sz w:val="22"/>
          <w:szCs w:val="22"/>
        </w:rPr>
        <w:t>r</w:t>
      </w:r>
      <w:r w:rsidR="00167BBB" w:rsidRPr="00637FD3">
        <w:rPr>
          <w:rFonts w:asciiTheme="minorHAnsi" w:hAnsiTheme="minorHAnsi" w:cstheme="minorHAnsi"/>
          <w:spacing w:val="-2"/>
          <w:sz w:val="22"/>
          <w:szCs w:val="22"/>
        </w:rPr>
        <w:t>e</w:t>
      </w:r>
      <w:r w:rsidR="00167BBB" w:rsidRPr="00637FD3">
        <w:rPr>
          <w:rFonts w:asciiTheme="minorHAnsi" w:hAnsiTheme="minorHAnsi" w:cstheme="minorHAnsi"/>
          <w:spacing w:val="-1"/>
          <w:sz w:val="22"/>
          <w:szCs w:val="22"/>
        </w:rPr>
        <w:t>a</w:t>
      </w:r>
      <w:r>
        <w:rPr>
          <w:rFonts w:asciiTheme="minorHAnsi" w:hAnsiTheme="minorHAnsi" w:cstheme="minorHAnsi"/>
          <w:sz w:val="22"/>
          <w:szCs w:val="22"/>
        </w:rPr>
        <w:t xml:space="preserve">ting </w:t>
      </w:r>
      <w:r w:rsidR="00167BBB" w:rsidRPr="00637FD3">
        <w:rPr>
          <w:rFonts w:asciiTheme="minorHAnsi" w:hAnsiTheme="minorHAnsi" w:cstheme="minorHAnsi"/>
          <w:spacing w:val="1"/>
          <w:sz w:val="22"/>
          <w:szCs w:val="22"/>
        </w:rPr>
        <w:t>a</w:t>
      </w:r>
      <w:r w:rsidR="00167BBB" w:rsidRPr="00637FD3">
        <w:rPr>
          <w:rFonts w:asciiTheme="minorHAnsi" w:hAnsiTheme="minorHAnsi" w:cstheme="minorHAnsi"/>
          <w:sz w:val="22"/>
          <w:szCs w:val="22"/>
        </w:rPr>
        <w:t>r</w:t>
      </w:r>
      <w:r w:rsidR="00167BBB" w:rsidRPr="00637FD3">
        <w:rPr>
          <w:rFonts w:asciiTheme="minorHAnsi" w:hAnsiTheme="minorHAnsi" w:cstheme="minorHAnsi"/>
          <w:spacing w:val="-1"/>
          <w:sz w:val="22"/>
          <w:szCs w:val="22"/>
        </w:rPr>
        <w:t>r</w:t>
      </w:r>
      <w:r w:rsidR="00167BBB" w:rsidRPr="00637FD3">
        <w:rPr>
          <w:rFonts w:asciiTheme="minorHAnsi" w:hAnsiTheme="minorHAnsi" w:cstheme="minorHAnsi"/>
          <w:spacing w:val="4"/>
          <w:sz w:val="22"/>
          <w:szCs w:val="22"/>
        </w:rPr>
        <w:t>a</w:t>
      </w:r>
      <w:r w:rsidR="00167BBB" w:rsidRPr="00637FD3">
        <w:rPr>
          <w:rFonts w:asciiTheme="minorHAnsi" w:hAnsiTheme="minorHAnsi" w:cstheme="minorHAnsi"/>
          <w:sz w:val="22"/>
          <w:szCs w:val="22"/>
        </w:rPr>
        <w:t>y</w:t>
      </w:r>
      <w:r w:rsidR="00167BBB" w:rsidRPr="00637FD3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="00167BBB" w:rsidRPr="00637FD3">
        <w:rPr>
          <w:rFonts w:asciiTheme="minorHAnsi" w:hAnsiTheme="minorHAnsi" w:cstheme="minorHAnsi"/>
          <w:sz w:val="22"/>
          <w:szCs w:val="22"/>
        </w:rPr>
        <w:t xml:space="preserve">num1 </w:t>
      </w:r>
      <w:r>
        <w:rPr>
          <w:rFonts w:asciiTheme="minorHAnsi" w:hAnsiTheme="minorHAnsi" w:cstheme="minorHAnsi"/>
          <w:sz w:val="22"/>
          <w:szCs w:val="22"/>
        </w:rPr>
        <w:t>with five</w:t>
      </w:r>
      <w:r w:rsidR="00167BBB" w:rsidRPr="00637FD3">
        <w:rPr>
          <w:rFonts w:asciiTheme="minorHAnsi" w:hAnsiTheme="minorHAnsi" w:cstheme="minorHAnsi"/>
          <w:sz w:val="22"/>
          <w:szCs w:val="22"/>
        </w:rPr>
        <w:t xml:space="preserve"> </w:t>
      </w:r>
      <w:r w:rsidR="00167BBB" w:rsidRPr="00637FD3">
        <w:rPr>
          <w:rFonts w:asciiTheme="minorHAnsi" w:hAnsiTheme="minorHAnsi" w:cstheme="minorHAnsi"/>
          <w:spacing w:val="-1"/>
          <w:sz w:val="22"/>
          <w:szCs w:val="22"/>
        </w:rPr>
        <w:t>e</w:t>
      </w:r>
      <w:r w:rsidR="00167BBB" w:rsidRPr="00637FD3">
        <w:rPr>
          <w:rFonts w:asciiTheme="minorHAnsi" w:hAnsiTheme="minorHAnsi" w:cstheme="minorHAnsi"/>
          <w:spacing w:val="3"/>
          <w:sz w:val="22"/>
          <w:szCs w:val="22"/>
        </w:rPr>
        <w:t>l</w:t>
      </w:r>
      <w:r w:rsidR="00167BBB" w:rsidRPr="00637FD3">
        <w:rPr>
          <w:rFonts w:asciiTheme="minorHAnsi" w:hAnsiTheme="minorHAnsi" w:cstheme="minorHAnsi"/>
          <w:spacing w:val="-1"/>
          <w:sz w:val="22"/>
          <w:szCs w:val="22"/>
        </w:rPr>
        <w:t>e</w:t>
      </w:r>
      <w:r w:rsidR="00167BBB" w:rsidRPr="00637FD3">
        <w:rPr>
          <w:rFonts w:asciiTheme="minorHAnsi" w:hAnsiTheme="minorHAnsi" w:cstheme="minorHAnsi"/>
          <w:sz w:val="22"/>
          <w:szCs w:val="22"/>
        </w:rPr>
        <w:t>ments, we</w:t>
      </w:r>
      <w:r w:rsidR="00167BBB" w:rsidRPr="00637FD3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="00167BBB" w:rsidRPr="00637FD3">
        <w:rPr>
          <w:rFonts w:asciiTheme="minorHAnsi" w:hAnsiTheme="minorHAnsi" w:cstheme="minorHAnsi"/>
          <w:spacing w:val="1"/>
          <w:sz w:val="22"/>
          <w:szCs w:val="22"/>
        </w:rPr>
        <w:t>a</w:t>
      </w:r>
      <w:r w:rsidR="00167BBB" w:rsidRPr="00637FD3">
        <w:rPr>
          <w:rFonts w:asciiTheme="minorHAnsi" w:hAnsiTheme="minorHAnsi" w:cstheme="minorHAnsi"/>
          <w:sz w:val="22"/>
          <w:szCs w:val="22"/>
        </w:rPr>
        <w:t xml:space="preserve">re </w:t>
      </w:r>
      <w:r w:rsidR="00167BBB" w:rsidRPr="00637FD3">
        <w:rPr>
          <w:rFonts w:asciiTheme="minorHAnsi" w:hAnsiTheme="minorHAnsi" w:cstheme="minorHAnsi"/>
          <w:spacing w:val="-1"/>
          <w:sz w:val="22"/>
          <w:szCs w:val="22"/>
        </w:rPr>
        <w:t>ac</w:t>
      </w:r>
      <w:r w:rsidR="00167BBB" w:rsidRPr="00637FD3">
        <w:rPr>
          <w:rFonts w:asciiTheme="minorHAnsi" w:hAnsiTheme="minorHAnsi" w:cstheme="minorHAnsi"/>
          <w:spacing w:val="1"/>
          <w:sz w:val="22"/>
          <w:szCs w:val="22"/>
        </w:rPr>
        <w:t>ce</w:t>
      </w:r>
      <w:r w:rsidR="00167BBB" w:rsidRPr="00637FD3">
        <w:rPr>
          <w:rFonts w:asciiTheme="minorHAnsi" w:hAnsiTheme="minorHAnsi" w:cstheme="minorHAnsi"/>
          <w:sz w:val="22"/>
          <w:szCs w:val="22"/>
        </w:rPr>
        <w:t>ss</w:t>
      </w:r>
      <w:r w:rsidR="00167BBB" w:rsidRPr="00637FD3">
        <w:rPr>
          <w:rFonts w:asciiTheme="minorHAnsi" w:hAnsiTheme="minorHAnsi" w:cstheme="minorHAnsi"/>
          <w:spacing w:val="1"/>
          <w:sz w:val="22"/>
          <w:szCs w:val="22"/>
        </w:rPr>
        <w:t>i</w:t>
      </w:r>
      <w:r w:rsidR="00167BBB" w:rsidRPr="00637FD3">
        <w:rPr>
          <w:rFonts w:asciiTheme="minorHAnsi" w:hAnsiTheme="minorHAnsi" w:cstheme="minorHAnsi"/>
          <w:sz w:val="22"/>
          <w:szCs w:val="22"/>
        </w:rPr>
        <w:t>ng</w:t>
      </w:r>
      <w:r w:rsidR="00167BBB" w:rsidRPr="00637FD3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="00167BBB" w:rsidRPr="00637FD3">
        <w:rPr>
          <w:rFonts w:asciiTheme="minorHAnsi" w:hAnsiTheme="minorHAnsi" w:cstheme="minorHAnsi"/>
          <w:spacing w:val="-1"/>
          <w:sz w:val="22"/>
          <w:szCs w:val="22"/>
        </w:rPr>
        <w:t>e</w:t>
      </w:r>
      <w:r w:rsidR="00167BBB" w:rsidRPr="00637FD3">
        <w:rPr>
          <w:rFonts w:asciiTheme="minorHAnsi" w:hAnsiTheme="minorHAnsi" w:cstheme="minorHAnsi"/>
          <w:spacing w:val="1"/>
          <w:sz w:val="22"/>
          <w:szCs w:val="22"/>
        </w:rPr>
        <w:t>a</w:t>
      </w:r>
      <w:r w:rsidR="00167BBB" w:rsidRPr="00637FD3">
        <w:rPr>
          <w:rFonts w:asciiTheme="minorHAnsi" w:hAnsiTheme="minorHAnsi" w:cstheme="minorHAnsi"/>
          <w:spacing w:val="-1"/>
          <w:sz w:val="22"/>
          <w:szCs w:val="22"/>
        </w:rPr>
        <w:t>c</w:t>
      </w:r>
      <w:r w:rsidR="00167BBB" w:rsidRPr="00637FD3">
        <w:rPr>
          <w:rFonts w:asciiTheme="minorHAnsi" w:hAnsiTheme="minorHAnsi" w:cstheme="minorHAnsi"/>
          <w:sz w:val="22"/>
          <w:szCs w:val="22"/>
        </w:rPr>
        <w:t>h of the</w:t>
      </w:r>
      <w:r w:rsidR="00167BBB" w:rsidRPr="00637FD3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="00167BBB" w:rsidRPr="00637FD3">
        <w:rPr>
          <w:rFonts w:asciiTheme="minorHAnsi" w:hAnsiTheme="minorHAnsi" w:cstheme="minorHAnsi"/>
          <w:spacing w:val="-1"/>
          <w:sz w:val="22"/>
          <w:szCs w:val="22"/>
        </w:rPr>
        <w:t>e</w:t>
      </w:r>
      <w:r w:rsidR="00167BBB" w:rsidRPr="00637FD3">
        <w:rPr>
          <w:rFonts w:asciiTheme="minorHAnsi" w:hAnsiTheme="minorHAnsi" w:cstheme="minorHAnsi"/>
          <w:sz w:val="22"/>
          <w:szCs w:val="22"/>
        </w:rPr>
        <w:t>lem</w:t>
      </w:r>
      <w:r w:rsidR="00167BBB" w:rsidRPr="00637FD3">
        <w:rPr>
          <w:rFonts w:asciiTheme="minorHAnsi" w:hAnsiTheme="minorHAnsi" w:cstheme="minorHAnsi"/>
          <w:spacing w:val="-1"/>
          <w:sz w:val="22"/>
          <w:szCs w:val="22"/>
        </w:rPr>
        <w:t>e</w:t>
      </w:r>
      <w:r w:rsidR="00167BBB" w:rsidRPr="00637FD3">
        <w:rPr>
          <w:rFonts w:asciiTheme="minorHAnsi" w:hAnsiTheme="minorHAnsi" w:cstheme="minorHAnsi"/>
          <w:sz w:val="22"/>
          <w:szCs w:val="22"/>
        </w:rPr>
        <w:t>nt</w:t>
      </w:r>
      <w:r w:rsidR="00167BBB" w:rsidRPr="00637FD3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="00167BBB" w:rsidRPr="00637FD3">
        <w:rPr>
          <w:rFonts w:asciiTheme="minorHAnsi" w:hAnsiTheme="minorHAnsi" w:cstheme="minorHAnsi"/>
          <w:sz w:val="22"/>
          <w:szCs w:val="22"/>
        </w:rPr>
        <w:t>using</w:t>
      </w:r>
      <w:r w:rsidR="00167BBB" w:rsidRPr="00637FD3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="00167BBB" w:rsidRPr="00637FD3">
        <w:rPr>
          <w:rFonts w:asciiTheme="minorHAnsi" w:hAnsiTheme="minorHAnsi" w:cstheme="minorHAnsi"/>
          <w:sz w:val="22"/>
          <w:szCs w:val="22"/>
        </w:rPr>
        <w:t>i</w:t>
      </w:r>
      <w:r w:rsidR="00167BBB" w:rsidRPr="00637FD3">
        <w:rPr>
          <w:rFonts w:asciiTheme="minorHAnsi" w:hAnsiTheme="minorHAnsi" w:cstheme="minorHAnsi"/>
          <w:spacing w:val="1"/>
          <w:sz w:val="22"/>
          <w:szCs w:val="22"/>
        </w:rPr>
        <w:t>t</w:t>
      </w:r>
      <w:r w:rsidR="00167BBB" w:rsidRPr="00637FD3">
        <w:rPr>
          <w:rFonts w:asciiTheme="minorHAnsi" w:hAnsiTheme="minorHAnsi" w:cstheme="minorHAnsi"/>
          <w:sz w:val="22"/>
          <w:szCs w:val="22"/>
        </w:rPr>
        <w:t>s ad</w:t>
      </w:r>
      <w:r w:rsidR="00167BBB" w:rsidRPr="00637FD3">
        <w:rPr>
          <w:rFonts w:asciiTheme="minorHAnsi" w:hAnsiTheme="minorHAnsi" w:cstheme="minorHAnsi"/>
          <w:spacing w:val="-1"/>
          <w:sz w:val="22"/>
          <w:szCs w:val="22"/>
        </w:rPr>
        <w:t>d</w:t>
      </w:r>
      <w:r w:rsidR="00167BBB" w:rsidRPr="00637FD3">
        <w:rPr>
          <w:rFonts w:asciiTheme="minorHAnsi" w:hAnsiTheme="minorHAnsi" w:cstheme="minorHAnsi"/>
          <w:sz w:val="22"/>
          <w:szCs w:val="22"/>
        </w:rPr>
        <w:t>r</w:t>
      </w:r>
      <w:r w:rsidR="00167BBB" w:rsidRPr="00637FD3">
        <w:rPr>
          <w:rFonts w:asciiTheme="minorHAnsi" w:hAnsiTheme="minorHAnsi" w:cstheme="minorHAnsi"/>
          <w:spacing w:val="-2"/>
          <w:sz w:val="22"/>
          <w:szCs w:val="22"/>
        </w:rPr>
        <w:t>e</w:t>
      </w:r>
      <w:r w:rsidR="00167BBB" w:rsidRPr="00637FD3">
        <w:rPr>
          <w:rFonts w:asciiTheme="minorHAnsi" w:hAnsiTheme="minorHAnsi" w:cstheme="minorHAnsi"/>
          <w:sz w:val="22"/>
          <w:szCs w:val="22"/>
        </w:rPr>
        <w:t>ss</w:t>
      </w:r>
      <w:r w:rsidR="00167BBB" w:rsidRPr="00637FD3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="00167BBB" w:rsidRPr="00637FD3">
        <w:rPr>
          <w:rFonts w:asciiTheme="minorHAnsi" w:hAnsiTheme="minorHAnsi" w:cstheme="minorHAnsi"/>
          <w:spacing w:val="-1"/>
          <w:sz w:val="22"/>
          <w:szCs w:val="22"/>
        </w:rPr>
        <w:t>a</w:t>
      </w:r>
      <w:r w:rsidR="00167BBB" w:rsidRPr="00637FD3">
        <w:rPr>
          <w:rFonts w:asciiTheme="minorHAnsi" w:hAnsiTheme="minorHAnsi" w:cstheme="minorHAnsi"/>
          <w:sz w:val="22"/>
          <w:szCs w:val="22"/>
        </w:rPr>
        <w:t>nd mov</w:t>
      </w:r>
      <w:r w:rsidR="00167BBB" w:rsidRPr="00637FD3">
        <w:rPr>
          <w:rFonts w:asciiTheme="minorHAnsi" w:hAnsiTheme="minorHAnsi" w:cstheme="minorHAnsi"/>
          <w:spacing w:val="1"/>
          <w:sz w:val="22"/>
          <w:szCs w:val="22"/>
        </w:rPr>
        <w:t>i</w:t>
      </w:r>
      <w:r w:rsidR="00167BBB" w:rsidRPr="00637FD3">
        <w:rPr>
          <w:rFonts w:asciiTheme="minorHAnsi" w:hAnsiTheme="minorHAnsi" w:cstheme="minorHAnsi"/>
          <w:sz w:val="22"/>
          <w:szCs w:val="22"/>
        </w:rPr>
        <w:t>ng</w:t>
      </w:r>
      <w:r w:rsidR="00167BBB" w:rsidRPr="00637FD3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="00167BBB" w:rsidRPr="00637FD3">
        <w:rPr>
          <w:rFonts w:asciiTheme="minorHAnsi" w:hAnsiTheme="minorHAnsi" w:cstheme="minorHAnsi"/>
          <w:sz w:val="22"/>
          <w:szCs w:val="22"/>
        </w:rPr>
        <w:t>it</w:t>
      </w:r>
      <w:r w:rsidR="00167BBB" w:rsidRPr="00637FD3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="00167BBB" w:rsidRPr="00637FD3">
        <w:rPr>
          <w:rFonts w:asciiTheme="minorHAnsi" w:hAnsiTheme="minorHAnsi" w:cstheme="minorHAnsi"/>
          <w:sz w:val="22"/>
          <w:szCs w:val="22"/>
        </w:rPr>
        <w:t>to r</w:t>
      </w:r>
      <w:r w:rsidR="00167BBB" w:rsidRPr="00637FD3">
        <w:rPr>
          <w:rFonts w:asciiTheme="minorHAnsi" w:hAnsiTheme="minorHAnsi" w:cstheme="minorHAnsi"/>
          <w:spacing w:val="1"/>
          <w:sz w:val="22"/>
          <w:szCs w:val="22"/>
        </w:rPr>
        <w:t>e</w:t>
      </w:r>
      <w:r w:rsidR="00167BBB" w:rsidRPr="00637FD3">
        <w:rPr>
          <w:rFonts w:asciiTheme="minorHAnsi" w:hAnsiTheme="minorHAnsi" w:cstheme="minorHAnsi"/>
          <w:spacing w:val="-2"/>
          <w:sz w:val="22"/>
          <w:szCs w:val="22"/>
        </w:rPr>
        <w:t>g</w:t>
      </w:r>
      <w:r w:rsidR="00167BBB" w:rsidRPr="00637FD3">
        <w:rPr>
          <w:rFonts w:asciiTheme="minorHAnsi" w:hAnsiTheme="minorHAnsi" w:cstheme="minorHAnsi"/>
          <w:sz w:val="22"/>
          <w:szCs w:val="22"/>
        </w:rPr>
        <w:t>is</w:t>
      </w:r>
      <w:r w:rsidR="00167BBB" w:rsidRPr="00637FD3">
        <w:rPr>
          <w:rFonts w:asciiTheme="minorHAnsi" w:hAnsiTheme="minorHAnsi" w:cstheme="minorHAnsi"/>
          <w:spacing w:val="1"/>
          <w:sz w:val="22"/>
          <w:szCs w:val="22"/>
        </w:rPr>
        <w:t>t</w:t>
      </w:r>
      <w:r w:rsidR="00167BBB" w:rsidRPr="00637FD3">
        <w:rPr>
          <w:rFonts w:asciiTheme="minorHAnsi" w:hAnsiTheme="minorHAnsi" w:cstheme="minorHAnsi"/>
          <w:spacing w:val="-1"/>
          <w:sz w:val="22"/>
          <w:szCs w:val="22"/>
        </w:rPr>
        <w:t>e</w:t>
      </w:r>
      <w:r w:rsidR="00167BBB" w:rsidRPr="00637FD3">
        <w:rPr>
          <w:rFonts w:asciiTheme="minorHAnsi" w:hAnsiTheme="minorHAnsi" w:cstheme="minorHAnsi"/>
          <w:sz w:val="22"/>
          <w:szCs w:val="22"/>
        </w:rPr>
        <w:t xml:space="preserve">r </w:t>
      </w:r>
      <w:r w:rsidR="00167BBB" w:rsidRPr="00637FD3">
        <w:rPr>
          <w:rFonts w:asciiTheme="minorHAnsi" w:hAnsiTheme="minorHAnsi" w:cstheme="minorHAnsi"/>
          <w:spacing w:val="1"/>
          <w:sz w:val="22"/>
          <w:szCs w:val="22"/>
        </w:rPr>
        <w:t>A</w:t>
      </w:r>
      <w:r w:rsidR="00167BBB" w:rsidRPr="00637FD3">
        <w:rPr>
          <w:rFonts w:asciiTheme="minorHAnsi" w:hAnsiTheme="minorHAnsi" w:cstheme="minorHAnsi"/>
          <w:spacing w:val="-3"/>
          <w:sz w:val="22"/>
          <w:szCs w:val="22"/>
        </w:rPr>
        <w:t>L</w:t>
      </w:r>
      <w:r w:rsidR="00167BBB" w:rsidRPr="00637FD3">
        <w:rPr>
          <w:rFonts w:asciiTheme="minorHAnsi" w:hAnsiTheme="minorHAnsi" w:cstheme="minorHAnsi"/>
          <w:sz w:val="22"/>
          <w:szCs w:val="22"/>
        </w:rPr>
        <w:t>.</w:t>
      </w:r>
      <w:r w:rsidR="00167BBB" w:rsidRPr="00637FD3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="00167BBB" w:rsidRPr="00637FD3">
        <w:rPr>
          <w:rFonts w:asciiTheme="minorHAnsi" w:hAnsiTheme="minorHAnsi" w:cstheme="minorHAnsi"/>
          <w:spacing w:val="1"/>
          <w:sz w:val="22"/>
          <w:szCs w:val="22"/>
        </w:rPr>
        <w:t>W</w:t>
      </w:r>
      <w:r w:rsidR="00167BBB" w:rsidRPr="00637FD3">
        <w:rPr>
          <w:rFonts w:asciiTheme="minorHAnsi" w:hAnsiTheme="minorHAnsi" w:cstheme="minorHAnsi"/>
          <w:sz w:val="22"/>
          <w:szCs w:val="22"/>
        </w:rPr>
        <w:t>e</w:t>
      </w:r>
      <w:r w:rsidR="00167BBB" w:rsidRPr="00637FD3">
        <w:rPr>
          <w:rFonts w:asciiTheme="minorHAnsi" w:hAnsiTheme="minorHAnsi" w:cstheme="minorHAnsi"/>
          <w:spacing w:val="-1"/>
          <w:sz w:val="22"/>
          <w:szCs w:val="22"/>
        </w:rPr>
        <w:t xml:space="preserve"> a</w:t>
      </w:r>
      <w:r w:rsidR="00167BBB" w:rsidRPr="00637FD3">
        <w:rPr>
          <w:rFonts w:asciiTheme="minorHAnsi" w:hAnsiTheme="minorHAnsi" w:cstheme="minorHAnsi"/>
          <w:sz w:val="22"/>
          <w:szCs w:val="22"/>
        </w:rPr>
        <w:t xml:space="preserve">re </w:t>
      </w:r>
      <w:r w:rsidR="00167BBB" w:rsidRPr="00637FD3">
        <w:rPr>
          <w:rFonts w:asciiTheme="minorHAnsi" w:hAnsiTheme="minorHAnsi" w:cstheme="minorHAnsi"/>
          <w:spacing w:val="-2"/>
          <w:sz w:val="22"/>
          <w:szCs w:val="22"/>
        </w:rPr>
        <w:t>g</w:t>
      </w:r>
      <w:r w:rsidR="00167BBB" w:rsidRPr="00637FD3">
        <w:rPr>
          <w:rFonts w:asciiTheme="minorHAnsi" w:hAnsiTheme="minorHAnsi" w:cstheme="minorHAnsi"/>
          <w:spacing w:val="-1"/>
          <w:sz w:val="22"/>
          <w:szCs w:val="22"/>
        </w:rPr>
        <w:t>e</w:t>
      </w:r>
      <w:r w:rsidR="00167BBB" w:rsidRPr="00637FD3">
        <w:rPr>
          <w:rFonts w:asciiTheme="minorHAnsi" w:hAnsiTheme="minorHAnsi" w:cstheme="minorHAnsi"/>
          <w:sz w:val="22"/>
          <w:szCs w:val="22"/>
        </w:rPr>
        <w:t>t</w:t>
      </w:r>
      <w:r w:rsidR="00167BBB" w:rsidRPr="00637FD3">
        <w:rPr>
          <w:rFonts w:asciiTheme="minorHAnsi" w:hAnsiTheme="minorHAnsi" w:cstheme="minorHAnsi"/>
          <w:spacing w:val="1"/>
          <w:sz w:val="22"/>
          <w:szCs w:val="22"/>
        </w:rPr>
        <w:t>t</w:t>
      </w:r>
      <w:r w:rsidR="00167BBB" w:rsidRPr="00637FD3">
        <w:rPr>
          <w:rFonts w:asciiTheme="minorHAnsi" w:hAnsiTheme="minorHAnsi" w:cstheme="minorHAnsi"/>
          <w:sz w:val="22"/>
          <w:szCs w:val="22"/>
        </w:rPr>
        <w:t>i</w:t>
      </w:r>
      <w:r w:rsidR="00167BBB" w:rsidRPr="00637FD3">
        <w:rPr>
          <w:rFonts w:asciiTheme="minorHAnsi" w:hAnsiTheme="minorHAnsi" w:cstheme="minorHAnsi"/>
          <w:spacing w:val="3"/>
          <w:sz w:val="22"/>
          <w:szCs w:val="22"/>
        </w:rPr>
        <w:t>n</w:t>
      </w:r>
      <w:r w:rsidR="00167BBB" w:rsidRPr="00637FD3">
        <w:rPr>
          <w:rFonts w:asciiTheme="minorHAnsi" w:hAnsiTheme="minorHAnsi" w:cstheme="minorHAnsi"/>
          <w:sz w:val="22"/>
          <w:szCs w:val="22"/>
        </w:rPr>
        <w:t>g</w:t>
      </w:r>
      <w:r w:rsidR="00167BBB" w:rsidRPr="00637FD3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="00385AA7" w:rsidRPr="00637FD3">
        <w:rPr>
          <w:rFonts w:asciiTheme="minorHAnsi" w:hAnsiTheme="minorHAnsi" w:cstheme="minorHAnsi"/>
          <w:sz w:val="22"/>
          <w:szCs w:val="22"/>
        </w:rPr>
        <w:t>the address</w:t>
      </w:r>
      <w:r w:rsidR="00167BBB" w:rsidRPr="00637FD3">
        <w:rPr>
          <w:rFonts w:asciiTheme="minorHAnsi" w:hAnsiTheme="minorHAnsi" w:cstheme="minorHAnsi"/>
          <w:sz w:val="22"/>
          <w:szCs w:val="22"/>
        </w:rPr>
        <w:t xml:space="preserve"> of the </w:t>
      </w:r>
      <w:r w:rsidR="00167BBB" w:rsidRPr="00637FD3">
        <w:rPr>
          <w:rFonts w:asciiTheme="minorHAnsi" w:hAnsiTheme="minorHAnsi" w:cstheme="minorHAnsi"/>
          <w:spacing w:val="-2"/>
          <w:sz w:val="22"/>
          <w:szCs w:val="22"/>
        </w:rPr>
        <w:t>a</w:t>
      </w:r>
      <w:r w:rsidR="00167BBB" w:rsidRPr="00637FD3">
        <w:rPr>
          <w:rFonts w:asciiTheme="minorHAnsi" w:hAnsiTheme="minorHAnsi" w:cstheme="minorHAnsi"/>
          <w:sz w:val="22"/>
          <w:szCs w:val="22"/>
        </w:rPr>
        <w:t>r</w:t>
      </w:r>
      <w:r w:rsidR="00167BBB" w:rsidRPr="00637FD3">
        <w:rPr>
          <w:rFonts w:asciiTheme="minorHAnsi" w:hAnsiTheme="minorHAnsi" w:cstheme="minorHAnsi"/>
          <w:spacing w:val="1"/>
          <w:sz w:val="22"/>
          <w:szCs w:val="22"/>
        </w:rPr>
        <w:t>r</w:t>
      </w:r>
      <w:r w:rsidR="00167BBB" w:rsidRPr="00637FD3">
        <w:rPr>
          <w:rFonts w:asciiTheme="minorHAnsi" w:hAnsiTheme="minorHAnsi" w:cstheme="minorHAnsi"/>
          <w:spacing w:val="4"/>
          <w:sz w:val="22"/>
          <w:szCs w:val="22"/>
        </w:rPr>
        <w:t>a</w:t>
      </w:r>
      <w:r w:rsidR="00167BBB" w:rsidRPr="00637FD3">
        <w:rPr>
          <w:rFonts w:asciiTheme="minorHAnsi" w:hAnsiTheme="minorHAnsi" w:cstheme="minorHAnsi"/>
          <w:sz w:val="22"/>
          <w:szCs w:val="22"/>
        </w:rPr>
        <w:t>y</w:t>
      </w:r>
      <w:r w:rsidR="00167BBB" w:rsidRPr="00637FD3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="00167BBB" w:rsidRPr="00637FD3">
        <w:rPr>
          <w:rFonts w:asciiTheme="minorHAnsi" w:hAnsiTheme="minorHAnsi" w:cstheme="minorHAnsi"/>
          <w:sz w:val="22"/>
          <w:szCs w:val="22"/>
        </w:rPr>
        <w:t>using</w:t>
      </w:r>
      <w:r w:rsidR="00167BBB" w:rsidRPr="00637FD3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="00167BBB" w:rsidRPr="00637FD3">
        <w:rPr>
          <w:rFonts w:asciiTheme="minorHAnsi" w:hAnsiTheme="minorHAnsi" w:cstheme="minorHAnsi"/>
          <w:spacing w:val="-3"/>
          <w:sz w:val="22"/>
          <w:szCs w:val="22"/>
        </w:rPr>
        <w:t>L</w:t>
      </w:r>
      <w:r w:rsidR="00167BBB" w:rsidRPr="00637FD3">
        <w:rPr>
          <w:rFonts w:asciiTheme="minorHAnsi" w:hAnsiTheme="minorHAnsi" w:cstheme="minorHAnsi"/>
          <w:spacing w:val="2"/>
          <w:sz w:val="22"/>
          <w:szCs w:val="22"/>
        </w:rPr>
        <w:t>E</w:t>
      </w:r>
      <w:r w:rsidR="00167BBB" w:rsidRPr="00637FD3">
        <w:rPr>
          <w:rFonts w:asciiTheme="minorHAnsi" w:hAnsiTheme="minorHAnsi" w:cstheme="minorHAnsi"/>
          <w:sz w:val="22"/>
          <w:szCs w:val="22"/>
        </w:rPr>
        <w:t xml:space="preserve">A </w:t>
      </w:r>
      <w:r w:rsidR="00167BBB" w:rsidRPr="00637FD3">
        <w:rPr>
          <w:rFonts w:asciiTheme="minorHAnsi" w:hAnsiTheme="minorHAnsi" w:cstheme="minorHAnsi"/>
          <w:spacing w:val="-1"/>
          <w:sz w:val="22"/>
          <w:szCs w:val="22"/>
        </w:rPr>
        <w:t>c</w:t>
      </w:r>
      <w:r w:rsidR="00167BBB" w:rsidRPr="00637FD3">
        <w:rPr>
          <w:rFonts w:asciiTheme="minorHAnsi" w:hAnsiTheme="minorHAnsi" w:cstheme="minorHAnsi"/>
          <w:sz w:val="22"/>
          <w:szCs w:val="22"/>
        </w:rPr>
        <w:t>om</w:t>
      </w:r>
      <w:r w:rsidR="00167BBB" w:rsidRPr="00637FD3">
        <w:rPr>
          <w:rFonts w:asciiTheme="minorHAnsi" w:hAnsiTheme="minorHAnsi" w:cstheme="minorHAnsi"/>
          <w:spacing w:val="1"/>
          <w:sz w:val="22"/>
          <w:szCs w:val="22"/>
        </w:rPr>
        <w:t>m</w:t>
      </w:r>
      <w:r w:rsidR="00167BBB" w:rsidRPr="00637FD3">
        <w:rPr>
          <w:rFonts w:asciiTheme="minorHAnsi" w:hAnsiTheme="minorHAnsi" w:cstheme="minorHAnsi"/>
          <w:spacing w:val="-1"/>
          <w:sz w:val="22"/>
          <w:szCs w:val="22"/>
        </w:rPr>
        <w:t>a</w:t>
      </w:r>
      <w:r w:rsidR="00167BBB" w:rsidRPr="00637FD3">
        <w:rPr>
          <w:rFonts w:asciiTheme="minorHAnsi" w:hAnsiTheme="minorHAnsi" w:cstheme="minorHAnsi"/>
          <w:sz w:val="22"/>
          <w:szCs w:val="22"/>
        </w:rPr>
        <w:t>nd.</w:t>
      </w:r>
    </w:p>
    <w:p w:rsidR="00167BBB" w:rsidRPr="00637FD3" w:rsidRDefault="00167BBB" w:rsidP="00637FD3">
      <w:pPr>
        <w:spacing w:before="8" w:line="18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8D1B86" w:rsidRPr="00637FD3" w:rsidRDefault="00167BBB" w:rsidP="00637FD3">
      <w:pPr>
        <w:jc w:val="both"/>
        <w:rPr>
          <w:rFonts w:asciiTheme="minorHAnsi" w:hAnsiTheme="minorHAnsi" w:cstheme="minorHAnsi"/>
          <w:sz w:val="22"/>
          <w:szCs w:val="22"/>
        </w:rPr>
      </w:pPr>
      <w:r w:rsidRPr="00637FD3">
        <w:rPr>
          <w:rFonts w:asciiTheme="minorHAnsi" w:hAnsiTheme="minorHAnsi" w:cstheme="minorHAnsi"/>
          <w:spacing w:val="-3"/>
          <w:sz w:val="22"/>
          <w:szCs w:val="22"/>
        </w:rPr>
        <w:t>L</w:t>
      </w:r>
      <w:r w:rsidRPr="00637FD3">
        <w:rPr>
          <w:rFonts w:asciiTheme="minorHAnsi" w:hAnsiTheme="minorHAnsi" w:cstheme="minorHAnsi"/>
          <w:spacing w:val="2"/>
          <w:sz w:val="22"/>
          <w:szCs w:val="22"/>
        </w:rPr>
        <w:t>O</w:t>
      </w:r>
      <w:r w:rsidRPr="00637FD3">
        <w:rPr>
          <w:rFonts w:asciiTheme="minorHAnsi" w:hAnsiTheme="minorHAnsi" w:cstheme="minorHAnsi"/>
          <w:sz w:val="22"/>
          <w:szCs w:val="22"/>
        </w:rPr>
        <w:t>OP</w:t>
      </w:r>
      <w:r w:rsidRPr="00637FD3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637FD3">
        <w:rPr>
          <w:rFonts w:asciiTheme="minorHAnsi" w:hAnsiTheme="minorHAnsi" w:cstheme="minorHAnsi"/>
          <w:sz w:val="22"/>
          <w:szCs w:val="22"/>
        </w:rPr>
        <w:t>ins</w:t>
      </w:r>
      <w:r w:rsidRPr="00637FD3">
        <w:rPr>
          <w:rFonts w:asciiTheme="minorHAnsi" w:hAnsiTheme="minorHAnsi" w:cstheme="minorHAnsi"/>
          <w:spacing w:val="1"/>
          <w:sz w:val="22"/>
          <w:szCs w:val="22"/>
        </w:rPr>
        <w:t>t</w:t>
      </w:r>
      <w:r w:rsidRPr="00637FD3">
        <w:rPr>
          <w:rFonts w:asciiTheme="minorHAnsi" w:hAnsiTheme="minorHAnsi" w:cstheme="minorHAnsi"/>
          <w:sz w:val="22"/>
          <w:szCs w:val="22"/>
        </w:rPr>
        <w:t>ru</w:t>
      </w:r>
      <w:r w:rsidRPr="00637FD3">
        <w:rPr>
          <w:rFonts w:asciiTheme="minorHAnsi" w:hAnsiTheme="minorHAnsi" w:cstheme="minorHAnsi"/>
          <w:spacing w:val="-2"/>
          <w:sz w:val="22"/>
          <w:szCs w:val="22"/>
        </w:rPr>
        <w:t>c</w:t>
      </w:r>
      <w:r w:rsidRPr="00637FD3">
        <w:rPr>
          <w:rFonts w:asciiTheme="minorHAnsi" w:hAnsiTheme="minorHAnsi" w:cstheme="minorHAnsi"/>
          <w:sz w:val="22"/>
          <w:szCs w:val="22"/>
        </w:rPr>
        <w:t>t</w:t>
      </w:r>
      <w:r w:rsidRPr="00637FD3">
        <w:rPr>
          <w:rFonts w:asciiTheme="minorHAnsi" w:hAnsiTheme="minorHAnsi" w:cstheme="minorHAnsi"/>
          <w:spacing w:val="1"/>
          <w:sz w:val="22"/>
          <w:szCs w:val="22"/>
        </w:rPr>
        <w:t>i</w:t>
      </w:r>
      <w:r w:rsidRPr="00637FD3">
        <w:rPr>
          <w:rFonts w:asciiTheme="minorHAnsi" w:hAnsiTheme="minorHAnsi" w:cstheme="minorHAnsi"/>
          <w:sz w:val="22"/>
          <w:szCs w:val="22"/>
        </w:rPr>
        <w:t>on is used</w:t>
      </w:r>
      <w:r w:rsidRPr="00637FD3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637FD3">
        <w:rPr>
          <w:rFonts w:asciiTheme="minorHAnsi" w:hAnsiTheme="minorHAnsi" w:cstheme="minorHAnsi"/>
          <w:sz w:val="22"/>
          <w:szCs w:val="22"/>
        </w:rPr>
        <w:t xml:space="preserve">to </w:t>
      </w:r>
      <w:r w:rsidRPr="00637FD3">
        <w:rPr>
          <w:rFonts w:asciiTheme="minorHAnsi" w:hAnsiTheme="minorHAnsi" w:cstheme="minorHAnsi"/>
          <w:spacing w:val="1"/>
          <w:sz w:val="22"/>
          <w:szCs w:val="22"/>
        </w:rPr>
        <w:t>i</w:t>
      </w:r>
      <w:r w:rsidRPr="00637FD3">
        <w:rPr>
          <w:rFonts w:asciiTheme="minorHAnsi" w:hAnsiTheme="minorHAnsi" w:cstheme="minorHAnsi"/>
          <w:sz w:val="22"/>
          <w:szCs w:val="22"/>
        </w:rPr>
        <w:t>te</w:t>
      </w:r>
      <w:r w:rsidRPr="00637FD3">
        <w:rPr>
          <w:rFonts w:asciiTheme="minorHAnsi" w:hAnsiTheme="minorHAnsi" w:cstheme="minorHAnsi"/>
          <w:spacing w:val="-1"/>
          <w:sz w:val="22"/>
          <w:szCs w:val="22"/>
        </w:rPr>
        <w:t>ra</w:t>
      </w:r>
      <w:r w:rsidRPr="00637FD3">
        <w:rPr>
          <w:rFonts w:asciiTheme="minorHAnsi" w:hAnsiTheme="minorHAnsi" w:cstheme="minorHAnsi"/>
          <w:sz w:val="22"/>
          <w:szCs w:val="22"/>
        </w:rPr>
        <w:t>te the</w:t>
      </w:r>
      <w:r w:rsidRPr="00637FD3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637FD3">
        <w:rPr>
          <w:rFonts w:asciiTheme="minorHAnsi" w:hAnsiTheme="minorHAnsi" w:cstheme="minorHAnsi"/>
          <w:sz w:val="22"/>
          <w:szCs w:val="22"/>
        </w:rPr>
        <w:t>pr</w:t>
      </w:r>
      <w:r w:rsidRPr="00637FD3">
        <w:rPr>
          <w:rFonts w:asciiTheme="minorHAnsi" w:hAnsiTheme="minorHAnsi" w:cstheme="minorHAnsi"/>
          <w:spacing w:val="1"/>
          <w:sz w:val="22"/>
          <w:szCs w:val="22"/>
        </w:rPr>
        <w:t>o</w:t>
      </w:r>
      <w:r w:rsidRPr="00637FD3">
        <w:rPr>
          <w:rFonts w:asciiTheme="minorHAnsi" w:hAnsiTheme="minorHAnsi" w:cstheme="minorHAnsi"/>
          <w:spacing w:val="-2"/>
          <w:sz w:val="22"/>
          <w:szCs w:val="22"/>
        </w:rPr>
        <w:t>g</w:t>
      </w:r>
      <w:r w:rsidRPr="00637FD3">
        <w:rPr>
          <w:rFonts w:asciiTheme="minorHAnsi" w:hAnsiTheme="minorHAnsi" w:cstheme="minorHAnsi"/>
          <w:spacing w:val="1"/>
          <w:sz w:val="22"/>
          <w:szCs w:val="22"/>
        </w:rPr>
        <w:t>r</w:t>
      </w:r>
      <w:r w:rsidRPr="00637FD3">
        <w:rPr>
          <w:rFonts w:asciiTheme="minorHAnsi" w:hAnsiTheme="minorHAnsi" w:cstheme="minorHAnsi"/>
          <w:spacing w:val="-1"/>
          <w:sz w:val="22"/>
          <w:szCs w:val="22"/>
        </w:rPr>
        <w:t>a</w:t>
      </w:r>
      <w:r w:rsidRPr="00637FD3">
        <w:rPr>
          <w:rFonts w:asciiTheme="minorHAnsi" w:hAnsiTheme="minorHAnsi" w:cstheme="minorHAnsi"/>
          <w:sz w:val="22"/>
          <w:szCs w:val="22"/>
        </w:rPr>
        <w:t xml:space="preserve">m 5 </w:t>
      </w:r>
      <w:r w:rsidRPr="00637FD3">
        <w:rPr>
          <w:rFonts w:asciiTheme="minorHAnsi" w:hAnsiTheme="minorHAnsi" w:cstheme="minorHAnsi"/>
          <w:spacing w:val="1"/>
          <w:sz w:val="22"/>
          <w:szCs w:val="22"/>
        </w:rPr>
        <w:t>t</w:t>
      </w:r>
      <w:r w:rsidRPr="00637FD3">
        <w:rPr>
          <w:rFonts w:asciiTheme="minorHAnsi" w:hAnsiTheme="minorHAnsi" w:cstheme="minorHAnsi"/>
          <w:sz w:val="22"/>
          <w:szCs w:val="22"/>
        </w:rPr>
        <w:t>i</w:t>
      </w:r>
      <w:r w:rsidRPr="00637FD3">
        <w:rPr>
          <w:rFonts w:asciiTheme="minorHAnsi" w:hAnsiTheme="minorHAnsi" w:cstheme="minorHAnsi"/>
          <w:spacing w:val="1"/>
          <w:sz w:val="22"/>
          <w:szCs w:val="22"/>
        </w:rPr>
        <w:t>m</w:t>
      </w:r>
      <w:r w:rsidRPr="00637FD3">
        <w:rPr>
          <w:rFonts w:asciiTheme="minorHAnsi" w:hAnsiTheme="minorHAnsi" w:cstheme="minorHAnsi"/>
          <w:spacing w:val="-1"/>
          <w:sz w:val="22"/>
          <w:szCs w:val="22"/>
        </w:rPr>
        <w:t>e</w:t>
      </w:r>
      <w:r w:rsidRPr="00637FD3">
        <w:rPr>
          <w:rFonts w:asciiTheme="minorHAnsi" w:hAnsiTheme="minorHAnsi" w:cstheme="minorHAnsi"/>
          <w:sz w:val="22"/>
          <w:szCs w:val="22"/>
        </w:rPr>
        <w:t xml:space="preserve">s as CX is </w:t>
      </w:r>
      <w:r w:rsidRPr="00637FD3">
        <w:rPr>
          <w:rFonts w:asciiTheme="minorHAnsi" w:hAnsiTheme="minorHAnsi" w:cstheme="minorHAnsi"/>
          <w:spacing w:val="1"/>
          <w:sz w:val="22"/>
          <w:szCs w:val="22"/>
        </w:rPr>
        <w:t>i</w:t>
      </w:r>
      <w:r w:rsidRPr="00637FD3">
        <w:rPr>
          <w:rFonts w:asciiTheme="minorHAnsi" w:hAnsiTheme="minorHAnsi" w:cstheme="minorHAnsi"/>
          <w:sz w:val="22"/>
          <w:szCs w:val="22"/>
        </w:rPr>
        <w:t>ni</w:t>
      </w:r>
      <w:r w:rsidRPr="00637FD3">
        <w:rPr>
          <w:rFonts w:asciiTheme="minorHAnsi" w:hAnsiTheme="minorHAnsi" w:cstheme="minorHAnsi"/>
          <w:spacing w:val="1"/>
          <w:sz w:val="22"/>
          <w:szCs w:val="22"/>
        </w:rPr>
        <w:t>t</w:t>
      </w:r>
      <w:r w:rsidRPr="00637FD3">
        <w:rPr>
          <w:rFonts w:asciiTheme="minorHAnsi" w:hAnsiTheme="minorHAnsi" w:cstheme="minorHAnsi"/>
          <w:sz w:val="22"/>
          <w:szCs w:val="22"/>
        </w:rPr>
        <w:t>ial</w:t>
      </w:r>
      <w:r w:rsidRPr="00637FD3">
        <w:rPr>
          <w:rFonts w:asciiTheme="minorHAnsi" w:hAnsiTheme="minorHAnsi" w:cstheme="minorHAnsi"/>
          <w:spacing w:val="3"/>
          <w:sz w:val="22"/>
          <w:szCs w:val="22"/>
        </w:rPr>
        <w:t>l</w:t>
      </w:r>
      <w:r w:rsidRPr="00637FD3">
        <w:rPr>
          <w:rFonts w:asciiTheme="minorHAnsi" w:hAnsiTheme="minorHAnsi" w:cstheme="minorHAnsi"/>
          <w:sz w:val="22"/>
          <w:szCs w:val="22"/>
        </w:rPr>
        <w:t>y</w:t>
      </w:r>
      <w:r w:rsidRPr="00637FD3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637FD3">
        <w:rPr>
          <w:rFonts w:asciiTheme="minorHAnsi" w:hAnsiTheme="minorHAnsi" w:cstheme="minorHAnsi"/>
          <w:sz w:val="22"/>
          <w:szCs w:val="22"/>
        </w:rPr>
        <w:t>s</w:t>
      </w:r>
      <w:r w:rsidRPr="00637FD3">
        <w:rPr>
          <w:rFonts w:asciiTheme="minorHAnsi" w:hAnsiTheme="minorHAnsi" w:cstheme="minorHAnsi"/>
          <w:spacing w:val="1"/>
          <w:sz w:val="22"/>
          <w:szCs w:val="22"/>
        </w:rPr>
        <w:t>e</w:t>
      </w:r>
      <w:r w:rsidRPr="00637FD3">
        <w:rPr>
          <w:rFonts w:asciiTheme="minorHAnsi" w:hAnsiTheme="minorHAnsi" w:cstheme="minorHAnsi"/>
          <w:sz w:val="22"/>
          <w:szCs w:val="22"/>
        </w:rPr>
        <w:t xml:space="preserve">t </w:t>
      </w:r>
      <w:r w:rsidRPr="00637FD3">
        <w:rPr>
          <w:rFonts w:asciiTheme="minorHAnsi" w:hAnsiTheme="minorHAnsi" w:cstheme="minorHAnsi"/>
          <w:spacing w:val="1"/>
          <w:sz w:val="22"/>
          <w:szCs w:val="22"/>
        </w:rPr>
        <w:t>t</w:t>
      </w:r>
      <w:r w:rsidRPr="00637FD3">
        <w:rPr>
          <w:rFonts w:asciiTheme="minorHAnsi" w:hAnsiTheme="minorHAnsi" w:cstheme="minorHAnsi"/>
          <w:sz w:val="22"/>
          <w:szCs w:val="22"/>
        </w:rPr>
        <w:t>o 5. E</w:t>
      </w:r>
      <w:r w:rsidRPr="00637FD3">
        <w:rPr>
          <w:rFonts w:asciiTheme="minorHAnsi" w:hAnsiTheme="minorHAnsi" w:cstheme="minorHAnsi"/>
          <w:spacing w:val="-1"/>
          <w:sz w:val="22"/>
          <w:szCs w:val="22"/>
        </w:rPr>
        <w:t>ac</w:t>
      </w:r>
      <w:r w:rsidRPr="00637FD3">
        <w:rPr>
          <w:rFonts w:asciiTheme="minorHAnsi" w:hAnsiTheme="minorHAnsi" w:cstheme="minorHAnsi"/>
          <w:sz w:val="22"/>
          <w:szCs w:val="22"/>
        </w:rPr>
        <w:t>h t</w:t>
      </w:r>
      <w:r w:rsidRPr="00637FD3">
        <w:rPr>
          <w:rFonts w:asciiTheme="minorHAnsi" w:hAnsiTheme="minorHAnsi" w:cstheme="minorHAnsi"/>
          <w:spacing w:val="1"/>
          <w:sz w:val="22"/>
          <w:szCs w:val="22"/>
        </w:rPr>
        <w:t>i</w:t>
      </w:r>
      <w:r w:rsidRPr="00637FD3">
        <w:rPr>
          <w:rFonts w:asciiTheme="minorHAnsi" w:hAnsiTheme="minorHAnsi" w:cstheme="minorHAnsi"/>
          <w:sz w:val="22"/>
          <w:szCs w:val="22"/>
        </w:rPr>
        <w:t>me</w:t>
      </w:r>
      <w:r w:rsidR="000266B4" w:rsidRPr="00637FD3">
        <w:rPr>
          <w:rFonts w:asciiTheme="minorHAnsi" w:hAnsiTheme="minorHAnsi" w:cstheme="minorHAnsi"/>
          <w:sz w:val="22"/>
          <w:szCs w:val="22"/>
        </w:rPr>
        <w:t xml:space="preserve"> </w:t>
      </w:r>
      <w:r w:rsidRPr="00637FD3">
        <w:rPr>
          <w:rFonts w:asciiTheme="minorHAnsi" w:hAnsiTheme="minorHAnsi" w:cstheme="minorHAnsi"/>
          <w:spacing w:val="-3"/>
          <w:sz w:val="22"/>
          <w:szCs w:val="22"/>
        </w:rPr>
        <w:t>L</w:t>
      </w:r>
      <w:r w:rsidRPr="00637FD3">
        <w:rPr>
          <w:rFonts w:asciiTheme="minorHAnsi" w:hAnsiTheme="minorHAnsi" w:cstheme="minorHAnsi"/>
          <w:spacing w:val="2"/>
          <w:sz w:val="22"/>
          <w:szCs w:val="22"/>
        </w:rPr>
        <w:t>O</w:t>
      </w:r>
      <w:r w:rsidRPr="00637FD3">
        <w:rPr>
          <w:rFonts w:asciiTheme="minorHAnsi" w:hAnsiTheme="minorHAnsi" w:cstheme="minorHAnsi"/>
          <w:sz w:val="22"/>
          <w:szCs w:val="22"/>
        </w:rPr>
        <w:t>OP e</w:t>
      </w:r>
      <w:r w:rsidRPr="00637FD3">
        <w:rPr>
          <w:rFonts w:asciiTheme="minorHAnsi" w:hAnsiTheme="minorHAnsi" w:cstheme="minorHAnsi"/>
          <w:spacing w:val="2"/>
          <w:sz w:val="22"/>
          <w:szCs w:val="22"/>
        </w:rPr>
        <w:t>x</w:t>
      </w:r>
      <w:r w:rsidRPr="00637FD3">
        <w:rPr>
          <w:rFonts w:asciiTheme="minorHAnsi" w:hAnsiTheme="minorHAnsi" w:cstheme="minorHAnsi"/>
          <w:spacing w:val="-1"/>
          <w:sz w:val="22"/>
          <w:szCs w:val="22"/>
        </w:rPr>
        <w:t>ec</w:t>
      </w:r>
      <w:r w:rsidRPr="00637FD3">
        <w:rPr>
          <w:rFonts w:asciiTheme="minorHAnsi" w:hAnsiTheme="minorHAnsi" w:cstheme="minorHAnsi"/>
          <w:sz w:val="22"/>
          <w:szCs w:val="22"/>
        </w:rPr>
        <w:t>utes on</w:t>
      </w:r>
      <w:r w:rsidRPr="00637FD3">
        <w:rPr>
          <w:rFonts w:asciiTheme="minorHAnsi" w:hAnsiTheme="minorHAnsi" w:cstheme="minorHAnsi"/>
          <w:spacing w:val="-1"/>
          <w:sz w:val="22"/>
          <w:szCs w:val="22"/>
        </w:rPr>
        <w:t>ce</w:t>
      </w:r>
      <w:r w:rsidRPr="00637FD3">
        <w:rPr>
          <w:rFonts w:asciiTheme="minorHAnsi" w:hAnsiTheme="minorHAnsi" w:cstheme="minorHAnsi"/>
          <w:sz w:val="22"/>
          <w:szCs w:val="22"/>
        </w:rPr>
        <w:t>, the</w:t>
      </w:r>
      <w:r w:rsidRPr="00637FD3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637FD3">
        <w:rPr>
          <w:rFonts w:asciiTheme="minorHAnsi" w:hAnsiTheme="minorHAnsi" w:cstheme="minorHAnsi"/>
          <w:spacing w:val="-1"/>
          <w:sz w:val="22"/>
          <w:szCs w:val="22"/>
        </w:rPr>
        <w:t>r</w:t>
      </w:r>
      <w:r w:rsidRPr="00637FD3">
        <w:rPr>
          <w:rFonts w:asciiTheme="minorHAnsi" w:hAnsiTheme="minorHAnsi" w:cstheme="minorHAnsi"/>
          <w:spacing w:val="1"/>
          <w:sz w:val="22"/>
          <w:szCs w:val="22"/>
        </w:rPr>
        <w:t>e</w:t>
      </w:r>
      <w:r w:rsidRPr="00637FD3">
        <w:rPr>
          <w:rFonts w:asciiTheme="minorHAnsi" w:hAnsiTheme="minorHAnsi" w:cstheme="minorHAnsi"/>
          <w:spacing w:val="-2"/>
          <w:sz w:val="22"/>
          <w:szCs w:val="22"/>
        </w:rPr>
        <w:t>g</w:t>
      </w:r>
      <w:r w:rsidRPr="00637FD3">
        <w:rPr>
          <w:rFonts w:asciiTheme="minorHAnsi" w:hAnsiTheme="minorHAnsi" w:cstheme="minorHAnsi"/>
          <w:sz w:val="22"/>
          <w:szCs w:val="22"/>
        </w:rPr>
        <w:t>is</w:t>
      </w:r>
      <w:r w:rsidRPr="00637FD3">
        <w:rPr>
          <w:rFonts w:asciiTheme="minorHAnsi" w:hAnsiTheme="minorHAnsi" w:cstheme="minorHAnsi"/>
          <w:spacing w:val="1"/>
          <w:sz w:val="22"/>
          <w:szCs w:val="22"/>
        </w:rPr>
        <w:t>t</w:t>
      </w:r>
      <w:r w:rsidRPr="00637FD3">
        <w:rPr>
          <w:rFonts w:asciiTheme="minorHAnsi" w:hAnsiTheme="minorHAnsi" w:cstheme="minorHAnsi"/>
          <w:spacing w:val="-1"/>
          <w:sz w:val="22"/>
          <w:szCs w:val="22"/>
        </w:rPr>
        <w:t>e</w:t>
      </w:r>
      <w:r w:rsidRPr="00637FD3">
        <w:rPr>
          <w:rFonts w:asciiTheme="minorHAnsi" w:hAnsiTheme="minorHAnsi" w:cstheme="minorHAnsi"/>
          <w:sz w:val="22"/>
          <w:szCs w:val="22"/>
        </w:rPr>
        <w:t>r CX is d</w:t>
      </w:r>
      <w:r w:rsidRPr="00637FD3">
        <w:rPr>
          <w:rFonts w:asciiTheme="minorHAnsi" w:hAnsiTheme="minorHAnsi" w:cstheme="minorHAnsi"/>
          <w:spacing w:val="-1"/>
          <w:sz w:val="22"/>
          <w:szCs w:val="22"/>
        </w:rPr>
        <w:t>e</w:t>
      </w:r>
      <w:r w:rsidRPr="00637FD3">
        <w:rPr>
          <w:rFonts w:asciiTheme="minorHAnsi" w:hAnsiTheme="minorHAnsi" w:cstheme="minorHAnsi"/>
          <w:spacing w:val="1"/>
          <w:sz w:val="22"/>
          <w:szCs w:val="22"/>
        </w:rPr>
        <w:t>c</w:t>
      </w:r>
      <w:r w:rsidRPr="00637FD3">
        <w:rPr>
          <w:rFonts w:asciiTheme="minorHAnsi" w:hAnsiTheme="minorHAnsi" w:cstheme="minorHAnsi"/>
          <w:sz w:val="22"/>
          <w:szCs w:val="22"/>
        </w:rPr>
        <w:t>r</w:t>
      </w:r>
      <w:r w:rsidRPr="00637FD3">
        <w:rPr>
          <w:rFonts w:asciiTheme="minorHAnsi" w:hAnsiTheme="minorHAnsi" w:cstheme="minorHAnsi"/>
          <w:spacing w:val="-2"/>
          <w:sz w:val="22"/>
          <w:szCs w:val="22"/>
        </w:rPr>
        <w:t>e</w:t>
      </w:r>
      <w:r w:rsidRPr="00637FD3">
        <w:rPr>
          <w:rFonts w:asciiTheme="minorHAnsi" w:hAnsiTheme="minorHAnsi" w:cstheme="minorHAnsi"/>
          <w:sz w:val="22"/>
          <w:szCs w:val="22"/>
        </w:rPr>
        <w:t>men</w:t>
      </w:r>
      <w:r w:rsidRPr="00637FD3">
        <w:rPr>
          <w:rFonts w:asciiTheme="minorHAnsi" w:hAnsiTheme="minorHAnsi" w:cstheme="minorHAnsi"/>
          <w:spacing w:val="2"/>
          <w:sz w:val="22"/>
          <w:szCs w:val="22"/>
        </w:rPr>
        <w:t>t</w:t>
      </w:r>
      <w:r w:rsidRPr="00637FD3">
        <w:rPr>
          <w:rFonts w:asciiTheme="minorHAnsi" w:hAnsiTheme="minorHAnsi" w:cstheme="minorHAnsi"/>
          <w:spacing w:val="-1"/>
          <w:sz w:val="22"/>
          <w:szCs w:val="22"/>
        </w:rPr>
        <w:t>e</w:t>
      </w:r>
      <w:r w:rsidRPr="00637FD3">
        <w:rPr>
          <w:rFonts w:asciiTheme="minorHAnsi" w:hAnsiTheme="minorHAnsi" w:cstheme="minorHAnsi"/>
          <w:sz w:val="22"/>
          <w:szCs w:val="22"/>
        </w:rPr>
        <w:t xml:space="preserve">d </w:t>
      </w:r>
      <w:r w:rsidRPr="00637FD3">
        <w:rPr>
          <w:rFonts w:asciiTheme="minorHAnsi" w:hAnsiTheme="minorHAnsi" w:cstheme="minorHAnsi"/>
          <w:spacing w:val="2"/>
          <w:sz w:val="22"/>
          <w:szCs w:val="22"/>
        </w:rPr>
        <w:t>b</w:t>
      </w:r>
      <w:r w:rsidRPr="00637FD3">
        <w:rPr>
          <w:rFonts w:asciiTheme="minorHAnsi" w:hAnsiTheme="minorHAnsi" w:cstheme="minorHAnsi"/>
          <w:sz w:val="22"/>
          <w:szCs w:val="22"/>
        </w:rPr>
        <w:t>y</w:t>
      </w:r>
      <w:r w:rsidRPr="00637FD3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637FD3">
        <w:rPr>
          <w:rFonts w:asciiTheme="minorHAnsi" w:hAnsiTheme="minorHAnsi" w:cstheme="minorHAnsi"/>
          <w:sz w:val="22"/>
          <w:szCs w:val="22"/>
        </w:rPr>
        <w:t xml:space="preserve">1. </w:t>
      </w:r>
    </w:p>
    <w:p w:rsidR="008D1B86" w:rsidRPr="00637FD3" w:rsidRDefault="008D1B86" w:rsidP="00637FD3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67BBB" w:rsidRPr="00637FD3" w:rsidRDefault="00167BBB" w:rsidP="00637FD3">
      <w:pPr>
        <w:jc w:val="both"/>
        <w:rPr>
          <w:rFonts w:asciiTheme="minorHAnsi" w:hAnsiTheme="minorHAnsi" w:cstheme="minorHAnsi"/>
          <w:sz w:val="22"/>
          <w:szCs w:val="22"/>
        </w:rPr>
      </w:pPr>
      <w:r w:rsidRPr="00637FD3">
        <w:rPr>
          <w:rFonts w:asciiTheme="minorHAnsi" w:hAnsiTheme="minorHAnsi" w:cstheme="minorHAnsi"/>
          <w:sz w:val="22"/>
          <w:szCs w:val="22"/>
        </w:rPr>
        <w:t>org 100h</w:t>
      </w:r>
    </w:p>
    <w:p w:rsidR="00167BBB" w:rsidRPr="00637FD3" w:rsidRDefault="00167BBB" w:rsidP="00637FD3">
      <w:pPr>
        <w:jc w:val="both"/>
        <w:rPr>
          <w:rFonts w:asciiTheme="minorHAnsi" w:hAnsiTheme="minorHAnsi" w:cstheme="minorHAnsi"/>
          <w:sz w:val="22"/>
          <w:szCs w:val="22"/>
        </w:rPr>
      </w:pPr>
      <w:r w:rsidRPr="00637FD3">
        <w:rPr>
          <w:rFonts w:asciiTheme="minorHAnsi" w:hAnsiTheme="minorHAnsi" w:cstheme="minorHAnsi"/>
          <w:sz w:val="22"/>
          <w:szCs w:val="22"/>
        </w:rPr>
        <w:t xml:space="preserve">lea </w:t>
      </w:r>
      <w:proofErr w:type="spellStart"/>
      <w:r w:rsidR="00385AA7" w:rsidRPr="00637FD3">
        <w:rPr>
          <w:rFonts w:asciiTheme="minorHAnsi" w:hAnsiTheme="minorHAnsi" w:cstheme="minorHAnsi"/>
          <w:sz w:val="22"/>
          <w:szCs w:val="22"/>
        </w:rPr>
        <w:t>bx</w:t>
      </w:r>
      <w:proofErr w:type="spellEnd"/>
      <w:r w:rsidR="00385AA7" w:rsidRPr="00637FD3">
        <w:rPr>
          <w:rFonts w:asciiTheme="minorHAnsi" w:hAnsiTheme="minorHAnsi" w:cstheme="minorHAnsi"/>
          <w:sz w:val="22"/>
          <w:szCs w:val="22"/>
        </w:rPr>
        <w:t>, [</w:t>
      </w:r>
      <w:r w:rsidRPr="00637FD3">
        <w:rPr>
          <w:rFonts w:asciiTheme="minorHAnsi" w:hAnsiTheme="minorHAnsi" w:cstheme="minorHAnsi"/>
          <w:sz w:val="22"/>
          <w:szCs w:val="22"/>
        </w:rPr>
        <w:t>num1]</w:t>
      </w:r>
    </w:p>
    <w:p w:rsidR="003B6ED2" w:rsidRDefault="00167BBB" w:rsidP="00637FD3">
      <w:p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637FD3">
        <w:rPr>
          <w:rFonts w:asciiTheme="minorHAnsi" w:hAnsiTheme="minorHAnsi" w:cstheme="minorHAnsi"/>
          <w:sz w:val="22"/>
          <w:szCs w:val="22"/>
        </w:rPr>
        <w:t>mov</w:t>
      </w:r>
      <w:proofErr w:type="spellEnd"/>
      <w:r w:rsidRPr="00637FD3">
        <w:rPr>
          <w:rFonts w:asciiTheme="minorHAnsi" w:hAnsiTheme="minorHAnsi" w:cstheme="minorHAnsi"/>
          <w:sz w:val="22"/>
          <w:szCs w:val="22"/>
        </w:rPr>
        <w:t xml:space="preserve"> cx,5 </w:t>
      </w:r>
    </w:p>
    <w:p w:rsidR="00167BBB" w:rsidRPr="00637FD3" w:rsidRDefault="00167BBB" w:rsidP="00637FD3">
      <w:pPr>
        <w:jc w:val="both"/>
        <w:rPr>
          <w:rFonts w:asciiTheme="minorHAnsi" w:hAnsiTheme="minorHAnsi" w:cstheme="minorHAnsi"/>
          <w:sz w:val="22"/>
          <w:szCs w:val="22"/>
        </w:rPr>
      </w:pPr>
      <w:r w:rsidRPr="00637FD3">
        <w:rPr>
          <w:rFonts w:asciiTheme="minorHAnsi" w:hAnsiTheme="minorHAnsi" w:cstheme="minorHAnsi"/>
          <w:sz w:val="22"/>
          <w:szCs w:val="22"/>
        </w:rPr>
        <w:t>back:</w:t>
      </w:r>
    </w:p>
    <w:p w:rsidR="00167BBB" w:rsidRPr="00637FD3" w:rsidRDefault="00167BBB" w:rsidP="00637FD3">
      <w:p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637FD3">
        <w:rPr>
          <w:rFonts w:asciiTheme="minorHAnsi" w:hAnsiTheme="minorHAnsi" w:cstheme="minorHAnsi"/>
          <w:sz w:val="22"/>
          <w:szCs w:val="22"/>
        </w:rPr>
        <w:t>mov</w:t>
      </w:r>
      <w:proofErr w:type="spellEnd"/>
      <w:r w:rsidRPr="00637FD3">
        <w:rPr>
          <w:rFonts w:asciiTheme="minorHAnsi" w:hAnsiTheme="minorHAnsi" w:cstheme="minorHAnsi"/>
          <w:sz w:val="22"/>
          <w:szCs w:val="22"/>
        </w:rPr>
        <w:t xml:space="preserve"> </w:t>
      </w:r>
      <w:r w:rsidR="00385AA7" w:rsidRPr="00637FD3">
        <w:rPr>
          <w:rFonts w:asciiTheme="minorHAnsi" w:hAnsiTheme="minorHAnsi" w:cstheme="minorHAnsi"/>
          <w:sz w:val="22"/>
          <w:szCs w:val="22"/>
        </w:rPr>
        <w:t>al, [</w:t>
      </w:r>
      <w:proofErr w:type="spellStart"/>
      <w:r w:rsidRPr="00637FD3">
        <w:rPr>
          <w:rFonts w:asciiTheme="minorHAnsi" w:hAnsiTheme="minorHAnsi" w:cstheme="minorHAnsi"/>
          <w:sz w:val="22"/>
          <w:szCs w:val="22"/>
        </w:rPr>
        <w:t>bx</w:t>
      </w:r>
      <w:proofErr w:type="spellEnd"/>
      <w:r w:rsidRPr="00637FD3">
        <w:rPr>
          <w:rFonts w:asciiTheme="minorHAnsi" w:hAnsiTheme="minorHAnsi" w:cstheme="minorHAnsi"/>
          <w:sz w:val="22"/>
          <w:szCs w:val="22"/>
        </w:rPr>
        <w:t>]</w:t>
      </w:r>
    </w:p>
    <w:p w:rsidR="003B6ED2" w:rsidRDefault="00167BBB" w:rsidP="00637FD3">
      <w:p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637FD3">
        <w:rPr>
          <w:rFonts w:asciiTheme="minorHAnsi" w:hAnsiTheme="minorHAnsi" w:cstheme="minorHAnsi"/>
          <w:sz w:val="22"/>
          <w:szCs w:val="22"/>
        </w:rPr>
        <w:t>inc</w:t>
      </w:r>
      <w:proofErr w:type="spellEnd"/>
      <w:r w:rsidRPr="00637FD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7FD3">
        <w:rPr>
          <w:rFonts w:asciiTheme="minorHAnsi" w:hAnsiTheme="minorHAnsi" w:cstheme="minorHAnsi"/>
          <w:sz w:val="22"/>
          <w:szCs w:val="22"/>
        </w:rPr>
        <w:t>bx</w:t>
      </w:r>
      <w:proofErr w:type="spellEnd"/>
      <w:r w:rsidRPr="00637FD3">
        <w:rPr>
          <w:rFonts w:asciiTheme="minorHAnsi" w:hAnsiTheme="minorHAnsi" w:cstheme="minorHAnsi"/>
          <w:sz w:val="22"/>
          <w:szCs w:val="22"/>
        </w:rPr>
        <w:t xml:space="preserve"> </w:t>
      </w:r>
    </w:p>
    <w:p w:rsidR="003B6ED2" w:rsidRDefault="00167BBB" w:rsidP="00637FD3">
      <w:pPr>
        <w:jc w:val="both"/>
        <w:rPr>
          <w:rFonts w:asciiTheme="minorHAnsi" w:hAnsiTheme="minorHAnsi" w:cstheme="minorHAnsi"/>
          <w:sz w:val="22"/>
          <w:szCs w:val="22"/>
        </w:rPr>
      </w:pPr>
      <w:r w:rsidRPr="00637FD3">
        <w:rPr>
          <w:rFonts w:asciiTheme="minorHAnsi" w:hAnsiTheme="minorHAnsi" w:cstheme="minorHAnsi"/>
          <w:sz w:val="22"/>
          <w:szCs w:val="22"/>
        </w:rPr>
        <w:t xml:space="preserve">loop back </w:t>
      </w:r>
    </w:p>
    <w:p w:rsidR="004342D6" w:rsidRDefault="004342D6" w:rsidP="00637FD3">
      <w:pPr>
        <w:jc w:val="both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167BBB" w:rsidRPr="00637FD3" w:rsidRDefault="00167BBB" w:rsidP="00637FD3">
      <w:pPr>
        <w:jc w:val="both"/>
        <w:rPr>
          <w:rFonts w:asciiTheme="minorHAnsi" w:hAnsiTheme="minorHAnsi" w:cstheme="minorHAnsi"/>
          <w:sz w:val="22"/>
          <w:szCs w:val="22"/>
        </w:rPr>
      </w:pPr>
      <w:r w:rsidRPr="00637FD3">
        <w:rPr>
          <w:rFonts w:asciiTheme="minorHAnsi" w:hAnsiTheme="minorHAnsi" w:cstheme="minorHAnsi"/>
          <w:sz w:val="22"/>
          <w:szCs w:val="22"/>
        </w:rPr>
        <w:t>ret</w:t>
      </w:r>
    </w:p>
    <w:p w:rsidR="00167BBB" w:rsidRPr="00637FD3" w:rsidRDefault="00167BBB" w:rsidP="00637FD3">
      <w:pPr>
        <w:jc w:val="both"/>
        <w:rPr>
          <w:rFonts w:asciiTheme="minorHAnsi" w:hAnsiTheme="minorHAnsi" w:cstheme="minorHAnsi"/>
          <w:sz w:val="22"/>
          <w:szCs w:val="22"/>
        </w:rPr>
      </w:pPr>
      <w:r w:rsidRPr="00637FD3">
        <w:rPr>
          <w:rFonts w:asciiTheme="minorHAnsi" w:hAnsiTheme="minorHAnsi" w:cstheme="minorHAnsi"/>
          <w:sz w:val="22"/>
          <w:szCs w:val="22"/>
        </w:rPr>
        <w:t xml:space="preserve">num1 </w:t>
      </w:r>
      <w:proofErr w:type="spellStart"/>
      <w:r w:rsidRPr="00637FD3">
        <w:rPr>
          <w:rFonts w:asciiTheme="minorHAnsi" w:hAnsiTheme="minorHAnsi" w:cstheme="minorHAnsi"/>
          <w:sz w:val="22"/>
          <w:szCs w:val="22"/>
        </w:rPr>
        <w:t>db</w:t>
      </w:r>
      <w:proofErr w:type="spellEnd"/>
      <w:r w:rsidRPr="00637FD3">
        <w:rPr>
          <w:rFonts w:asciiTheme="minorHAnsi" w:hAnsiTheme="minorHAnsi" w:cstheme="minorHAnsi"/>
          <w:sz w:val="22"/>
          <w:szCs w:val="22"/>
        </w:rPr>
        <w:t xml:space="preserve"> 1,2,3,4,5</w:t>
      </w:r>
    </w:p>
    <w:p w:rsidR="00E4196D" w:rsidRPr="00637FD3" w:rsidRDefault="00E4196D" w:rsidP="00637FD3">
      <w:pPr>
        <w:jc w:val="both"/>
        <w:rPr>
          <w:rFonts w:asciiTheme="minorHAnsi" w:hAnsiTheme="minorHAnsi" w:cstheme="minorHAnsi"/>
          <w:sz w:val="22"/>
          <w:szCs w:val="22"/>
        </w:rPr>
      </w:pPr>
      <w:r w:rsidRPr="00637FD3">
        <w:rPr>
          <w:rFonts w:asciiTheme="minorHAnsi" w:hAnsiTheme="minorHAnsi" w:cstheme="minorHAnsi"/>
          <w:sz w:val="22"/>
          <w:szCs w:val="22"/>
        </w:rPr>
        <w:br w:type="page"/>
      </w:r>
    </w:p>
    <w:p w:rsidR="004971E5" w:rsidRPr="00637FD3" w:rsidRDefault="004971E5" w:rsidP="00637FD3">
      <w:pPr>
        <w:ind w:right="-1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37FD3">
        <w:rPr>
          <w:rFonts w:asciiTheme="minorHAnsi" w:hAnsiTheme="minorHAnsi" w:cstheme="minorHAnsi"/>
          <w:b/>
          <w:sz w:val="22"/>
          <w:szCs w:val="22"/>
          <w:u w:val="single"/>
        </w:rPr>
        <w:lastRenderedPageBreak/>
        <w:t>Lab Tasks</w:t>
      </w:r>
    </w:p>
    <w:p w:rsidR="004971E5" w:rsidRPr="00637FD3" w:rsidRDefault="004971E5" w:rsidP="00637FD3">
      <w:pPr>
        <w:ind w:right="1597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4971E5" w:rsidRPr="00637FD3" w:rsidRDefault="004971E5" w:rsidP="00637FD3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637FD3">
        <w:rPr>
          <w:rFonts w:asciiTheme="minorHAnsi" w:hAnsiTheme="minorHAnsi" w:cstheme="minorHAnsi"/>
          <w:b/>
          <w:sz w:val="22"/>
          <w:szCs w:val="22"/>
        </w:rPr>
        <w:t>Execute the f</w:t>
      </w:r>
      <w:r w:rsidR="00D14283" w:rsidRPr="00637FD3">
        <w:rPr>
          <w:rFonts w:asciiTheme="minorHAnsi" w:hAnsiTheme="minorHAnsi" w:cstheme="minorHAnsi"/>
          <w:b/>
          <w:sz w:val="22"/>
          <w:szCs w:val="22"/>
        </w:rPr>
        <w:t xml:space="preserve">ollowing tasks </w:t>
      </w:r>
      <w:r w:rsidR="00D14283" w:rsidRPr="00637FD3">
        <w:rPr>
          <w:rFonts w:asciiTheme="minorHAnsi" w:hAnsiTheme="minorHAnsi" w:cstheme="minorHAnsi"/>
          <w:b/>
          <w:sz w:val="22"/>
          <w:szCs w:val="22"/>
        </w:rPr>
        <w:tab/>
      </w:r>
      <w:r w:rsidR="00D14283" w:rsidRPr="00637FD3">
        <w:rPr>
          <w:rFonts w:asciiTheme="minorHAnsi" w:hAnsiTheme="minorHAnsi" w:cstheme="minorHAnsi"/>
          <w:b/>
          <w:sz w:val="22"/>
          <w:szCs w:val="22"/>
        </w:rPr>
        <w:tab/>
      </w:r>
      <w:r w:rsidR="00D14283" w:rsidRPr="00637FD3">
        <w:rPr>
          <w:rFonts w:asciiTheme="minorHAnsi" w:hAnsiTheme="minorHAnsi" w:cstheme="minorHAnsi"/>
          <w:b/>
          <w:sz w:val="22"/>
          <w:szCs w:val="22"/>
        </w:rPr>
        <w:tab/>
      </w:r>
      <w:r w:rsidR="00D14283" w:rsidRPr="00637FD3">
        <w:rPr>
          <w:rFonts w:asciiTheme="minorHAnsi" w:hAnsiTheme="minorHAnsi" w:cstheme="minorHAnsi"/>
          <w:b/>
          <w:sz w:val="22"/>
          <w:szCs w:val="22"/>
        </w:rPr>
        <w:tab/>
      </w:r>
      <w:r w:rsidR="00D14283" w:rsidRPr="00637FD3">
        <w:rPr>
          <w:rFonts w:asciiTheme="minorHAnsi" w:hAnsiTheme="minorHAnsi" w:cstheme="minorHAnsi"/>
          <w:b/>
          <w:sz w:val="22"/>
          <w:szCs w:val="22"/>
        </w:rPr>
        <w:tab/>
      </w:r>
      <w:r w:rsidR="00D14283" w:rsidRPr="00637FD3">
        <w:rPr>
          <w:rFonts w:asciiTheme="minorHAnsi" w:hAnsiTheme="minorHAnsi" w:cstheme="minorHAnsi"/>
          <w:b/>
          <w:sz w:val="22"/>
          <w:szCs w:val="22"/>
        </w:rPr>
        <w:tab/>
      </w:r>
      <w:r w:rsidR="00D14283" w:rsidRPr="00637FD3">
        <w:rPr>
          <w:rFonts w:asciiTheme="minorHAnsi" w:hAnsiTheme="minorHAnsi" w:cstheme="minorHAnsi"/>
          <w:b/>
          <w:sz w:val="22"/>
          <w:szCs w:val="22"/>
        </w:rPr>
        <w:tab/>
      </w:r>
      <w:r w:rsidR="00D14283" w:rsidRPr="00637FD3">
        <w:rPr>
          <w:rFonts w:asciiTheme="minorHAnsi" w:hAnsiTheme="minorHAnsi" w:cstheme="minorHAnsi"/>
          <w:b/>
          <w:sz w:val="22"/>
          <w:szCs w:val="22"/>
        </w:rPr>
        <w:tab/>
      </w:r>
      <w:r w:rsidRPr="00637FD3">
        <w:rPr>
          <w:rFonts w:asciiTheme="minorHAnsi" w:hAnsiTheme="minorHAnsi" w:cstheme="minorHAnsi"/>
          <w:b/>
          <w:sz w:val="22"/>
          <w:szCs w:val="22"/>
        </w:rPr>
        <w:t>CLO [1]</w:t>
      </w:r>
    </w:p>
    <w:p w:rsidR="00E4196D" w:rsidRPr="00637FD3" w:rsidRDefault="00E4196D" w:rsidP="00637FD3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E4196D" w:rsidRPr="00637FD3" w:rsidRDefault="00E4196D" w:rsidP="00637FD3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637FD3">
        <w:rPr>
          <w:rFonts w:asciiTheme="minorHAnsi" w:hAnsiTheme="minorHAnsi" w:cstheme="minorHAnsi"/>
          <w:b/>
          <w:bCs/>
          <w:color w:val="000000"/>
          <w:sz w:val="22"/>
          <w:szCs w:val="22"/>
        </w:rPr>
        <w:t>TASK 1:</w:t>
      </w:r>
    </w:p>
    <w:p w:rsidR="00E4196D" w:rsidRPr="00637FD3" w:rsidRDefault="00E4196D" w:rsidP="00637FD3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637FD3">
        <w:rPr>
          <w:rFonts w:asciiTheme="minorHAnsi" w:hAnsiTheme="minorHAnsi" w:cstheme="minorHAnsi"/>
          <w:color w:val="000000"/>
          <w:sz w:val="22"/>
          <w:szCs w:val="22"/>
        </w:rPr>
        <w:t xml:space="preserve">Write a code to perform multiplication on </w:t>
      </w:r>
      <w:r w:rsidR="0077164D" w:rsidRPr="00637FD3">
        <w:rPr>
          <w:rFonts w:asciiTheme="minorHAnsi" w:hAnsiTheme="minorHAnsi" w:cstheme="minorHAnsi"/>
          <w:color w:val="000000"/>
          <w:sz w:val="22"/>
          <w:szCs w:val="22"/>
        </w:rPr>
        <w:t>8-bit</w:t>
      </w:r>
      <w:r w:rsidRPr="00637FD3">
        <w:rPr>
          <w:rFonts w:asciiTheme="minorHAnsi" w:hAnsiTheme="minorHAnsi" w:cstheme="minorHAnsi"/>
          <w:color w:val="000000"/>
          <w:sz w:val="22"/>
          <w:szCs w:val="22"/>
        </w:rPr>
        <w:t xml:space="preserve"> data</w:t>
      </w:r>
      <w:r w:rsidR="00637FD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37FD3">
        <w:rPr>
          <w:rFonts w:asciiTheme="minorHAnsi" w:hAnsiTheme="minorHAnsi" w:cstheme="minorHAnsi"/>
          <w:color w:val="000000"/>
          <w:sz w:val="22"/>
          <w:szCs w:val="22"/>
        </w:rPr>
        <w:t xml:space="preserve">(5 data values) and store the result in the next </w:t>
      </w:r>
    </w:p>
    <w:p w:rsidR="00E4196D" w:rsidRPr="00637FD3" w:rsidRDefault="00E4196D" w:rsidP="00637FD3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37FD3">
        <w:rPr>
          <w:rFonts w:asciiTheme="minorHAnsi" w:hAnsiTheme="minorHAnsi" w:cstheme="minorHAnsi"/>
          <w:color w:val="000000"/>
          <w:sz w:val="22"/>
          <w:szCs w:val="22"/>
        </w:rPr>
        <w:t xml:space="preserve">memory </w:t>
      </w:r>
      <w:r w:rsidR="00187D44" w:rsidRPr="00637FD3">
        <w:rPr>
          <w:rFonts w:asciiTheme="minorHAnsi" w:hAnsiTheme="minorHAnsi" w:cstheme="minorHAnsi"/>
          <w:color w:val="000000"/>
          <w:sz w:val="22"/>
          <w:szCs w:val="22"/>
        </w:rPr>
        <w:t>locations.</w:t>
      </w:r>
    </w:p>
    <w:p w:rsidR="00E4196D" w:rsidRPr="00637FD3" w:rsidRDefault="00E4196D" w:rsidP="00637FD3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E4196D" w:rsidRPr="00637FD3" w:rsidRDefault="00E4196D" w:rsidP="00637FD3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637FD3">
        <w:rPr>
          <w:rFonts w:asciiTheme="minorHAnsi" w:hAnsiTheme="minorHAnsi" w:cstheme="minorHAnsi"/>
          <w:b/>
          <w:bCs/>
          <w:color w:val="000000"/>
          <w:sz w:val="22"/>
          <w:szCs w:val="22"/>
        </w:rPr>
        <w:t>TASK 2:</w:t>
      </w:r>
    </w:p>
    <w:p w:rsidR="00E4196D" w:rsidRPr="00637FD3" w:rsidRDefault="00E4196D" w:rsidP="00637FD3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37FD3">
        <w:rPr>
          <w:rFonts w:asciiTheme="minorHAnsi" w:hAnsiTheme="minorHAnsi" w:cstheme="minorHAnsi"/>
          <w:color w:val="000000"/>
          <w:sz w:val="22"/>
          <w:szCs w:val="22"/>
        </w:rPr>
        <w:t>Write a code to add the numbers of two arrays respectively and multiply their results?</w:t>
      </w:r>
    </w:p>
    <w:p w:rsidR="00EF7B39" w:rsidRPr="00637FD3" w:rsidRDefault="00EF7B39" w:rsidP="00637FD3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EF7B39" w:rsidRPr="00637FD3" w:rsidRDefault="00EF7B39" w:rsidP="00637FD3">
      <w:pPr>
        <w:tabs>
          <w:tab w:val="left" w:pos="927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637FD3">
        <w:rPr>
          <w:rFonts w:asciiTheme="minorHAnsi" w:hAnsiTheme="minorHAnsi" w:cstheme="minorHAnsi"/>
          <w:b/>
          <w:sz w:val="22"/>
          <w:szCs w:val="22"/>
        </w:rPr>
        <w:t>TASK</w:t>
      </w:r>
      <w:r w:rsidRPr="00637FD3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="00187D44" w:rsidRPr="00637FD3">
        <w:rPr>
          <w:rFonts w:asciiTheme="minorHAnsi" w:hAnsiTheme="minorHAnsi" w:cstheme="minorHAnsi"/>
          <w:b/>
          <w:sz w:val="22"/>
          <w:szCs w:val="22"/>
        </w:rPr>
        <w:t>3</w:t>
      </w:r>
      <w:r w:rsidRPr="00637FD3">
        <w:rPr>
          <w:rFonts w:asciiTheme="minorHAnsi" w:hAnsiTheme="minorHAnsi" w:cstheme="minorHAnsi"/>
          <w:sz w:val="22"/>
          <w:szCs w:val="22"/>
        </w:rPr>
        <w:t>:</w:t>
      </w:r>
    </w:p>
    <w:p w:rsidR="00EF7B39" w:rsidRPr="00637FD3" w:rsidRDefault="00EF7B39" w:rsidP="00637FD3">
      <w:pPr>
        <w:tabs>
          <w:tab w:val="left" w:pos="927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637FD3">
        <w:rPr>
          <w:rFonts w:asciiTheme="minorHAnsi" w:hAnsiTheme="minorHAnsi" w:cstheme="minorHAnsi"/>
          <w:spacing w:val="1"/>
          <w:sz w:val="22"/>
          <w:szCs w:val="22"/>
        </w:rPr>
        <w:t>W</w:t>
      </w:r>
      <w:r w:rsidRPr="00637FD3">
        <w:rPr>
          <w:rFonts w:asciiTheme="minorHAnsi" w:hAnsiTheme="minorHAnsi" w:cstheme="minorHAnsi"/>
          <w:sz w:val="22"/>
          <w:szCs w:val="22"/>
        </w:rPr>
        <w:t>rite</w:t>
      </w:r>
      <w:r w:rsidRPr="00637FD3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637FD3">
        <w:rPr>
          <w:rFonts w:asciiTheme="minorHAnsi" w:hAnsiTheme="minorHAnsi" w:cstheme="minorHAnsi"/>
          <w:sz w:val="22"/>
          <w:szCs w:val="22"/>
        </w:rPr>
        <w:t>a</w:t>
      </w:r>
      <w:r w:rsidRPr="00637FD3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637FD3">
        <w:rPr>
          <w:rFonts w:asciiTheme="minorHAnsi" w:hAnsiTheme="minorHAnsi" w:cstheme="minorHAnsi"/>
          <w:sz w:val="22"/>
          <w:szCs w:val="22"/>
        </w:rPr>
        <w:t>pro</w:t>
      </w:r>
      <w:r w:rsidRPr="00637FD3">
        <w:rPr>
          <w:rFonts w:asciiTheme="minorHAnsi" w:hAnsiTheme="minorHAnsi" w:cstheme="minorHAnsi"/>
          <w:spacing w:val="-1"/>
          <w:sz w:val="22"/>
          <w:szCs w:val="22"/>
        </w:rPr>
        <w:t>g</w:t>
      </w:r>
      <w:r w:rsidRPr="00637FD3">
        <w:rPr>
          <w:rFonts w:asciiTheme="minorHAnsi" w:hAnsiTheme="minorHAnsi" w:cstheme="minorHAnsi"/>
          <w:sz w:val="22"/>
          <w:szCs w:val="22"/>
        </w:rPr>
        <w:t>r</w:t>
      </w:r>
      <w:r w:rsidRPr="00637FD3">
        <w:rPr>
          <w:rFonts w:asciiTheme="minorHAnsi" w:hAnsiTheme="minorHAnsi" w:cstheme="minorHAnsi"/>
          <w:spacing w:val="-2"/>
          <w:sz w:val="22"/>
          <w:szCs w:val="22"/>
        </w:rPr>
        <w:t>a</w:t>
      </w:r>
      <w:r w:rsidRPr="00637FD3">
        <w:rPr>
          <w:rFonts w:asciiTheme="minorHAnsi" w:hAnsiTheme="minorHAnsi" w:cstheme="minorHAnsi"/>
          <w:sz w:val="22"/>
          <w:szCs w:val="22"/>
        </w:rPr>
        <w:t xml:space="preserve">m </w:t>
      </w:r>
      <w:r w:rsidRPr="00637FD3">
        <w:rPr>
          <w:rFonts w:asciiTheme="minorHAnsi" w:hAnsiTheme="minorHAnsi" w:cstheme="minorHAnsi"/>
          <w:spacing w:val="1"/>
          <w:sz w:val="22"/>
          <w:szCs w:val="22"/>
        </w:rPr>
        <w:t>t</w:t>
      </w:r>
      <w:r w:rsidRPr="00637FD3">
        <w:rPr>
          <w:rFonts w:asciiTheme="minorHAnsi" w:hAnsiTheme="minorHAnsi" w:cstheme="minorHAnsi"/>
          <w:sz w:val="22"/>
          <w:szCs w:val="22"/>
        </w:rPr>
        <w:t xml:space="preserve">o find </w:t>
      </w:r>
      <w:r w:rsidRPr="00637FD3">
        <w:rPr>
          <w:rFonts w:asciiTheme="minorHAnsi" w:hAnsiTheme="minorHAnsi" w:cstheme="minorHAnsi"/>
          <w:spacing w:val="2"/>
          <w:sz w:val="22"/>
          <w:szCs w:val="22"/>
        </w:rPr>
        <w:t>t</w:t>
      </w:r>
      <w:r w:rsidRPr="00637FD3">
        <w:rPr>
          <w:rFonts w:asciiTheme="minorHAnsi" w:hAnsiTheme="minorHAnsi" w:cstheme="minorHAnsi"/>
          <w:sz w:val="22"/>
          <w:szCs w:val="22"/>
        </w:rPr>
        <w:t>he</w:t>
      </w:r>
      <w:r w:rsidRPr="00637FD3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637FD3">
        <w:rPr>
          <w:rFonts w:asciiTheme="minorHAnsi" w:hAnsiTheme="minorHAnsi" w:cstheme="minorHAnsi"/>
          <w:sz w:val="22"/>
          <w:szCs w:val="22"/>
        </w:rPr>
        <w:t>m</w:t>
      </w:r>
      <w:r w:rsidRPr="00637FD3">
        <w:rPr>
          <w:rFonts w:asciiTheme="minorHAnsi" w:hAnsiTheme="minorHAnsi" w:cstheme="minorHAnsi"/>
          <w:spacing w:val="1"/>
          <w:sz w:val="22"/>
          <w:szCs w:val="22"/>
        </w:rPr>
        <w:t>i</w:t>
      </w:r>
      <w:r w:rsidRPr="00637FD3">
        <w:rPr>
          <w:rFonts w:asciiTheme="minorHAnsi" w:hAnsiTheme="minorHAnsi" w:cstheme="minorHAnsi"/>
          <w:sz w:val="22"/>
          <w:szCs w:val="22"/>
        </w:rPr>
        <w:t>ni</w:t>
      </w:r>
      <w:r w:rsidRPr="00637FD3">
        <w:rPr>
          <w:rFonts w:asciiTheme="minorHAnsi" w:hAnsiTheme="minorHAnsi" w:cstheme="minorHAnsi"/>
          <w:spacing w:val="1"/>
          <w:sz w:val="22"/>
          <w:szCs w:val="22"/>
        </w:rPr>
        <w:t>m</w:t>
      </w:r>
      <w:r w:rsidRPr="00637FD3">
        <w:rPr>
          <w:rFonts w:asciiTheme="minorHAnsi" w:hAnsiTheme="minorHAnsi" w:cstheme="minorHAnsi"/>
          <w:sz w:val="22"/>
          <w:szCs w:val="22"/>
        </w:rPr>
        <w:t>um nu</w:t>
      </w:r>
      <w:r w:rsidRPr="00637FD3">
        <w:rPr>
          <w:rFonts w:asciiTheme="minorHAnsi" w:hAnsiTheme="minorHAnsi" w:cstheme="minorHAnsi"/>
          <w:spacing w:val="1"/>
          <w:sz w:val="22"/>
          <w:szCs w:val="22"/>
        </w:rPr>
        <w:t>m</w:t>
      </w:r>
      <w:r w:rsidRPr="00637FD3">
        <w:rPr>
          <w:rFonts w:asciiTheme="minorHAnsi" w:hAnsiTheme="minorHAnsi" w:cstheme="minorHAnsi"/>
          <w:sz w:val="22"/>
          <w:szCs w:val="22"/>
        </w:rPr>
        <w:t>b</w:t>
      </w:r>
      <w:r w:rsidRPr="00637FD3">
        <w:rPr>
          <w:rFonts w:asciiTheme="minorHAnsi" w:hAnsiTheme="minorHAnsi" w:cstheme="minorHAnsi"/>
          <w:spacing w:val="-1"/>
          <w:sz w:val="22"/>
          <w:szCs w:val="22"/>
        </w:rPr>
        <w:t>e</w:t>
      </w:r>
      <w:r w:rsidRPr="00637FD3">
        <w:rPr>
          <w:rFonts w:asciiTheme="minorHAnsi" w:hAnsiTheme="minorHAnsi" w:cstheme="minorHAnsi"/>
          <w:sz w:val="22"/>
          <w:szCs w:val="22"/>
        </w:rPr>
        <w:t>r of</w:t>
      </w:r>
      <w:r w:rsidRPr="00637FD3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637FD3">
        <w:rPr>
          <w:rFonts w:asciiTheme="minorHAnsi" w:hAnsiTheme="minorHAnsi" w:cstheme="minorHAnsi"/>
          <w:sz w:val="22"/>
          <w:szCs w:val="22"/>
        </w:rPr>
        <w:t>a</w:t>
      </w:r>
      <w:r w:rsidRPr="00637FD3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637FD3">
        <w:rPr>
          <w:rFonts w:asciiTheme="minorHAnsi" w:hAnsiTheme="minorHAnsi" w:cstheme="minorHAnsi"/>
          <w:spacing w:val="2"/>
          <w:sz w:val="22"/>
          <w:szCs w:val="22"/>
        </w:rPr>
        <w:t>b</w:t>
      </w:r>
      <w:r w:rsidRPr="00637FD3">
        <w:rPr>
          <w:rFonts w:asciiTheme="minorHAnsi" w:hAnsiTheme="minorHAnsi" w:cstheme="minorHAnsi"/>
          <w:spacing w:val="-5"/>
          <w:sz w:val="22"/>
          <w:szCs w:val="22"/>
        </w:rPr>
        <w:t>y</w:t>
      </w:r>
      <w:r w:rsidRPr="00637FD3">
        <w:rPr>
          <w:rFonts w:asciiTheme="minorHAnsi" w:hAnsiTheme="minorHAnsi" w:cstheme="minorHAnsi"/>
          <w:sz w:val="22"/>
          <w:szCs w:val="22"/>
        </w:rPr>
        <w:t>te si</w:t>
      </w:r>
      <w:r w:rsidRPr="00637FD3">
        <w:rPr>
          <w:rFonts w:asciiTheme="minorHAnsi" w:hAnsiTheme="minorHAnsi" w:cstheme="minorHAnsi"/>
          <w:spacing w:val="1"/>
          <w:sz w:val="22"/>
          <w:szCs w:val="22"/>
        </w:rPr>
        <w:t>z</w:t>
      </w:r>
      <w:r w:rsidRPr="00637FD3">
        <w:rPr>
          <w:rFonts w:asciiTheme="minorHAnsi" w:hAnsiTheme="minorHAnsi" w:cstheme="minorHAnsi"/>
          <w:spacing w:val="-1"/>
          <w:sz w:val="22"/>
          <w:szCs w:val="22"/>
        </w:rPr>
        <w:t>e</w:t>
      </w:r>
      <w:r w:rsidRPr="00637FD3">
        <w:rPr>
          <w:rFonts w:asciiTheme="minorHAnsi" w:hAnsiTheme="minorHAnsi" w:cstheme="minorHAnsi"/>
          <w:sz w:val="22"/>
          <w:szCs w:val="22"/>
        </w:rPr>
        <w:t xml:space="preserve">d </w:t>
      </w:r>
      <w:r w:rsidRPr="00637FD3">
        <w:rPr>
          <w:rFonts w:asciiTheme="minorHAnsi" w:hAnsiTheme="minorHAnsi" w:cstheme="minorHAnsi"/>
          <w:spacing w:val="-1"/>
          <w:sz w:val="22"/>
          <w:szCs w:val="22"/>
        </w:rPr>
        <w:t>a</w:t>
      </w:r>
      <w:r w:rsidRPr="00637FD3">
        <w:rPr>
          <w:rFonts w:asciiTheme="minorHAnsi" w:hAnsiTheme="minorHAnsi" w:cstheme="minorHAnsi"/>
          <w:spacing w:val="1"/>
          <w:sz w:val="22"/>
          <w:szCs w:val="22"/>
        </w:rPr>
        <w:t>r</w:t>
      </w:r>
      <w:r w:rsidRPr="00637FD3">
        <w:rPr>
          <w:rFonts w:asciiTheme="minorHAnsi" w:hAnsiTheme="minorHAnsi" w:cstheme="minorHAnsi"/>
          <w:sz w:val="22"/>
          <w:szCs w:val="22"/>
        </w:rPr>
        <w:t>r</w:t>
      </w:r>
      <w:r w:rsidRPr="00637FD3">
        <w:rPr>
          <w:rFonts w:asciiTheme="minorHAnsi" w:hAnsiTheme="minorHAnsi" w:cstheme="minorHAnsi"/>
          <w:spacing w:val="3"/>
          <w:sz w:val="22"/>
          <w:szCs w:val="22"/>
        </w:rPr>
        <w:t>a</w:t>
      </w:r>
      <w:r w:rsidRPr="00637FD3">
        <w:rPr>
          <w:rFonts w:asciiTheme="minorHAnsi" w:hAnsiTheme="minorHAnsi" w:cstheme="minorHAnsi"/>
          <w:sz w:val="22"/>
          <w:szCs w:val="22"/>
        </w:rPr>
        <w:t>y</w:t>
      </w:r>
      <w:r w:rsidRPr="00637FD3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637FD3">
        <w:rPr>
          <w:rFonts w:asciiTheme="minorHAnsi" w:hAnsiTheme="minorHAnsi" w:cstheme="minorHAnsi"/>
          <w:spacing w:val="-1"/>
          <w:sz w:val="22"/>
          <w:szCs w:val="22"/>
        </w:rPr>
        <w:t>a</w:t>
      </w:r>
      <w:r w:rsidRPr="00637FD3">
        <w:rPr>
          <w:rFonts w:asciiTheme="minorHAnsi" w:hAnsiTheme="minorHAnsi" w:cstheme="minorHAnsi"/>
          <w:sz w:val="22"/>
          <w:szCs w:val="22"/>
        </w:rPr>
        <w:t>nd sto</w:t>
      </w:r>
      <w:r w:rsidRPr="00637FD3">
        <w:rPr>
          <w:rFonts w:asciiTheme="minorHAnsi" w:hAnsiTheme="minorHAnsi" w:cstheme="minorHAnsi"/>
          <w:spacing w:val="1"/>
          <w:sz w:val="22"/>
          <w:szCs w:val="22"/>
        </w:rPr>
        <w:t>r</w:t>
      </w:r>
      <w:r w:rsidRPr="00637FD3">
        <w:rPr>
          <w:rFonts w:asciiTheme="minorHAnsi" w:hAnsiTheme="minorHAnsi" w:cstheme="minorHAnsi"/>
          <w:sz w:val="22"/>
          <w:szCs w:val="22"/>
        </w:rPr>
        <w:t>e</w:t>
      </w:r>
      <w:r w:rsidRPr="00637FD3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637FD3">
        <w:rPr>
          <w:rFonts w:asciiTheme="minorHAnsi" w:hAnsiTheme="minorHAnsi" w:cstheme="minorHAnsi"/>
          <w:sz w:val="22"/>
          <w:szCs w:val="22"/>
        </w:rPr>
        <w:t>it</w:t>
      </w:r>
      <w:r w:rsidRPr="00637FD3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637FD3">
        <w:rPr>
          <w:rFonts w:asciiTheme="minorHAnsi" w:hAnsiTheme="minorHAnsi" w:cstheme="minorHAnsi"/>
          <w:sz w:val="22"/>
          <w:szCs w:val="22"/>
        </w:rPr>
        <w:t>in a v</w:t>
      </w:r>
      <w:r w:rsidRPr="00637FD3">
        <w:rPr>
          <w:rFonts w:asciiTheme="minorHAnsi" w:hAnsiTheme="minorHAnsi" w:cstheme="minorHAnsi"/>
          <w:spacing w:val="-1"/>
          <w:sz w:val="22"/>
          <w:szCs w:val="22"/>
        </w:rPr>
        <w:t>a</w:t>
      </w:r>
      <w:r w:rsidRPr="00637FD3">
        <w:rPr>
          <w:rFonts w:asciiTheme="minorHAnsi" w:hAnsiTheme="minorHAnsi" w:cstheme="minorHAnsi"/>
          <w:sz w:val="22"/>
          <w:szCs w:val="22"/>
        </w:rPr>
        <w:t>ri</w:t>
      </w:r>
      <w:r w:rsidRPr="00637FD3">
        <w:rPr>
          <w:rFonts w:asciiTheme="minorHAnsi" w:hAnsiTheme="minorHAnsi" w:cstheme="minorHAnsi"/>
          <w:spacing w:val="-1"/>
          <w:sz w:val="22"/>
          <w:szCs w:val="22"/>
        </w:rPr>
        <w:t>a</w:t>
      </w:r>
      <w:r w:rsidRPr="00637FD3">
        <w:rPr>
          <w:rFonts w:asciiTheme="minorHAnsi" w:hAnsiTheme="minorHAnsi" w:cstheme="minorHAnsi"/>
          <w:sz w:val="22"/>
          <w:szCs w:val="22"/>
        </w:rPr>
        <w:t>ble min.</w:t>
      </w:r>
    </w:p>
    <w:p w:rsidR="00EF7B39" w:rsidRPr="00637FD3" w:rsidRDefault="00EF7B39" w:rsidP="00637FD3">
      <w:pPr>
        <w:tabs>
          <w:tab w:val="left" w:pos="9270"/>
        </w:tabs>
        <w:spacing w:line="24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EF7B39" w:rsidRPr="00637FD3" w:rsidRDefault="00EF7B39" w:rsidP="00637FD3">
      <w:pPr>
        <w:tabs>
          <w:tab w:val="left" w:pos="927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637FD3">
        <w:rPr>
          <w:rFonts w:asciiTheme="minorHAnsi" w:hAnsiTheme="minorHAnsi" w:cstheme="minorHAnsi"/>
          <w:b/>
          <w:sz w:val="22"/>
          <w:szCs w:val="22"/>
        </w:rPr>
        <w:t>TASK</w:t>
      </w:r>
      <w:r w:rsidRPr="00637FD3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="00187D44" w:rsidRPr="00637FD3">
        <w:rPr>
          <w:rFonts w:asciiTheme="minorHAnsi" w:hAnsiTheme="minorHAnsi" w:cstheme="minorHAnsi"/>
          <w:b/>
          <w:sz w:val="22"/>
          <w:szCs w:val="22"/>
        </w:rPr>
        <w:t>4</w:t>
      </w:r>
      <w:r w:rsidRPr="00637FD3">
        <w:rPr>
          <w:rFonts w:asciiTheme="minorHAnsi" w:hAnsiTheme="minorHAnsi" w:cstheme="minorHAnsi"/>
          <w:b/>
          <w:sz w:val="22"/>
          <w:szCs w:val="22"/>
        </w:rPr>
        <w:t>:</w:t>
      </w:r>
    </w:p>
    <w:p w:rsidR="00EF7B39" w:rsidRPr="00637FD3" w:rsidRDefault="00EF7B39" w:rsidP="00637FD3">
      <w:pPr>
        <w:tabs>
          <w:tab w:val="left" w:pos="927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637FD3">
        <w:rPr>
          <w:rFonts w:asciiTheme="minorHAnsi" w:hAnsiTheme="minorHAnsi" w:cstheme="minorHAnsi"/>
          <w:spacing w:val="1"/>
          <w:sz w:val="22"/>
          <w:szCs w:val="22"/>
        </w:rPr>
        <w:t>S</w:t>
      </w:r>
      <w:r w:rsidRPr="00637FD3">
        <w:rPr>
          <w:rFonts w:asciiTheme="minorHAnsi" w:hAnsiTheme="minorHAnsi" w:cstheme="minorHAnsi"/>
          <w:spacing w:val="-1"/>
          <w:sz w:val="22"/>
          <w:szCs w:val="22"/>
        </w:rPr>
        <w:t>ea</w:t>
      </w:r>
      <w:r w:rsidRPr="00637FD3">
        <w:rPr>
          <w:rFonts w:asciiTheme="minorHAnsi" w:hAnsiTheme="minorHAnsi" w:cstheme="minorHAnsi"/>
          <w:sz w:val="22"/>
          <w:szCs w:val="22"/>
        </w:rPr>
        <w:t>r</w:t>
      </w:r>
      <w:r w:rsidRPr="00637FD3">
        <w:rPr>
          <w:rFonts w:asciiTheme="minorHAnsi" w:hAnsiTheme="minorHAnsi" w:cstheme="minorHAnsi"/>
          <w:spacing w:val="-2"/>
          <w:sz w:val="22"/>
          <w:szCs w:val="22"/>
        </w:rPr>
        <w:t>c</w:t>
      </w:r>
      <w:r w:rsidRPr="00637FD3">
        <w:rPr>
          <w:rFonts w:asciiTheme="minorHAnsi" w:hAnsiTheme="minorHAnsi" w:cstheme="minorHAnsi"/>
          <w:sz w:val="22"/>
          <w:szCs w:val="22"/>
        </w:rPr>
        <w:t>h a</w:t>
      </w:r>
      <w:r w:rsidRPr="00637FD3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637FD3">
        <w:rPr>
          <w:rFonts w:asciiTheme="minorHAnsi" w:hAnsiTheme="minorHAnsi" w:cstheme="minorHAnsi"/>
          <w:sz w:val="22"/>
          <w:szCs w:val="22"/>
        </w:rPr>
        <w:t>num</w:t>
      </w:r>
      <w:r w:rsidRPr="00637FD3">
        <w:rPr>
          <w:rFonts w:asciiTheme="minorHAnsi" w:hAnsiTheme="minorHAnsi" w:cstheme="minorHAnsi"/>
          <w:spacing w:val="3"/>
          <w:sz w:val="22"/>
          <w:szCs w:val="22"/>
        </w:rPr>
        <w:t>b</w:t>
      </w:r>
      <w:r w:rsidRPr="00637FD3">
        <w:rPr>
          <w:rFonts w:asciiTheme="minorHAnsi" w:hAnsiTheme="minorHAnsi" w:cstheme="minorHAnsi"/>
          <w:spacing w:val="-1"/>
          <w:sz w:val="22"/>
          <w:szCs w:val="22"/>
        </w:rPr>
        <w:t>e</w:t>
      </w:r>
      <w:r w:rsidRPr="00637FD3">
        <w:rPr>
          <w:rFonts w:asciiTheme="minorHAnsi" w:hAnsiTheme="minorHAnsi" w:cstheme="minorHAnsi"/>
          <w:sz w:val="22"/>
          <w:szCs w:val="22"/>
        </w:rPr>
        <w:t xml:space="preserve">r in </w:t>
      </w:r>
      <w:r w:rsidRPr="00637FD3">
        <w:rPr>
          <w:rFonts w:asciiTheme="minorHAnsi" w:hAnsiTheme="minorHAnsi" w:cstheme="minorHAnsi"/>
          <w:spacing w:val="-1"/>
          <w:sz w:val="22"/>
          <w:szCs w:val="22"/>
        </w:rPr>
        <w:t>a</w:t>
      </w:r>
      <w:r w:rsidRPr="00637FD3">
        <w:rPr>
          <w:rFonts w:asciiTheme="minorHAnsi" w:hAnsiTheme="minorHAnsi" w:cstheme="minorHAnsi"/>
          <w:sz w:val="22"/>
          <w:szCs w:val="22"/>
        </w:rPr>
        <w:t>n</w:t>
      </w:r>
      <w:r w:rsidRPr="00637FD3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637FD3">
        <w:rPr>
          <w:rFonts w:asciiTheme="minorHAnsi" w:hAnsiTheme="minorHAnsi" w:cstheme="minorHAnsi"/>
          <w:spacing w:val="-1"/>
          <w:sz w:val="22"/>
          <w:szCs w:val="22"/>
        </w:rPr>
        <w:t>a</w:t>
      </w:r>
      <w:r w:rsidRPr="00637FD3">
        <w:rPr>
          <w:rFonts w:asciiTheme="minorHAnsi" w:hAnsiTheme="minorHAnsi" w:cstheme="minorHAnsi"/>
          <w:spacing w:val="1"/>
          <w:sz w:val="22"/>
          <w:szCs w:val="22"/>
        </w:rPr>
        <w:t>r</w:t>
      </w:r>
      <w:r w:rsidRPr="00637FD3">
        <w:rPr>
          <w:rFonts w:asciiTheme="minorHAnsi" w:hAnsiTheme="minorHAnsi" w:cstheme="minorHAnsi"/>
          <w:sz w:val="22"/>
          <w:szCs w:val="22"/>
        </w:rPr>
        <w:t>r</w:t>
      </w:r>
      <w:r w:rsidRPr="00637FD3">
        <w:rPr>
          <w:rFonts w:asciiTheme="minorHAnsi" w:hAnsiTheme="minorHAnsi" w:cstheme="minorHAnsi"/>
          <w:spacing w:val="3"/>
          <w:sz w:val="22"/>
          <w:szCs w:val="22"/>
        </w:rPr>
        <w:t>a</w:t>
      </w:r>
      <w:r w:rsidRPr="00637FD3">
        <w:rPr>
          <w:rFonts w:asciiTheme="minorHAnsi" w:hAnsiTheme="minorHAnsi" w:cstheme="minorHAnsi"/>
          <w:spacing w:val="-3"/>
          <w:sz w:val="22"/>
          <w:szCs w:val="22"/>
        </w:rPr>
        <w:t>y</w:t>
      </w:r>
      <w:r w:rsidR="00011C22" w:rsidRPr="00637FD3">
        <w:rPr>
          <w:rFonts w:asciiTheme="minorHAnsi" w:hAnsiTheme="minorHAnsi" w:cstheme="minorHAnsi"/>
          <w:spacing w:val="-3"/>
          <w:sz w:val="22"/>
          <w:szCs w:val="22"/>
        </w:rPr>
        <w:t xml:space="preserve"> (Define any array and search any number from it)</w:t>
      </w:r>
      <w:r w:rsidRPr="00637FD3">
        <w:rPr>
          <w:rFonts w:asciiTheme="minorHAnsi" w:hAnsiTheme="minorHAnsi" w:cstheme="minorHAnsi"/>
          <w:sz w:val="22"/>
          <w:szCs w:val="22"/>
        </w:rPr>
        <w:t>.</w:t>
      </w:r>
    </w:p>
    <w:p w:rsidR="00EF7B39" w:rsidRPr="00637FD3" w:rsidRDefault="00EF7B39" w:rsidP="00637FD3">
      <w:pPr>
        <w:tabs>
          <w:tab w:val="left" w:pos="9270"/>
        </w:tabs>
        <w:spacing w:line="24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EF7B39" w:rsidRPr="00637FD3" w:rsidRDefault="00EF7B39" w:rsidP="00637FD3">
      <w:pPr>
        <w:tabs>
          <w:tab w:val="left" w:pos="927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637FD3">
        <w:rPr>
          <w:rFonts w:asciiTheme="minorHAnsi" w:hAnsiTheme="minorHAnsi" w:cstheme="minorHAnsi"/>
          <w:b/>
          <w:sz w:val="22"/>
          <w:szCs w:val="22"/>
        </w:rPr>
        <w:t>TASK</w:t>
      </w:r>
      <w:r w:rsidRPr="00637FD3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="00187D44" w:rsidRPr="00637FD3">
        <w:rPr>
          <w:rFonts w:asciiTheme="minorHAnsi" w:hAnsiTheme="minorHAnsi" w:cstheme="minorHAnsi"/>
          <w:b/>
          <w:sz w:val="22"/>
          <w:szCs w:val="22"/>
        </w:rPr>
        <w:t>5</w:t>
      </w:r>
      <w:r w:rsidRPr="00637FD3">
        <w:rPr>
          <w:rFonts w:asciiTheme="minorHAnsi" w:hAnsiTheme="minorHAnsi" w:cstheme="minorHAnsi"/>
          <w:b/>
          <w:sz w:val="22"/>
          <w:szCs w:val="22"/>
        </w:rPr>
        <w:t>:</w:t>
      </w:r>
    </w:p>
    <w:p w:rsidR="00EF7B39" w:rsidRPr="00637FD3" w:rsidRDefault="00EF7B39" w:rsidP="00637FD3">
      <w:pPr>
        <w:tabs>
          <w:tab w:val="left" w:pos="927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637FD3">
        <w:rPr>
          <w:rFonts w:asciiTheme="minorHAnsi" w:hAnsiTheme="minorHAnsi" w:cstheme="minorHAnsi"/>
          <w:spacing w:val="1"/>
          <w:sz w:val="22"/>
          <w:szCs w:val="22"/>
        </w:rPr>
        <w:t>W</w:t>
      </w:r>
      <w:r w:rsidRPr="00637FD3">
        <w:rPr>
          <w:rFonts w:asciiTheme="minorHAnsi" w:hAnsiTheme="minorHAnsi" w:cstheme="minorHAnsi"/>
          <w:sz w:val="22"/>
          <w:szCs w:val="22"/>
        </w:rPr>
        <w:t>rite</w:t>
      </w:r>
      <w:r w:rsidRPr="00637FD3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637FD3">
        <w:rPr>
          <w:rFonts w:asciiTheme="minorHAnsi" w:hAnsiTheme="minorHAnsi" w:cstheme="minorHAnsi"/>
          <w:sz w:val="22"/>
          <w:szCs w:val="22"/>
        </w:rPr>
        <w:t>a</w:t>
      </w:r>
      <w:r w:rsidRPr="00637FD3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637FD3">
        <w:rPr>
          <w:rFonts w:asciiTheme="minorHAnsi" w:hAnsiTheme="minorHAnsi" w:cstheme="minorHAnsi"/>
          <w:sz w:val="22"/>
          <w:szCs w:val="22"/>
        </w:rPr>
        <w:t>pro</w:t>
      </w:r>
      <w:r w:rsidRPr="00637FD3">
        <w:rPr>
          <w:rFonts w:asciiTheme="minorHAnsi" w:hAnsiTheme="minorHAnsi" w:cstheme="minorHAnsi"/>
          <w:spacing w:val="-1"/>
          <w:sz w:val="22"/>
          <w:szCs w:val="22"/>
        </w:rPr>
        <w:t>g</w:t>
      </w:r>
      <w:r w:rsidRPr="00637FD3">
        <w:rPr>
          <w:rFonts w:asciiTheme="minorHAnsi" w:hAnsiTheme="minorHAnsi" w:cstheme="minorHAnsi"/>
          <w:sz w:val="22"/>
          <w:szCs w:val="22"/>
        </w:rPr>
        <w:t>r</w:t>
      </w:r>
      <w:r w:rsidRPr="00637FD3">
        <w:rPr>
          <w:rFonts w:asciiTheme="minorHAnsi" w:hAnsiTheme="minorHAnsi" w:cstheme="minorHAnsi"/>
          <w:spacing w:val="-2"/>
          <w:sz w:val="22"/>
          <w:szCs w:val="22"/>
        </w:rPr>
        <w:t>a</w:t>
      </w:r>
      <w:r w:rsidRPr="00637FD3">
        <w:rPr>
          <w:rFonts w:asciiTheme="minorHAnsi" w:hAnsiTheme="minorHAnsi" w:cstheme="minorHAnsi"/>
          <w:sz w:val="22"/>
          <w:szCs w:val="22"/>
        </w:rPr>
        <w:t xml:space="preserve">m </w:t>
      </w:r>
      <w:r w:rsidRPr="00637FD3">
        <w:rPr>
          <w:rFonts w:asciiTheme="minorHAnsi" w:hAnsiTheme="minorHAnsi" w:cstheme="minorHAnsi"/>
          <w:spacing w:val="1"/>
          <w:sz w:val="22"/>
          <w:szCs w:val="22"/>
        </w:rPr>
        <w:t>t</w:t>
      </w:r>
      <w:r w:rsidRPr="00637FD3">
        <w:rPr>
          <w:rFonts w:asciiTheme="minorHAnsi" w:hAnsiTheme="minorHAnsi" w:cstheme="minorHAnsi"/>
          <w:sz w:val="22"/>
          <w:szCs w:val="22"/>
        </w:rPr>
        <w:t xml:space="preserve">o </w:t>
      </w:r>
      <w:r w:rsidRPr="00637FD3">
        <w:rPr>
          <w:rFonts w:asciiTheme="minorHAnsi" w:hAnsiTheme="minorHAnsi" w:cstheme="minorHAnsi"/>
          <w:spacing w:val="-1"/>
          <w:sz w:val="22"/>
          <w:szCs w:val="22"/>
        </w:rPr>
        <w:t>ca</w:t>
      </w:r>
      <w:r w:rsidRPr="00637FD3">
        <w:rPr>
          <w:rFonts w:asciiTheme="minorHAnsi" w:hAnsiTheme="minorHAnsi" w:cstheme="minorHAnsi"/>
          <w:spacing w:val="3"/>
          <w:sz w:val="22"/>
          <w:szCs w:val="22"/>
        </w:rPr>
        <w:t>l</w:t>
      </w:r>
      <w:r w:rsidRPr="00637FD3">
        <w:rPr>
          <w:rFonts w:asciiTheme="minorHAnsi" w:hAnsiTheme="minorHAnsi" w:cstheme="minorHAnsi"/>
          <w:spacing w:val="-1"/>
          <w:sz w:val="22"/>
          <w:szCs w:val="22"/>
        </w:rPr>
        <w:t>c</w:t>
      </w:r>
      <w:r w:rsidRPr="00637FD3">
        <w:rPr>
          <w:rFonts w:asciiTheme="minorHAnsi" w:hAnsiTheme="minorHAnsi" w:cstheme="minorHAnsi"/>
          <w:spacing w:val="2"/>
          <w:sz w:val="22"/>
          <w:szCs w:val="22"/>
        </w:rPr>
        <w:t>u</w:t>
      </w:r>
      <w:r w:rsidRPr="00637FD3">
        <w:rPr>
          <w:rFonts w:asciiTheme="minorHAnsi" w:hAnsiTheme="minorHAnsi" w:cstheme="minorHAnsi"/>
          <w:sz w:val="22"/>
          <w:szCs w:val="22"/>
        </w:rPr>
        <w:t>late</w:t>
      </w:r>
      <w:r w:rsidRPr="00637FD3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637FD3">
        <w:rPr>
          <w:rFonts w:asciiTheme="minorHAnsi" w:hAnsiTheme="minorHAnsi" w:cstheme="minorHAnsi"/>
          <w:sz w:val="22"/>
          <w:szCs w:val="22"/>
        </w:rPr>
        <w:t xml:space="preserve">the </w:t>
      </w:r>
      <w:r w:rsidRPr="00637FD3">
        <w:rPr>
          <w:rFonts w:asciiTheme="minorHAnsi" w:hAnsiTheme="minorHAnsi" w:cstheme="minorHAnsi"/>
          <w:spacing w:val="-1"/>
          <w:sz w:val="22"/>
          <w:szCs w:val="22"/>
        </w:rPr>
        <w:t>f</w:t>
      </w:r>
      <w:r w:rsidRPr="00637FD3">
        <w:rPr>
          <w:rFonts w:asciiTheme="minorHAnsi" w:hAnsiTheme="minorHAnsi" w:cstheme="minorHAnsi"/>
          <w:spacing w:val="1"/>
          <w:sz w:val="22"/>
          <w:szCs w:val="22"/>
        </w:rPr>
        <w:t>a</w:t>
      </w:r>
      <w:r w:rsidRPr="00637FD3">
        <w:rPr>
          <w:rFonts w:asciiTheme="minorHAnsi" w:hAnsiTheme="minorHAnsi" w:cstheme="minorHAnsi"/>
          <w:spacing w:val="-1"/>
          <w:sz w:val="22"/>
          <w:szCs w:val="22"/>
        </w:rPr>
        <w:t>c</w:t>
      </w:r>
      <w:r w:rsidRPr="00637FD3">
        <w:rPr>
          <w:rFonts w:asciiTheme="minorHAnsi" w:hAnsiTheme="minorHAnsi" w:cstheme="minorHAnsi"/>
          <w:sz w:val="22"/>
          <w:szCs w:val="22"/>
        </w:rPr>
        <w:t>tori</w:t>
      </w:r>
      <w:r w:rsidRPr="00637FD3">
        <w:rPr>
          <w:rFonts w:asciiTheme="minorHAnsi" w:hAnsiTheme="minorHAnsi" w:cstheme="minorHAnsi"/>
          <w:spacing w:val="-1"/>
          <w:sz w:val="22"/>
          <w:szCs w:val="22"/>
        </w:rPr>
        <w:t>a</w:t>
      </w:r>
      <w:r w:rsidRPr="00637FD3">
        <w:rPr>
          <w:rFonts w:asciiTheme="minorHAnsi" w:hAnsiTheme="minorHAnsi" w:cstheme="minorHAnsi"/>
          <w:sz w:val="22"/>
          <w:szCs w:val="22"/>
        </w:rPr>
        <w:t xml:space="preserve">l of </w:t>
      </w:r>
      <w:r w:rsidR="00011C22" w:rsidRPr="00637FD3">
        <w:rPr>
          <w:rFonts w:asciiTheme="minorHAnsi" w:hAnsiTheme="minorHAnsi" w:cstheme="minorHAnsi"/>
          <w:sz w:val="22"/>
          <w:szCs w:val="22"/>
        </w:rPr>
        <w:t xml:space="preserve">a given </w:t>
      </w:r>
      <w:r w:rsidRPr="00637FD3">
        <w:rPr>
          <w:rFonts w:asciiTheme="minorHAnsi" w:hAnsiTheme="minorHAnsi" w:cstheme="minorHAnsi"/>
          <w:sz w:val="22"/>
          <w:szCs w:val="22"/>
        </w:rPr>
        <w:t>num</w:t>
      </w:r>
      <w:r w:rsidRPr="00637FD3">
        <w:rPr>
          <w:rFonts w:asciiTheme="minorHAnsi" w:hAnsiTheme="minorHAnsi" w:cstheme="minorHAnsi"/>
          <w:spacing w:val="2"/>
          <w:sz w:val="22"/>
          <w:szCs w:val="22"/>
        </w:rPr>
        <w:t>b</w:t>
      </w:r>
      <w:r w:rsidRPr="00637FD3">
        <w:rPr>
          <w:rFonts w:asciiTheme="minorHAnsi" w:hAnsiTheme="minorHAnsi" w:cstheme="minorHAnsi"/>
          <w:spacing w:val="-1"/>
          <w:sz w:val="22"/>
          <w:szCs w:val="22"/>
        </w:rPr>
        <w:t>e</w:t>
      </w:r>
      <w:r w:rsidRPr="00637FD3">
        <w:rPr>
          <w:rFonts w:asciiTheme="minorHAnsi" w:hAnsiTheme="minorHAnsi" w:cstheme="minorHAnsi"/>
          <w:sz w:val="22"/>
          <w:szCs w:val="22"/>
        </w:rPr>
        <w:t>r?</w:t>
      </w:r>
    </w:p>
    <w:p w:rsidR="00EF7B39" w:rsidRPr="00637FD3" w:rsidRDefault="00EF7B39" w:rsidP="00637FD3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E4196D" w:rsidRPr="00637FD3" w:rsidRDefault="00E4196D" w:rsidP="00637FD3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67BBB" w:rsidRPr="00637FD3" w:rsidRDefault="00167BBB" w:rsidP="00637FD3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167BBB" w:rsidRPr="00637FD3" w:rsidSect="00E4196D">
      <w:pgSz w:w="12240" w:h="15840"/>
      <w:pgMar w:top="1380" w:right="1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B3140"/>
    <w:multiLevelType w:val="multilevel"/>
    <w:tmpl w:val="43D22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8D84749"/>
    <w:multiLevelType w:val="hybridMultilevel"/>
    <w:tmpl w:val="0EDC5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971FA"/>
    <w:rsid w:val="00011C22"/>
    <w:rsid w:val="000266B4"/>
    <w:rsid w:val="00106B3D"/>
    <w:rsid w:val="00167BBB"/>
    <w:rsid w:val="00187D44"/>
    <w:rsid w:val="00190F2C"/>
    <w:rsid w:val="00385AA7"/>
    <w:rsid w:val="003B6ED2"/>
    <w:rsid w:val="004342D6"/>
    <w:rsid w:val="004971E5"/>
    <w:rsid w:val="005F6BE7"/>
    <w:rsid w:val="00637FD3"/>
    <w:rsid w:val="006C4016"/>
    <w:rsid w:val="0077164D"/>
    <w:rsid w:val="0078599F"/>
    <w:rsid w:val="008D1B86"/>
    <w:rsid w:val="00BE79E8"/>
    <w:rsid w:val="00D14283"/>
    <w:rsid w:val="00DA5264"/>
    <w:rsid w:val="00E4196D"/>
    <w:rsid w:val="00E971FA"/>
    <w:rsid w:val="00EF7B39"/>
    <w:rsid w:val="00FC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39337"/>
  <w15:docId w15:val="{76F82340-BC60-48CC-A807-F507E4C79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99"/>
    <w:rsid w:val="00190F2C"/>
    <w:rPr>
      <w:rFonts w:ascii="Calibri" w:eastAsia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3B6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6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84EF3116976B4BB3B329DF3CCD8AF3" ma:contentTypeVersion="9" ma:contentTypeDescription="Create a new document." ma:contentTypeScope="" ma:versionID="34404d0be88d53cd3c9ebbd1c838a6ed">
  <xsd:schema xmlns:xsd="http://www.w3.org/2001/XMLSchema" xmlns:xs="http://www.w3.org/2001/XMLSchema" xmlns:p="http://schemas.microsoft.com/office/2006/metadata/properties" xmlns:ns2="6ff95f41-1663-4b18-9e3a-7a86d9466c7f" targetNamespace="http://schemas.microsoft.com/office/2006/metadata/properties" ma:root="true" ma:fieldsID="43deef461c0af0a27bb5c61f6535f2ec" ns2:_="">
    <xsd:import namespace="6ff95f41-1663-4b18-9e3a-7a86d9466c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95f41-1663-4b18-9e3a-7a86d9466c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C31227-B2A1-4A84-A575-061E7F890BFB}"/>
</file>

<file path=customXml/itemProps2.xml><?xml version="1.0" encoding="utf-8"?>
<ds:datastoreItem xmlns:ds="http://schemas.openxmlformats.org/officeDocument/2006/customXml" ds:itemID="{27BBBF44-27A5-4423-952F-69DC0698603E}"/>
</file>

<file path=customXml/itemProps3.xml><?xml version="1.0" encoding="utf-8"?>
<ds:datastoreItem xmlns:ds="http://schemas.openxmlformats.org/officeDocument/2006/customXml" ds:itemID="{F5D21185-363F-4E15-B418-B73FF051AB0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Moorche</cp:lastModifiedBy>
  <cp:revision>23</cp:revision>
  <dcterms:created xsi:type="dcterms:W3CDTF">2018-04-24T10:31:00Z</dcterms:created>
  <dcterms:modified xsi:type="dcterms:W3CDTF">2021-04-19T19:17:00Z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0x010100AB84EF3116976B4BB3B329DF3CCD8AF3</vt:lpwstr>
  </property>
</Properties>
</file>