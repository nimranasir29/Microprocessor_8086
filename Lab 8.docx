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6F" w:rsidRPr="00D0748B" w:rsidRDefault="0057586F" w:rsidP="0057586F">
      <w:pPr>
        <w:tabs>
          <w:tab w:val="left" w:pos="9180"/>
        </w:tabs>
        <w:spacing w:before="59"/>
        <w:jc w:val="center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b/>
          <w:sz w:val="22"/>
          <w:szCs w:val="22"/>
        </w:rPr>
        <w:t>Lab</w:t>
      </w:r>
      <w:r w:rsidRPr="00D0748B">
        <w:rPr>
          <w:rFonts w:asciiTheme="minorBidi" w:hAnsiTheme="minorBidi" w:cstheme="minorBidi"/>
          <w:b/>
          <w:spacing w:val="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b/>
          <w:spacing w:val="-1"/>
          <w:sz w:val="22"/>
          <w:szCs w:val="22"/>
        </w:rPr>
        <w:t>M</w:t>
      </w:r>
      <w:r w:rsidRPr="00D0748B">
        <w:rPr>
          <w:rFonts w:asciiTheme="minorBidi" w:hAnsiTheme="minorBidi" w:cstheme="minorBidi"/>
          <w:b/>
          <w:sz w:val="22"/>
          <w:szCs w:val="22"/>
        </w:rPr>
        <w:t>a</w:t>
      </w:r>
      <w:r w:rsidRPr="00D0748B">
        <w:rPr>
          <w:rFonts w:asciiTheme="minorBidi" w:hAnsiTheme="minorBidi" w:cstheme="minorBidi"/>
          <w:b/>
          <w:spacing w:val="1"/>
          <w:sz w:val="22"/>
          <w:szCs w:val="22"/>
        </w:rPr>
        <w:t>nu</w:t>
      </w:r>
      <w:r w:rsidR="004114C9" w:rsidRPr="00D0748B">
        <w:rPr>
          <w:rFonts w:asciiTheme="minorBidi" w:hAnsiTheme="minorBidi" w:cstheme="minorBidi"/>
          <w:b/>
          <w:sz w:val="22"/>
          <w:szCs w:val="22"/>
        </w:rPr>
        <w:t>al # 08</w:t>
      </w:r>
    </w:p>
    <w:p w:rsidR="0057586F" w:rsidRPr="00D0748B" w:rsidRDefault="0057586F" w:rsidP="0057586F">
      <w:pPr>
        <w:tabs>
          <w:tab w:val="left" w:pos="9180"/>
        </w:tabs>
        <w:spacing w:before="2" w:line="240" w:lineRule="exact"/>
        <w:jc w:val="center"/>
        <w:rPr>
          <w:rFonts w:asciiTheme="minorBidi" w:hAnsiTheme="minorBidi" w:cstheme="minorBidi"/>
          <w:sz w:val="22"/>
          <w:szCs w:val="22"/>
        </w:rPr>
      </w:pPr>
    </w:p>
    <w:p w:rsidR="009A5BD2" w:rsidRPr="00D0748B" w:rsidRDefault="009A5BD2" w:rsidP="009A5BD2">
      <w:pPr>
        <w:jc w:val="center"/>
        <w:rPr>
          <w:rFonts w:asciiTheme="minorBidi" w:hAnsiTheme="minorBidi" w:cstheme="minorBidi"/>
          <w:b/>
          <w:bCs/>
          <w:sz w:val="22"/>
          <w:szCs w:val="22"/>
        </w:rPr>
      </w:pPr>
      <w:bookmarkStart w:id="0" w:name="_GoBack"/>
      <w:r w:rsidRPr="00D0748B">
        <w:rPr>
          <w:rFonts w:asciiTheme="minorBidi" w:hAnsiTheme="minorBidi" w:cstheme="minorBidi"/>
          <w:b/>
          <w:bCs/>
          <w:sz w:val="22"/>
          <w:szCs w:val="22"/>
        </w:rPr>
        <w:t>Implementation of Assembly Language programs using Procedures and CALL using EMU8086</w:t>
      </w:r>
    </w:p>
    <w:bookmarkEnd w:id="0"/>
    <w:p w:rsidR="00166817" w:rsidRPr="00D0748B" w:rsidRDefault="00166817" w:rsidP="009F0D7B">
      <w:pPr>
        <w:tabs>
          <w:tab w:val="left" w:pos="9180"/>
        </w:tabs>
        <w:spacing w:before="15" w:line="280" w:lineRule="exact"/>
        <w:ind w:left="180" w:hanging="180"/>
        <w:rPr>
          <w:rFonts w:asciiTheme="minorBidi" w:hAnsiTheme="minorBidi" w:cstheme="minorBidi"/>
          <w:sz w:val="22"/>
          <w:szCs w:val="22"/>
        </w:rPr>
      </w:pPr>
    </w:p>
    <w:p w:rsidR="00166817" w:rsidRPr="00D0748B" w:rsidRDefault="00247B1A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b/>
          <w:sz w:val="22"/>
          <w:szCs w:val="22"/>
        </w:rPr>
        <w:t>Procedure:</w:t>
      </w:r>
    </w:p>
    <w:p w:rsidR="00166817" w:rsidRPr="00D0748B" w:rsidRDefault="00247B1A" w:rsidP="00247B1A">
      <w:pPr>
        <w:tabs>
          <w:tab w:val="left" w:pos="9180"/>
        </w:tabs>
        <w:spacing w:before="1" w:line="260" w:lineRule="exact"/>
        <w:jc w:val="both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spacing w:val="1"/>
          <w:sz w:val="22"/>
          <w:szCs w:val="22"/>
        </w:rPr>
        <w:t>P</w:t>
      </w:r>
      <w:r w:rsidRPr="00D0748B">
        <w:rPr>
          <w:rFonts w:asciiTheme="minorBidi" w:hAnsiTheme="minorBidi" w:cstheme="minorBidi"/>
          <w:sz w:val="22"/>
          <w:szCs w:val="22"/>
        </w:rPr>
        <w:t>ro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dure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is a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p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>rt of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o</w:t>
      </w:r>
      <w:r w:rsidRPr="00D0748B">
        <w:rPr>
          <w:rFonts w:asciiTheme="minorBidi" w:hAnsiTheme="minorBidi" w:cstheme="minorBidi"/>
          <w:sz w:val="22"/>
          <w:szCs w:val="22"/>
        </w:rPr>
        <w:t>de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 xml:space="preserve">that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ca</w:t>
      </w:r>
      <w:r w:rsidRPr="00D0748B">
        <w:rPr>
          <w:rFonts w:asciiTheme="minorBidi" w:hAnsiTheme="minorBidi" w:cstheme="minorBidi"/>
          <w:sz w:val="22"/>
          <w:szCs w:val="22"/>
        </w:rPr>
        <w:t xml:space="preserve">n 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b</w:t>
      </w:r>
      <w:r w:rsidRPr="00D0748B">
        <w:rPr>
          <w:rFonts w:asciiTheme="minorBidi" w:hAnsiTheme="minorBidi" w:cstheme="minorBidi"/>
          <w:sz w:val="22"/>
          <w:szCs w:val="22"/>
        </w:rPr>
        <w:t>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ca</w:t>
      </w:r>
      <w:r w:rsidRPr="00D0748B">
        <w:rPr>
          <w:rFonts w:asciiTheme="minorBidi" w:hAnsiTheme="minorBidi" w:cstheme="minorBidi"/>
          <w:sz w:val="22"/>
          <w:szCs w:val="22"/>
        </w:rPr>
        <w:t>l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d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f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o</w:t>
      </w:r>
      <w:r w:rsidRPr="00D0748B">
        <w:rPr>
          <w:rFonts w:asciiTheme="minorBidi" w:hAnsiTheme="minorBidi" w:cstheme="minorBidi"/>
          <w:sz w:val="22"/>
          <w:szCs w:val="22"/>
        </w:rPr>
        <w:t>m</w:t>
      </w:r>
      <w:r w:rsidRPr="00D0748B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-5"/>
          <w:sz w:val="22"/>
          <w:szCs w:val="22"/>
        </w:rPr>
        <w:t>y</w:t>
      </w:r>
      <w:r w:rsidRPr="00D0748B">
        <w:rPr>
          <w:rFonts w:asciiTheme="minorBidi" w:hAnsiTheme="minorBidi" w:cstheme="minorBidi"/>
          <w:sz w:val="22"/>
          <w:szCs w:val="22"/>
        </w:rPr>
        <w:t xml:space="preserve">our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p</w:t>
      </w:r>
      <w:r w:rsidRPr="00D0748B">
        <w:rPr>
          <w:rFonts w:asciiTheme="minorBidi" w:hAnsiTheme="minorBidi" w:cstheme="minorBidi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o</w:t>
      </w:r>
      <w:r w:rsidRPr="00D0748B">
        <w:rPr>
          <w:rFonts w:asciiTheme="minorBidi" w:hAnsiTheme="minorBidi" w:cstheme="minorBidi"/>
          <w:sz w:val="22"/>
          <w:szCs w:val="22"/>
        </w:rPr>
        <w:t>gr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 xml:space="preserve">m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D0748B">
        <w:rPr>
          <w:rFonts w:asciiTheme="minorBidi" w:hAnsiTheme="minorBidi" w:cstheme="minorBidi"/>
          <w:sz w:val="22"/>
          <w:szCs w:val="22"/>
        </w:rPr>
        <w:t>n or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d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 xml:space="preserve">to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m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>ke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some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sp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ec</w:t>
      </w:r>
      <w:r w:rsidRPr="00D0748B">
        <w:rPr>
          <w:rFonts w:asciiTheme="minorBidi" w:hAnsiTheme="minorBidi" w:cstheme="minorBidi"/>
          <w:sz w:val="22"/>
          <w:szCs w:val="22"/>
        </w:rPr>
        <w:t xml:space="preserve">ific task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(</w:t>
      </w:r>
      <w:r w:rsidRPr="00D0748B">
        <w:rPr>
          <w:rFonts w:asciiTheme="minorBidi" w:hAnsiTheme="minorBidi" w:cstheme="minorBidi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memb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r the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fu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n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0748B">
        <w:rPr>
          <w:rFonts w:asciiTheme="minorBidi" w:hAnsiTheme="minorBidi" w:cstheme="minorBidi"/>
          <w:sz w:val="22"/>
          <w:szCs w:val="22"/>
        </w:rPr>
        <w:t>t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D0748B">
        <w:rPr>
          <w:rFonts w:asciiTheme="minorBidi" w:hAnsiTheme="minorBidi" w:cstheme="minorBidi"/>
          <w:sz w:val="22"/>
          <w:szCs w:val="22"/>
        </w:rPr>
        <w:t xml:space="preserve">ons in C).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P</w:t>
      </w:r>
      <w:r w:rsidRPr="00D0748B">
        <w:rPr>
          <w:rFonts w:asciiTheme="minorBidi" w:hAnsiTheme="minorBidi" w:cstheme="minorBidi"/>
          <w:sz w:val="22"/>
          <w:szCs w:val="22"/>
        </w:rPr>
        <w:t>ro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dur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 xml:space="preserve">s </w:t>
      </w:r>
      <w:r w:rsidRPr="00D0748B">
        <w:rPr>
          <w:rFonts w:asciiTheme="minorBidi" w:hAnsiTheme="minorBidi" w:cstheme="minorBidi"/>
          <w:spacing w:val="3"/>
          <w:sz w:val="22"/>
          <w:szCs w:val="22"/>
        </w:rPr>
        <w:t>m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>ke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pr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o</w:t>
      </w:r>
      <w:r w:rsidRPr="00D0748B">
        <w:rPr>
          <w:rFonts w:asciiTheme="minorBidi" w:hAnsiTheme="minorBidi" w:cstheme="minorBidi"/>
          <w:sz w:val="22"/>
          <w:szCs w:val="22"/>
        </w:rPr>
        <w:t xml:space="preserve">gram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m</w:t>
      </w:r>
      <w:r w:rsidRPr="00D0748B">
        <w:rPr>
          <w:rFonts w:asciiTheme="minorBidi" w:hAnsiTheme="minorBidi" w:cstheme="minorBidi"/>
          <w:sz w:val="22"/>
          <w:szCs w:val="22"/>
        </w:rPr>
        <w:t>ore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stru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0748B">
        <w:rPr>
          <w:rFonts w:asciiTheme="minorBidi" w:hAnsiTheme="minorBidi" w:cstheme="minorBidi"/>
          <w:sz w:val="22"/>
          <w:szCs w:val="22"/>
        </w:rPr>
        <w:t>tur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>l and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>sier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to unde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D0748B">
        <w:rPr>
          <w:rFonts w:asciiTheme="minorBidi" w:hAnsiTheme="minorBidi" w:cstheme="minorBidi"/>
          <w:sz w:val="22"/>
          <w:szCs w:val="22"/>
        </w:rPr>
        <w:t>stand.</w:t>
      </w:r>
    </w:p>
    <w:p w:rsidR="00166817" w:rsidRPr="00D0748B" w:rsidRDefault="00166817" w:rsidP="009F0D7B">
      <w:pPr>
        <w:tabs>
          <w:tab w:val="left" w:pos="9180"/>
        </w:tabs>
        <w:spacing w:before="16" w:line="260" w:lineRule="exact"/>
        <w:ind w:left="180" w:hanging="180"/>
        <w:rPr>
          <w:rFonts w:asciiTheme="minorBidi" w:hAnsiTheme="minorBidi" w:cstheme="minorBidi"/>
          <w:sz w:val="22"/>
          <w:szCs w:val="22"/>
        </w:rPr>
      </w:pPr>
    </w:p>
    <w:p w:rsidR="00166817" w:rsidRPr="00D0748B" w:rsidRDefault="00247B1A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b/>
          <w:spacing w:val="-3"/>
          <w:sz w:val="22"/>
          <w:szCs w:val="22"/>
        </w:rPr>
        <w:t>P</w:t>
      </w:r>
      <w:r w:rsidRPr="00D0748B">
        <w:rPr>
          <w:rFonts w:asciiTheme="minorBidi" w:hAnsiTheme="minorBidi" w:cstheme="minorBidi"/>
          <w:b/>
          <w:spacing w:val="-1"/>
          <w:sz w:val="22"/>
          <w:szCs w:val="22"/>
        </w:rPr>
        <w:t>r</w:t>
      </w:r>
      <w:r w:rsidRPr="00D0748B">
        <w:rPr>
          <w:rFonts w:asciiTheme="minorBidi" w:hAnsiTheme="minorBidi" w:cstheme="minorBidi"/>
          <w:b/>
          <w:spacing w:val="2"/>
          <w:sz w:val="22"/>
          <w:szCs w:val="22"/>
        </w:rPr>
        <w:t>o</w:t>
      </w:r>
      <w:r w:rsidRPr="00D0748B">
        <w:rPr>
          <w:rFonts w:asciiTheme="minorBidi" w:hAnsiTheme="minorBidi" w:cstheme="minorBidi"/>
          <w:b/>
          <w:spacing w:val="-1"/>
          <w:sz w:val="22"/>
          <w:szCs w:val="22"/>
        </w:rPr>
        <w:t>ce</w:t>
      </w:r>
      <w:r w:rsidRPr="00D0748B">
        <w:rPr>
          <w:rFonts w:asciiTheme="minorBidi" w:hAnsiTheme="minorBidi" w:cstheme="minorBidi"/>
          <w:b/>
          <w:spacing w:val="1"/>
          <w:sz w:val="22"/>
          <w:szCs w:val="22"/>
        </w:rPr>
        <w:t>du</w:t>
      </w:r>
      <w:r w:rsidRPr="00D0748B">
        <w:rPr>
          <w:rFonts w:asciiTheme="minorBidi" w:hAnsiTheme="minorBidi" w:cstheme="minorBidi"/>
          <w:b/>
          <w:spacing w:val="-1"/>
          <w:sz w:val="22"/>
          <w:szCs w:val="22"/>
        </w:rPr>
        <w:t>r</w:t>
      </w:r>
      <w:r w:rsidRPr="00D0748B">
        <w:rPr>
          <w:rFonts w:asciiTheme="minorBidi" w:hAnsiTheme="minorBidi" w:cstheme="minorBidi"/>
          <w:b/>
          <w:sz w:val="22"/>
          <w:szCs w:val="22"/>
        </w:rPr>
        <w:t>e</w:t>
      </w:r>
      <w:r w:rsidRPr="00D0748B">
        <w:rPr>
          <w:rFonts w:asciiTheme="minorBidi" w:hAnsiTheme="minorBidi" w:cstheme="minorBidi"/>
          <w:b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b/>
          <w:spacing w:val="1"/>
          <w:sz w:val="22"/>
          <w:szCs w:val="22"/>
        </w:rPr>
        <w:t>S</w:t>
      </w:r>
      <w:r w:rsidRPr="00D0748B">
        <w:rPr>
          <w:rFonts w:asciiTheme="minorBidi" w:hAnsiTheme="minorBidi" w:cstheme="minorBidi"/>
          <w:b/>
          <w:sz w:val="22"/>
          <w:szCs w:val="22"/>
        </w:rPr>
        <w:t>y</w:t>
      </w:r>
      <w:r w:rsidRPr="00D0748B">
        <w:rPr>
          <w:rFonts w:asciiTheme="minorBidi" w:hAnsiTheme="minorBidi" w:cstheme="minorBidi"/>
          <w:b/>
          <w:spacing w:val="1"/>
          <w:sz w:val="22"/>
          <w:szCs w:val="22"/>
        </w:rPr>
        <w:t>n</w:t>
      </w:r>
      <w:r w:rsidRPr="00D0748B">
        <w:rPr>
          <w:rFonts w:asciiTheme="minorBidi" w:hAnsiTheme="minorBidi" w:cstheme="minorBidi"/>
          <w:b/>
          <w:sz w:val="22"/>
          <w:szCs w:val="22"/>
        </w:rPr>
        <w:t>tax:</w:t>
      </w:r>
    </w:p>
    <w:p w:rsidR="00166817" w:rsidRPr="00D0748B" w:rsidRDefault="00247B1A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sz w:val="22"/>
          <w:szCs w:val="22"/>
          <w:u w:val="single" w:color="000000"/>
        </w:rPr>
        <w:t>n</w:t>
      </w:r>
      <w:r w:rsidRPr="00D0748B">
        <w:rPr>
          <w:rFonts w:asciiTheme="minorBidi" w:hAnsiTheme="minorBidi" w:cstheme="minorBidi"/>
          <w:spacing w:val="-1"/>
          <w:sz w:val="22"/>
          <w:szCs w:val="22"/>
          <w:u w:val="single" w:color="000000"/>
        </w:rPr>
        <w:t>a</w:t>
      </w:r>
      <w:r w:rsidRPr="00D0748B">
        <w:rPr>
          <w:rFonts w:asciiTheme="minorBidi" w:hAnsiTheme="minorBidi" w:cstheme="minorBidi"/>
          <w:sz w:val="22"/>
          <w:szCs w:val="22"/>
          <w:u w:val="single" w:color="000000"/>
        </w:rPr>
        <w:t>me</w:t>
      </w:r>
      <w:r w:rsidRPr="00D0748B">
        <w:rPr>
          <w:rFonts w:asciiTheme="minorBidi" w:hAnsiTheme="minorBidi" w:cstheme="minorBidi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P</w:t>
      </w:r>
      <w:r w:rsidRPr="00D0748B">
        <w:rPr>
          <w:rFonts w:asciiTheme="minorBidi" w:hAnsiTheme="minorBidi" w:cstheme="minorBidi"/>
          <w:sz w:val="22"/>
          <w:szCs w:val="22"/>
        </w:rPr>
        <w:t>ROC</w:t>
      </w:r>
    </w:p>
    <w:p w:rsidR="00166817" w:rsidRPr="00D0748B" w:rsidRDefault="00247B1A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sz w:val="22"/>
          <w:szCs w:val="22"/>
        </w:rPr>
        <w:t>; he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D0748B">
        <w:rPr>
          <w:rFonts w:asciiTheme="minorBidi" w:hAnsiTheme="minorBidi" w:cstheme="minorBidi"/>
          <w:sz w:val="22"/>
          <w:szCs w:val="22"/>
        </w:rPr>
        <w:t>e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D0748B">
        <w:rPr>
          <w:rFonts w:asciiTheme="minorBidi" w:hAnsiTheme="minorBidi" w:cstheme="minorBidi"/>
          <w:sz w:val="22"/>
          <w:szCs w:val="22"/>
        </w:rPr>
        <w:t>o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s the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0748B">
        <w:rPr>
          <w:rFonts w:asciiTheme="minorBidi" w:hAnsiTheme="minorBidi" w:cstheme="minorBidi"/>
          <w:sz w:val="22"/>
          <w:szCs w:val="22"/>
        </w:rPr>
        <w:t>ode</w:t>
      </w:r>
    </w:p>
    <w:p w:rsidR="00A10F1C" w:rsidRDefault="00247B1A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sz w:val="22"/>
          <w:szCs w:val="22"/>
        </w:rPr>
        <w:t>; of the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pro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d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u</w:t>
      </w:r>
      <w:r w:rsidRPr="00D0748B">
        <w:rPr>
          <w:rFonts w:asciiTheme="minorBidi" w:hAnsiTheme="minorBidi" w:cstheme="minorBidi"/>
          <w:sz w:val="22"/>
          <w:szCs w:val="22"/>
        </w:rPr>
        <w:t>re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 xml:space="preserve">... </w:t>
      </w:r>
    </w:p>
    <w:p w:rsidR="00166817" w:rsidRPr="00D0748B" w:rsidRDefault="00247B1A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sz w:val="22"/>
          <w:szCs w:val="22"/>
        </w:rPr>
        <w:t>RET</w:t>
      </w:r>
    </w:p>
    <w:p w:rsidR="00166817" w:rsidRPr="00D0748B" w:rsidRDefault="00247B1A" w:rsidP="009F0D7B">
      <w:pPr>
        <w:tabs>
          <w:tab w:val="left" w:pos="9180"/>
        </w:tabs>
        <w:spacing w:line="260" w:lineRule="exact"/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position w:val="-1"/>
          <w:sz w:val="22"/>
          <w:szCs w:val="22"/>
          <w:u w:val="single" w:color="000000"/>
        </w:rPr>
        <w:t>n</w:t>
      </w:r>
      <w:r w:rsidRPr="00D0748B">
        <w:rPr>
          <w:rFonts w:asciiTheme="minorBidi" w:hAnsiTheme="minorBidi" w:cstheme="minorBidi"/>
          <w:spacing w:val="-1"/>
          <w:position w:val="-1"/>
          <w:sz w:val="22"/>
          <w:szCs w:val="22"/>
          <w:u w:val="single" w:color="000000"/>
        </w:rPr>
        <w:t>a</w:t>
      </w:r>
      <w:r w:rsidRPr="00D0748B">
        <w:rPr>
          <w:rFonts w:asciiTheme="minorBidi" w:hAnsiTheme="minorBidi" w:cstheme="minorBidi"/>
          <w:position w:val="-1"/>
          <w:sz w:val="22"/>
          <w:szCs w:val="22"/>
          <w:u w:val="single" w:color="000000"/>
        </w:rPr>
        <w:t>me</w:t>
      </w:r>
      <w:r w:rsidRPr="00D0748B">
        <w:rPr>
          <w:rFonts w:asciiTheme="minorBidi" w:hAnsiTheme="minorBidi" w:cstheme="minorBidi"/>
          <w:position w:val="-1"/>
          <w:sz w:val="22"/>
          <w:szCs w:val="22"/>
        </w:rPr>
        <w:t xml:space="preserve"> E</w:t>
      </w:r>
      <w:r w:rsidRPr="00D0748B">
        <w:rPr>
          <w:rFonts w:asciiTheme="minorBidi" w:hAnsiTheme="minorBidi" w:cstheme="minorBidi"/>
          <w:spacing w:val="-1"/>
          <w:position w:val="-1"/>
          <w:sz w:val="22"/>
          <w:szCs w:val="22"/>
        </w:rPr>
        <w:t>N</w:t>
      </w:r>
      <w:r w:rsidRPr="00D0748B">
        <w:rPr>
          <w:rFonts w:asciiTheme="minorBidi" w:hAnsiTheme="minorBidi" w:cstheme="minorBidi"/>
          <w:position w:val="-1"/>
          <w:sz w:val="22"/>
          <w:szCs w:val="22"/>
        </w:rPr>
        <w:t>DP</w:t>
      </w:r>
    </w:p>
    <w:p w:rsidR="00166817" w:rsidRPr="00D0748B" w:rsidRDefault="00166817" w:rsidP="009F0D7B">
      <w:pPr>
        <w:tabs>
          <w:tab w:val="left" w:pos="9180"/>
        </w:tabs>
        <w:spacing w:before="12" w:line="240" w:lineRule="exact"/>
        <w:ind w:left="180" w:hanging="180"/>
        <w:rPr>
          <w:rFonts w:asciiTheme="minorBidi" w:hAnsiTheme="minorBidi" w:cstheme="minorBidi"/>
          <w:sz w:val="22"/>
          <w:szCs w:val="22"/>
        </w:rPr>
      </w:pPr>
    </w:p>
    <w:p w:rsidR="00166817" w:rsidRPr="00D0748B" w:rsidRDefault="00247B1A" w:rsidP="009F0D7B">
      <w:pPr>
        <w:tabs>
          <w:tab w:val="left" w:pos="9180"/>
        </w:tabs>
        <w:spacing w:before="29"/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b/>
          <w:sz w:val="22"/>
          <w:szCs w:val="22"/>
        </w:rPr>
        <w:t>Exa</w:t>
      </w:r>
      <w:r w:rsidRPr="00D0748B">
        <w:rPr>
          <w:rFonts w:asciiTheme="minorBidi" w:hAnsiTheme="minorBidi" w:cstheme="minorBidi"/>
          <w:b/>
          <w:spacing w:val="-3"/>
          <w:sz w:val="22"/>
          <w:szCs w:val="22"/>
        </w:rPr>
        <w:t>m</w:t>
      </w:r>
      <w:r w:rsidRPr="00D0748B">
        <w:rPr>
          <w:rFonts w:asciiTheme="minorBidi" w:hAnsiTheme="minorBidi" w:cstheme="minorBidi"/>
          <w:b/>
          <w:spacing w:val="1"/>
          <w:sz w:val="22"/>
          <w:szCs w:val="22"/>
        </w:rPr>
        <w:t>p</w:t>
      </w:r>
      <w:r w:rsidRPr="00D0748B">
        <w:rPr>
          <w:rFonts w:asciiTheme="minorBidi" w:hAnsiTheme="minorBidi" w:cstheme="minorBidi"/>
          <w:b/>
          <w:sz w:val="22"/>
          <w:szCs w:val="22"/>
        </w:rPr>
        <w:t>le:</w:t>
      </w:r>
    </w:p>
    <w:p w:rsidR="00A10F1C" w:rsidRPr="00A10F1C" w:rsidRDefault="00A10F1C" w:rsidP="00A10F1C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A10F1C">
        <w:rPr>
          <w:rFonts w:asciiTheme="minorBidi" w:hAnsiTheme="minorBidi" w:cstheme="minorBidi"/>
          <w:sz w:val="22"/>
          <w:szCs w:val="22"/>
        </w:rPr>
        <w:t>ORG 100h</w:t>
      </w:r>
    </w:p>
    <w:p w:rsidR="00A10F1C" w:rsidRPr="00A10F1C" w:rsidRDefault="00A10F1C" w:rsidP="00A10F1C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A10F1C">
        <w:rPr>
          <w:rFonts w:asciiTheme="minorBidi" w:hAnsiTheme="minorBidi" w:cstheme="minorBidi"/>
          <w:sz w:val="22"/>
          <w:szCs w:val="22"/>
        </w:rPr>
        <w:t>MOV AL, 1</w:t>
      </w:r>
    </w:p>
    <w:p w:rsidR="00A10F1C" w:rsidRPr="00A10F1C" w:rsidRDefault="00A10F1C" w:rsidP="00A10F1C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A10F1C">
        <w:rPr>
          <w:rFonts w:asciiTheme="minorBidi" w:hAnsiTheme="minorBidi" w:cstheme="minorBidi"/>
          <w:sz w:val="22"/>
          <w:szCs w:val="22"/>
        </w:rPr>
        <w:t>MOV BL, 2</w:t>
      </w:r>
    </w:p>
    <w:p w:rsidR="00A10F1C" w:rsidRPr="00A10F1C" w:rsidRDefault="00A10F1C" w:rsidP="00A10F1C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</w:p>
    <w:p w:rsidR="00A10F1C" w:rsidRPr="00A10F1C" w:rsidRDefault="00A10F1C" w:rsidP="00A10F1C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A10F1C">
        <w:rPr>
          <w:rFonts w:asciiTheme="minorBidi" w:hAnsiTheme="minorBidi" w:cstheme="minorBidi"/>
          <w:sz w:val="22"/>
          <w:szCs w:val="22"/>
        </w:rPr>
        <w:t>CALL m2</w:t>
      </w:r>
    </w:p>
    <w:p w:rsidR="00A10F1C" w:rsidRPr="00A10F1C" w:rsidRDefault="00A10F1C" w:rsidP="00A10F1C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A10F1C">
        <w:rPr>
          <w:rFonts w:asciiTheme="minorBidi" w:hAnsiTheme="minorBidi" w:cstheme="minorBidi"/>
          <w:sz w:val="22"/>
          <w:szCs w:val="22"/>
        </w:rPr>
        <w:t xml:space="preserve">RET; return to operating system. </w:t>
      </w:r>
    </w:p>
    <w:p w:rsidR="00A10F1C" w:rsidRPr="00A10F1C" w:rsidRDefault="00A10F1C" w:rsidP="00A10F1C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</w:p>
    <w:p w:rsidR="00A10F1C" w:rsidRPr="00A10F1C" w:rsidRDefault="00A10F1C" w:rsidP="00A10F1C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A10F1C">
        <w:rPr>
          <w:rFonts w:asciiTheme="minorBidi" w:hAnsiTheme="minorBidi" w:cstheme="minorBidi"/>
          <w:sz w:val="22"/>
          <w:szCs w:val="22"/>
        </w:rPr>
        <w:t>m2 PROC</w:t>
      </w:r>
    </w:p>
    <w:p w:rsidR="00A10F1C" w:rsidRPr="00A10F1C" w:rsidRDefault="00A10F1C" w:rsidP="00A10F1C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A10F1C">
        <w:rPr>
          <w:rFonts w:asciiTheme="minorBidi" w:hAnsiTheme="minorBidi" w:cstheme="minorBidi"/>
          <w:sz w:val="22"/>
          <w:szCs w:val="22"/>
        </w:rPr>
        <w:t>MUL BL</w:t>
      </w:r>
      <w:r w:rsidR="00BE266C">
        <w:rPr>
          <w:rFonts w:asciiTheme="minorBidi" w:hAnsiTheme="minorBidi" w:cstheme="minorBidi"/>
          <w:sz w:val="22"/>
          <w:szCs w:val="22"/>
        </w:rPr>
        <w:t xml:space="preserve">              </w:t>
      </w:r>
      <w:proofErr w:type="gramStart"/>
      <w:r w:rsidR="00BE266C">
        <w:rPr>
          <w:rFonts w:asciiTheme="minorBidi" w:hAnsiTheme="minorBidi" w:cstheme="minorBidi"/>
          <w:sz w:val="22"/>
          <w:szCs w:val="22"/>
        </w:rPr>
        <w:t xml:space="preserve">  </w:t>
      </w:r>
      <w:r w:rsidRPr="00A10F1C">
        <w:rPr>
          <w:rFonts w:asciiTheme="minorBidi" w:hAnsiTheme="minorBidi" w:cstheme="minorBidi"/>
          <w:sz w:val="22"/>
          <w:szCs w:val="22"/>
        </w:rPr>
        <w:t>;</w:t>
      </w:r>
      <w:proofErr w:type="gramEnd"/>
      <w:r w:rsidRPr="00A10F1C">
        <w:rPr>
          <w:rFonts w:asciiTheme="minorBidi" w:hAnsiTheme="minorBidi" w:cstheme="minorBidi"/>
          <w:sz w:val="22"/>
          <w:szCs w:val="22"/>
        </w:rPr>
        <w:t xml:space="preserve"> AX = AL * BL. </w:t>
      </w:r>
    </w:p>
    <w:p w:rsidR="00A10F1C" w:rsidRPr="00A10F1C" w:rsidRDefault="00A10F1C" w:rsidP="00A10F1C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RET</w:t>
      </w:r>
      <w:r w:rsidR="00BE266C">
        <w:rPr>
          <w:rFonts w:asciiTheme="minorBidi" w:hAnsiTheme="minorBidi" w:cstheme="minorBidi"/>
          <w:sz w:val="22"/>
          <w:szCs w:val="22"/>
        </w:rPr>
        <w:t xml:space="preserve">                    </w:t>
      </w:r>
      <w:proofErr w:type="gramStart"/>
      <w:r w:rsidR="00BE266C">
        <w:rPr>
          <w:rFonts w:asciiTheme="minorBidi" w:hAnsiTheme="minorBidi" w:cstheme="minorBidi"/>
          <w:sz w:val="22"/>
          <w:szCs w:val="22"/>
        </w:rPr>
        <w:t xml:space="preserve">  </w:t>
      </w:r>
      <w:r>
        <w:rPr>
          <w:rFonts w:asciiTheme="minorBidi" w:hAnsiTheme="minorBidi" w:cstheme="minorBidi"/>
          <w:sz w:val="22"/>
          <w:szCs w:val="22"/>
        </w:rPr>
        <w:t>;</w:t>
      </w:r>
      <w:proofErr w:type="gramEnd"/>
      <w:r>
        <w:rPr>
          <w:rFonts w:asciiTheme="minorBidi" w:hAnsiTheme="minorBidi" w:cstheme="minorBidi"/>
          <w:sz w:val="22"/>
          <w:szCs w:val="22"/>
        </w:rPr>
        <w:t xml:space="preserve"> return to caller</w:t>
      </w:r>
    </w:p>
    <w:p w:rsidR="00A10F1C" w:rsidRPr="00A10F1C" w:rsidRDefault="00A10F1C" w:rsidP="00A10F1C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m2 ENDP</w:t>
      </w:r>
    </w:p>
    <w:p w:rsidR="00A10F1C" w:rsidRDefault="00A10F1C" w:rsidP="00A10F1C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A10F1C">
        <w:rPr>
          <w:rFonts w:asciiTheme="minorBidi" w:hAnsiTheme="minorBidi" w:cstheme="minorBidi"/>
          <w:sz w:val="22"/>
          <w:szCs w:val="22"/>
        </w:rPr>
        <w:t>ret</w:t>
      </w:r>
    </w:p>
    <w:p w:rsidR="00A10F1C" w:rsidRDefault="00A10F1C" w:rsidP="00A10F1C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</w:p>
    <w:p w:rsidR="00166817" w:rsidRPr="00D0748B" w:rsidRDefault="00A10F1C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sz w:val="22"/>
          <w:szCs w:val="22"/>
        </w:rPr>
        <w:t>G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n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>l</w:t>
      </w:r>
      <w:r w:rsidRPr="00D0748B">
        <w:rPr>
          <w:rFonts w:asciiTheme="minorBidi" w:hAnsiTheme="minorBidi" w:cstheme="minorBidi"/>
          <w:spacing w:val="3"/>
          <w:sz w:val="22"/>
          <w:szCs w:val="22"/>
        </w:rPr>
        <w:t>l</w:t>
      </w:r>
      <w:r w:rsidRPr="00D0748B">
        <w:rPr>
          <w:rFonts w:asciiTheme="minorBidi" w:hAnsiTheme="minorBidi" w:cstheme="minorBidi"/>
          <w:sz w:val="22"/>
          <w:szCs w:val="22"/>
        </w:rPr>
        <w:t>y,</w:t>
      </w:r>
      <w:r w:rsidR="00247B1A" w:rsidRPr="00D0748B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="00247B1A" w:rsidRPr="00D0748B">
        <w:rPr>
          <w:rFonts w:asciiTheme="minorBidi" w:hAnsiTheme="minorBidi" w:cstheme="minorBidi"/>
          <w:spacing w:val="2"/>
          <w:sz w:val="22"/>
          <w:szCs w:val="22"/>
        </w:rPr>
        <w:t>p</w:t>
      </w:r>
      <w:r w:rsidR="00247B1A" w:rsidRPr="00D0748B">
        <w:rPr>
          <w:rFonts w:asciiTheme="minorBidi" w:hAnsiTheme="minorBidi" w:cstheme="minorBidi"/>
          <w:sz w:val="22"/>
          <w:szCs w:val="22"/>
        </w:rPr>
        <w:t>ro</w:t>
      </w:r>
      <w:r w:rsidR="00247B1A" w:rsidRPr="00D0748B">
        <w:rPr>
          <w:rFonts w:asciiTheme="minorBidi" w:hAnsiTheme="minorBidi" w:cstheme="minorBidi"/>
          <w:spacing w:val="-2"/>
          <w:sz w:val="22"/>
          <w:szCs w:val="22"/>
        </w:rPr>
        <w:t>c</w:t>
      </w:r>
      <w:r w:rsidR="00247B1A"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="00247B1A" w:rsidRPr="00D0748B">
        <w:rPr>
          <w:rFonts w:asciiTheme="minorBidi" w:hAnsiTheme="minorBidi" w:cstheme="minorBidi"/>
          <w:sz w:val="22"/>
          <w:szCs w:val="22"/>
        </w:rPr>
        <w:t>d</w:t>
      </w:r>
      <w:r w:rsidR="00247B1A" w:rsidRPr="00D0748B">
        <w:rPr>
          <w:rFonts w:asciiTheme="minorBidi" w:hAnsiTheme="minorBidi" w:cstheme="minorBidi"/>
          <w:spacing w:val="2"/>
          <w:sz w:val="22"/>
          <w:szCs w:val="22"/>
        </w:rPr>
        <w:t>u</w:t>
      </w:r>
      <w:r w:rsidR="00247B1A" w:rsidRPr="00D0748B">
        <w:rPr>
          <w:rFonts w:asciiTheme="minorBidi" w:hAnsiTheme="minorBidi" w:cstheme="minorBidi"/>
          <w:sz w:val="22"/>
          <w:szCs w:val="22"/>
        </w:rPr>
        <w:t>re</w:t>
      </w:r>
      <w:r w:rsidR="00247B1A" w:rsidRPr="00D0748B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="00247B1A" w:rsidRPr="00D0748B">
        <w:rPr>
          <w:rFonts w:asciiTheme="minorBidi" w:hAnsiTheme="minorBidi" w:cstheme="minorBidi"/>
          <w:spacing w:val="1"/>
          <w:sz w:val="22"/>
          <w:szCs w:val="22"/>
        </w:rPr>
        <w:t>r</w:t>
      </w:r>
      <w:r w:rsidR="00247B1A"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="00247B1A" w:rsidRPr="00D0748B">
        <w:rPr>
          <w:rFonts w:asciiTheme="minorBidi" w:hAnsiTheme="minorBidi" w:cstheme="minorBidi"/>
          <w:sz w:val="22"/>
          <w:szCs w:val="22"/>
        </w:rPr>
        <w:t>t</w:t>
      </w:r>
      <w:r w:rsidR="00247B1A" w:rsidRPr="00D0748B">
        <w:rPr>
          <w:rFonts w:asciiTheme="minorBidi" w:hAnsiTheme="minorBidi" w:cstheme="minorBidi"/>
          <w:spacing w:val="3"/>
          <w:sz w:val="22"/>
          <w:szCs w:val="22"/>
        </w:rPr>
        <w:t>u</w:t>
      </w:r>
      <w:r w:rsidR="00247B1A" w:rsidRPr="00D0748B">
        <w:rPr>
          <w:rFonts w:asciiTheme="minorBidi" w:hAnsiTheme="minorBidi" w:cstheme="minorBidi"/>
          <w:sz w:val="22"/>
          <w:szCs w:val="22"/>
        </w:rPr>
        <w:t>rns to the s</w:t>
      </w:r>
      <w:r w:rsidR="00247B1A" w:rsidRPr="00D0748B">
        <w:rPr>
          <w:rFonts w:asciiTheme="minorBidi" w:hAnsiTheme="minorBidi" w:cstheme="minorBidi"/>
          <w:spacing w:val="-1"/>
          <w:sz w:val="22"/>
          <w:szCs w:val="22"/>
        </w:rPr>
        <w:t>a</w:t>
      </w:r>
      <w:r w:rsidR="00247B1A" w:rsidRPr="00D0748B">
        <w:rPr>
          <w:rFonts w:asciiTheme="minorBidi" w:hAnsiTheme="minorBidi" w:cstheme="minorBidi"/>
          <w:sz w:val="22"/>
          <w:szCs w:val="22"/>
        </w:rPr>
        <w:t>me point f</w:t>
      </w:r>
      <w:r w:rsidR="00247B1A" w:rsidRPr="00D0748B">
        <w:rPr>
          <w:rFonts w:asciiTheme="minorBidi" w:hAnsiTheme="minorBidi" w:cstheme="minorBidi"/>
          <w:spacing w:val="-1"/>
          <w:sz w:val="22"/>
          <w:szCs w:val="22"/>
        </w:rPr>
        <w:t>r</w:t>
      </w:r>
      <w:r w:rsidR="00247B1A" w:rsidRPr="00D0748B">
        <w:rPr>
          <w:rFonts w:asciiTheme="minorBidi" w:hAnsiTheme="minorBidi" w:cstheme="minorBidi"/>
          <w:spacing w:val="2"/>
          <w:sz w:val="22"/>
          <w:szCs w:val="22"/>
        </w:rPr>
        <w:t>o</w:t>
      </w:r>
      <w:r w:rsidR="00247B1A" w:rsidRPr="00D0748B">
        <w:rPr>
          <w:rFonts w:asciiTheme="minorBidi" w:hAnsiTheme="minorBidi" w:cstheme="minorBidi"/>
          <w:sz w:val="22"/>
          <w:szCs w:val="22"/>
        </w:rPr>
        <w:t>m wh</w:t>
      </w:r>
      <w:r w:rsidR="00247B1A"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="00247B1A" w:rsidRPr="00D0748B">
        <w:rPr>
          <w:rFonts w:asciiTheme="minorBidi" w:hAnsiTheme="minorBidi" w:cstheme="minorBidi"/>
          <w:sz w:val="22"/>
          <w:szCs w:val="22"/>
        </w:rPr>
        <w:t>re</w:t>
      </w:r>
      <w:r w:rsidR="00247B1A" w:rsidRPr="00D0748B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="00247B1A" w:rsidRPr="00D0748B">
        <w:rPr>
          <w:rFonts w:asciiTheme="minorBidi" w:hAnsiTheme="minorBidi" w:cstheme="minorBidi"/>
          <w:sz w:val="22"/>
          <w:szCs w:val="22"/>
        </w:rPr>
        <w:t>it</w:t>
      </w:r>
      <w:r w:rsidR="00247B1A" w:rsidRPr="00D0748B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="00247B1A" w:rsidRPr="00D0748B">
        <w:rPr>
          <w:rFonts w:asciiTheme="minorBidi" w:hAnsiTheme="minorBidi" w:cstheme="minorBidi"/>
          <w:sz w:val="22"/>
          <w:szCs w:val="22"/>
        </w:rPr>
        <w:t>w</w:t>
      </w:r>
      <w:r w:rsidR="00247B1A" w:rsidRPr="00D0748B">
        <w:rPr>
          <w:rFonts w:asciiTheme="minorBidi" w:hAnsiTheme="minorBidi" w:cstheme="minorBidi"/>
          <w:spacing w:val="-1"/>
          <w:sz w:val="22"/>
          <w:szCs w:val="22"/>
        </w:rPr>
        <w:t>a</w:t>
      </w:r>
      <w:r w:rsidR="00247B1A" w:rsidRPr="00D0748B">
        <w:rPr>
          <w:rFonts w:asciiTheme="minorBidi" w:hAnsiTheme="minorBidi" w:cstheme="minorBidi"/>
          <w:sz w:val="22"/>
          <w:szCs w:val="22"/>
        </w:rPr>
        <w:t>s</w:t>
      </w:r>
      <w:r w:rsidR="00247B1A" w:rsidRPr="00D0748B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="00247B1A" w:rsidRPr="00D0748B">
        <w:rPr>
          <w:rFonts w:asciiTheme="minorBidi" w:hAnsiTheme="minorBidi" w:cstheme="minorBidi"/>
          <w:spacing w:val="-1"/>
          <w:sz w:val="22"/>
          <w:szCs w:val="22"/>
        </w:rPr>
        <w:t>ca</w:t>
      </w:r>
      <w:r w:rsidR="00247B1A" w:rsidRPr="00D0748B">
        <w:rPr>
          <w:rFonts w:asciiTheme="minorBidi" w:hAnsiTheme="minorBidi" w:cstheme="minorBidi"/>
          <w:sz w:val="22"/>
          <w:szCs w:val="22"/>
        </w:rPr>
        <w:t>l</w:t>
      </w:r>
      <w:r w:rsidR="00247B1A" w:rsidRPr="00D0748B">
        <w:rPr>
          <w:rFonts w:asciiTheme="minorBidi" w:hAnsiTheme="minorBidi" w:cstheme="minorBidi"/>
          <w:spacing w:val="1"/>
          <w:sz w:val="22"/>
          <w:szCs w:val="22"/>
        </w:rPr>
        <w:t>l</w:t>
      </w:r>
      <w:r w:rsidR="00247B1A"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="00247B1A" w:rsidRPr="00D0748B">
        <w:rPr>
          <w:rFonts w:asciiTheme="minorBidi" w:hAnsiTheme="minorBidi" w:cstheme="minorBidi"/>
          <w:sz w:val="22"/>
          <w:szCs w:val="22"/>
        </w:rPr>
        <w:t>d</w:t>
      </w:r>
    </w:p>
    <w:p w:rsidR="00166817" w:rsidRPr="00D0748B" w:rsidRDefault="00166817" w:rsidP="009F0D7B">
      <w:pPr>
        <w:tabs>
          <w:tab w:val="left" w:pos="9180"/>
        </w:tabs>
        <w:spacing w:before="16" w:line="260" w:lineRule="exact"/>
        <w:ind w:left="180" w:hanging="180"/>
        <w:rPr>
          <w:rFonts w:asciiTheme="minorBidi" w:hAnsiTheme="minorBidi" w:cstheme="minorBidi"/>
          <w:sz w:val="22"/>
          <w:szCs w:val="22"/>
        </w:rPr>
      </w:pPr>
    </w:p>
    <w:p w:rsidR="00166817" w:rsidRPr="00D0748B" w:rsidRDefault="00247B1A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b/>
          <w:sz w:val="22"/>
          <w:szCs w:val="22"/>
        </w:rPr>
        <w:t>C</w:t>
      </w:r>
      <w:r w:rsidRPr="00D0748B">
        <w:rPr>
          <w:rFonts w:asciiTheme="minorBidi" w:hAnsiTheme="minorBidi" w:cstheme="minorBidi"/>
          <w:b/>
          <w:spacing w:val="-1"/>
          <w:sz w:val="22"/>
          <w:szCs w:val="22"/>
        </w:rPr>
        <w:t>A</w:t>
      </w:r>
      <w:r w:rsidR="00A10F1C">
        <w:rPr>
          <w:rFonts w:asciiTheme="minorBidi" w:hAnsiTheme="minorBidi" w:cstheme="minorBidi"/>
          <w:b/>
          <w:sz w:val="22"/>
          <w:szCs w:val="22"/>
        </w:rPr>
        <w:t xml:space="preserve">LL </w:t>
      </w:r>
      <w:r w:rsidRPr="00D0748B">
        <w:rPr>
          <w:rFonts w:asciiTheme="minorBidi" w:hAnsiTheme="minorBidi" w:cstheme="minorBidi"/>
          <w:b/>
          <w:sz w:val="22"/>
          <w:szCs w:val="22"/>
        </w:rPr>
        <w:t xml:space="preserve">a </w:t>
      </w:r>
      <w:r w:rsidR="00A10F1C" w:rsidRPr="00D0748B">
        <w:rPr>
          <w:rFonts w:asciiTheme="minorBidi" w:hAnsiTheme="minorBidi" w:cstheme="minorBidi"/>
          <w:b/>
          <w:spacing w:val="-2"/>
          <w:sz w:val="22"/>
          <w:szCs w:val="22"/>
        </w:rPr>
        <w:t>P</w:t>
      </w:r>
      <w:r w:rsidR="00A10F1C" w:rsidRPr="00D0748B">
        <w:rPr>
          <w:rFonts w:asciiTheme="minorBidi" w:hAnsiTheme="minorBidi" w:cstheme="minorBidi"/>
          <w:b/>
          <w:spacing w:val="-1"/>
          <w:sz w:val="22"/>
          <w:szCs w:val="22"/>
        </w:rPr>
        <w:t>r</w:t>
      </w:r>
      <w:r w:rsidR="00A10F1C" w:rsidRPr="00D0748B">
        <w:rPr>
          <w:rFonts w:asciiTheme="minorBidi" w:hAnsiTheme="minorBidi" w:cstheme="minorBidi"/>
          <w:b/>
          <w:spacing w:val="2"/>
          <w:sz w:val="22"/>
          <w:szCs w:val="22"/>
        </w:rPr>
        <w:t>o</w:t>
      </w:r>
      <w:r w:rsidR="00A10F1C" w:rsidRPr="00D0748B">
        <w:rPr>
          <w:rFonts w:asciiTheme="minorBidi" w:hAnsiTheme="minorBidi" w:cstheme="minorBidi"/>
          <w:b/>
          <w:spacing w:val="-1"/>
          <w:sz w:val="22"/>
          <w:szCs w:val="22"/>
        </w:rPr>
        <w:t>ce</w:t>
      </w:r>
      <w:r w:rsidR="00A10F1C" w:rsidRPr="00D0748B">
        <w:rPr>
          <w:rFonts w:asciiTheme="minorBidi" w:hAnsiTheme="minorBidi" w:cstheme="minorBidi"/>
          <w:b/>
          <w:spacing w:val="1"/>
          <w:sz w:val="22"/>
          <w:szCs w:val="22"/>
        </w:rPr>
        <w:t>dur</w:t>
      </w:r>
      <w:r w:rsidR="00A10F1C" w:rsidRPr="00D0748B">
        <w:rPr>
          <w:rFonts w:asciiTheme="minorBidi" w:hAnsiTheme="minorBidi" w:cstheme="minorBidi"/>
          <w:b/>
          <w:spacing w:val="-1"/>
          <w:sz w:val="22"/>
          <w:szCs w:val="22"/>
        </w:rPr>
        <w:t>e</w:t>
      </w:r>
      <w:r w:rsidR="00A10F1C" w:rsidRPr="00D0748B">
        <w:rPr>
          <w:rFonts w:asciiTheme="minorBidi" w:hAnsiTheme="minorBidi" w:cstheme="minorBidi"/>
          <w:b/>
          <w:spacing w:val="1"/>
          <w:sz w:val="22"/>
          <w:szCs w:val="22"/>
        </w:rPr>
        <w:t>:</w:t>
      </w:r>
      <w:r w:rsidR="00A10F1C" w:rsidRPr="00D0748B">
        <w:rPr>
          <w:rFonts w:asciiTheme="minorBidi" w:hAnsiTheme="minorBidi" w:cstheme="minorBidi"/>
          <w:b/>
          <w:sz w:val="22"/>
          <w:szCs w:val="22"/>
        </w:rPr>
        <w:t xml:space="preserve"> -</w:t>
      </w:r>
    </w:p>
    <w:p w:rsidR="00166817" w:rsidRPr="00D0748B" w:rsidRDefault="00247B1A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sz w:val="22"/>
          <w:szCs w:val="22"/>
        </w:rPr>
        <w:t>T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ra</w:t>
      </w:r>
      <w:r w:rsidRPr="00D0748B">
        <w:rPr>
          <w:rFonts w:asciiTheme="minorBidi" w:hAnsiTheme="minorBidi" w:cstheme="minorBidi"/>
          <w:sz w:val="22"/>
          <w:szCs w:val="22"/>
        </w:rPr>
        <w:t>nsf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 xml:space="preserve">r 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D0748B">
        <w:rPr>
          <w:rFonts w:asciiTheme="minorBidi" w:hAnsiTheme="minorBidi" w:cstheme="minorBidi"/>
          <w:sz w:val="22"/>
          <w:szCs w:val="22"/>
        </w:rPr>
        <w:t>ontrol to a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pr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oc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dur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 xml:space="preserve">. RET is used to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re</w:t>
      </w:r>
      <w:r w:rsidRPr="00D0748B">
        <w:rPr>
          <w:rFonts w:asciiTheme="minorBidi" w:hAnsiTheme="minorBidi" w:cstheme="minorBidi"/>
          <w:spacing w:val="3"/>
          <w:sz w:val="22"/>
          <w:szCs w:val="22"/>
        </w:rPr>
        <w:t>t</w:t>
      </w:r>
      <w:r w:rsidRPr="00D0748B">
        <w:rPr>
          <w:rFonts w:asciiTheme="minorBidi" w:hAnsiTheme="minorBidi" w:cstheme="minorBidi"/>
          <w:sz w:val="22"/>
          <w:szCs w:val="22"/>
        </w:rPr>
        <w:t xml:space="preserve">urn 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D0748B">
        <w:rPr>
          <w:rFonts w:asciiTheme="minorBidi" w:hAnsiTheme="minorBidi" w:cstheme="minorBidi"/>
          <w:sz w:val="22"/>
          <w:szCs w:val="22"/>
        </w:rPr>
        <w:t>ontrol to the instru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D0748B">
        <w:rPr>
          <w:rFonts w:asciiTheme="minorBidi" w:hAnsiTheme="minorBidi" w:cstheme="minorBidi"/>
          <w:spacing w:val="3"/>
          <w:sz w:val="22"/>
          <w:szCs w:val="22"/>
        </w:rPr>
        <w:t>t</w:t>
      </w:r>
      <w:r w:rsidRPr="00D0748B">
        <w:rPr>
          <w:rFonts w:asciiTheme="minorBidi" w:hAnsiTheme="minorBidi" w:cstheme="minorBidi"/>
          <w:sz w:val="22"/>
          <w:szCs w:val="22"/>
        </w:rPr>
        <w:t>ion a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D0748B">
        <w:rPr>
          <w:rFonts w:asciiTheme="minorBidi" w:hAnsiTheme="minorBidi" w:cstheme="minorBidi"/>
          <w:sz w:val="22"/>
          <w:szCs w:val="22"/>
        </w:rPr>
        <w:t>ter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the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ca</w:t>
      </w:r>
      <w:r w:rsidRPr="00D0748B">
        <w:rPr>
          <w:rFonts w:asciiTheme="minorBidi" w:hAnsiTheme="minorBidi" w:cstheme="minorBidi"/>
          <w:sz w:val="22"/>
          <w:szCs w:val="22"/>
        </w:rPr>
        <w:t>l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D0748B">
        <w:rPr>
          <w:rFonts w:asciiTheme="minorBidi" w:hAnsiTheme="minorBidi" w:cstheme="minorBidi"/>
          <w:sz w:val="22"/>
          <w:szCs w:val="22"/>
        </w:rPr>
        <w:t>.</w:t>
      </w:r>
    </w:p>
    <w:p w:rsidR="00166817" w:rsidRPr="00D0748B" w:rsidRDefault="00166817" w:rsidP="009F0D7B">
      <w:pPr>
        <w:tabs>
          <w:tab w:val="left" w:pos="9180"/>
        </w:tabs>
        <w:spacing w:before="8" w:line="100" w:lineRule="exact"/>
        <w:ind w:left="180" w:hanging="180"/>
        <w:rPr>
          <w:rFonts w:asciiTheme="minorBidi" w:hAnsiTheme="minorBidi" w:cstheme="minorBidi"/>
          <w:sz w:val="22"/>
          <w:szCs w:val="22"/>
        </w:rPr>
      </w:pPr>
    </w:p>
    <w:p w:rsidR="00166817" w:rsidRPr="00D0748B" w:rsidRDefault="00166817" w:rsidP="009F0D7B">
      <w:pPr>
        <w:tabs>
          <w:tab w:val="left" w:pos="9180"/>
        </w:tabs>
        <w:spacing w:line="200" w:lineRule="exact"/>
        <w:ind w:left="180" w:hanging="180"/>
        <w:rPr>
          <w:rFonts w:asciiTheme="minorBidi" w:hAnsiTheme="minorBidi" w:cstheme="minorBidi"/>
          <w:sz w:val="22"/>
          <w:szCs w:val="22"/>
        </w:rPr>
      </w:pPr>
    </w:p>
    <w:p w:rsidR="00166817" w:rsidRPr="00D0748B" w:rsidRDefault="00166817" w:rsidP="009F0D7B">
      <w:pPr>
        <w:tabs>
          <w:tab w:val="left" w:pos="9180"/>
        </w:tabs>
        <w:spacing w:line="200" w:lineRule="exact"/>
        <w:ind w:left="180" w:hanging="180"/>
        <w:rPr>
          <w:rFonts w:asciiTheme="minorBidi" w:hAnsiTheme="minorBidi" w:cstheme="minorBidi"/>
          <w:sz w:val="22"/>
          <w:szCs w:val="22"/>
        </w:rPr>
      </w:pPr>
    </w:p>
    <w:p w:rsidR="00232DF2" w:rsidRPr="00D0748B" w:rsidRDefault="00232DF2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b/>
          <w:sz w:val="22"/>
          <w:szCs w:val="22"/>
        </w:rPr>
      </w:pPr>
      <w:r w:rsidRPr="00D0748B">
        <w:rPr>
          <w:rFonts w:asciiTheme="minorBidi" w:hAnsiTheme="minorBidi" w:cstheme="minorBidi"/>
          <w:b/>
          <w:sz w:val="22"/>
          <w:szCs w:val="22"/>
        </w:rPr>
        <w:br w:type="page"/>
      </w:r>
    </w:p>
    <w:p w:rsidR="004634FE" w:rsidRPr="00D0748B" w:rsidRDefault="004634FE" w:rsidP="004634FE">
      <w:pPr>
        <w:ind w:left="100"/>
        <w:jc w:val="center"/>
        <w:rPr>
          <w:rFonts w:asciiTheme="minorBidi" w:hAnsiTheme="minorBidi" w:cstheme="minorBidi"/>
          <w:b/>
          <w:sz w:val="22"/>
          <w:szCs w:val="22"/>
          <w:u w:val="single"/>
        </w:rPr>
      </w:pPr>
      <w:r w:rsidRPr="00D0748B">
        <w:rPr>
          <w:rFonts w:asciiTheme="minorBidi" w:hAnsiTheme="minorBidi" w:cstheme="minorBidi"/>
          <w:b/>
          <w:sz w:val="22"/>
          <w:szCs w:val="22"/>
          <w:u w:val="single"/>
        </w:rPr>
        <w:lastRenderedPageBreak/>
        <w:t>Lab Tasks</w:t>
      </w:r>
    </w:p>
    <w:p w:rsidR="004634FE" w:rsidRPr="00D0748B" w:rsidRDefault="004634FE" w:rsidP="004634FE">
      <w:pPr>
        <w:ind w:left="100" w:right="1597"/>
        <w:jc w:val="center"/>
        <w:rPr>
          <w:rFonts w:asciiTheme="minorBidi" w:hAnsiTheme="minorBidi" w:cstheme="minorBidi"/>
          <w:b/>
          <w:sz w:val="22"/>
          <w:szCs w:val="22"/>
          <w:u w:val="single"/>
        </w:rPr>
      </w:pPr>
    </w:p>
    <w:p w:rsidR="004634FE" w:rsidRPr="00D0748B" w:rsidRDefault="004634FE" w:rsidP="004634FE">
      <w:pPr>
        <w:jc w:val="center"/>
        <w:rPr>
          <w:rFonts w:asciiTheme="minorBidi" w:hAnsiTheme="minorBidi" w:cstheme="minorBidi"/>
          <w:b/>
          <w:sz w:val="22"/>
          <w:szCs w:val="22"/>
        </w:rPr>
      </w:pPr>
      <w:r w:rsidRPr="00D0748B">
        <w:rPr>
          <w:rFonts w:asciiTheme="minorBidi" w:hAnsiTheme="minorBidi" w:cstheme="minorBidi"/>
          <w:b/>
          <w:sz w:val="22"/>
          <w:szCs w:val="22"/>
        </w:rPr>
        <w:t>Execute th</w:t>
      </w:r>
      <w:r w:rsidR="00D0748B">
        <w:rPr>
          <w:rFonts w:asciiTheme="minorBidi" w:hAnsiTheme="minorBidi" w:cstheme="minorBidi"/>
          <w:b/>
          <w:sz w:val="22"/>
          <w:szCs w:val="22"/>
        </w:rPr>
        <w:t xml:space="preserve">e following tasks </w:t>
      </w:r>
      <w:r w:rsidR="00D0748B">
        <w:rPr>
          <w:rFonts w:asciiTheme="minorBidi" w:hAnsiTheme="minorBidi" w:cstheme="minorBidi"/>
          <w:b/>
          <w:sz w:val="22"/>
          <w:szCs w:val="22"/>
        </w:rPr>
        <w:tab/>
      </w:r>
      <w:r w:rsidR="00D0748B">
        <w:rPr>
          <w:rFonts w:asciiTheme="minorBidi" w:hAnsiTheme="minorBidi" w:cstheme="minorBidi"/>
          <w:b/>
          <w:sz w:val="22"/>
          <w:szCs w:val="22"/>
        </w:rPr>
        <w:tab/>
      </w:r>
      <w:r w:rsidR="00D0748B">
        <w:rPr>
          <w:rFonts w:asciiTheme="minorBidi" w:hAnsiTheme="minorBidi" w:cstheme="minorBidi"/>
          <w:b/>
          <w:sz w:val="22"/>
          <w:szCs w:val="22"/>
        </w:rPr>
        <w:tab/>
      </w:r>
      <w:r w:rsidR="00D0748B">
        <w:rPr>
          <w:rFonts w:asciiTheme="minorBidi" w:hAnsiTheme="minorBidi" w:cstheme="minorBidi"/>
          <w:b/>
          <w:sz w:val="22"/>
          <w:szCs w:val="22"/>
        </w:rPr>
        <w:tab/>
      </w:r>
      <w:r w:rsidR="00D0748B">
        <w:rPr>
          <w:rFonts w:asciiTheme="minorBidi" w:hAnsiTheme="minorBidi" w:cstheme="minorBidi"/>
          <w:b/>
          <w:sz w:val="22"/>
          <w:szCs w:val="22"/>
        </w:rPr>
        <w:tab/>
      </w:r>
      <w:r w:rsidR="00D0748B">
        <w:rPr>
          <w:rFonts w:asciiTheme="minorBidi" w:hAnsiTheme="minorBidi" w:cstheme="minorBidi"/>
          <w:b/>
          <w:sz w:val="22"/>
          <w:szCs w:val="22"/>
        </w:rPr>
        <w:tab/>
      </w:r>
      <w:r w:rsidR="00D0748B">
        <w:rPr>
          <w:rFonts w:asciiTheme="minorBidi" w:hAnsiTheme="minorBidi" w:cstheme="minorBidi"/>
          <w:b/>
          <w:sz w:val="22"/>
          <w:szCs w:val="22"/>
        </w:rPr>
        <w:tab/>
      </w:r>
      <w:r w:rsidRPr="00D0748B">
        <w:rPr>
          <w:rFonts w:asciiTheme="minorBidi" w:hAnsiTheme="minorBidi" w:cstheme="minorBidi"/>
          <w:b/>
          <w:sz w:val="22"/>
          <w:szCs w:val="22"/>
        </w:rPr>
        <w:t>CLO [1]</w:t>
      </w:r>
    </w:p>
    <w:p w:rsidR="006F3386" w:rsidRPr="00D0748B" w:rsidRDefault="006F3386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b/>
          <w:sz w:val="22"/>
          <w:szCs w:val="22"/>
        </w:rPr>
      </w:pPr>
    </w:p>
    <w:p w:rsidR="00166817" w:rsidRPr="00D0748B" w:rsidRDefault="00166817" w:rsidP="009F0D7B">
      <w:pPr>
        <w:tabs>
          <w:tab w:val="left" w:pos="9180"/>
        </w:tabs>
        <w:spacing w:before="10" w:line="180" w:lineRule="exact"/>
        <w:ind w:left="180" w:hanging="180"/>
        <w:rPr>
          <w:rFonts w:asciiTheme="minorBidi" w:hAnsiTheme="minorBidi" w:cstheme="minorBidi"/>
          <w:sz w:val="22"/>
          <w:szCs w:val="22"/>
        </w:rPr>
      </w:pPr>
    </w:p>
    <w:p w:rsidR="00166817" w:rsidRPr="00D0748B" w:rsidRDefault="00247B1A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b/>
          <w:sz w:val="22"/>
          <w:szCs w:val="22"/>
        </w:rPr>
        <w:t>TASK</w:t>
      </w:r>
      <w:r w:rsidRPr="00D0748B">
        <w:rPr>
          <w:rFonts w:asciiTheme="minorBidi" w:hAnsiTheme="minorBidi" w:cstheme="minorBidi"/>
          <w:b/>
          <w:spacing w:val="-1"/>
          <w:sz w:val="22"/>
          <w:szCs w:val="22"/>
        </w:rPr>
        <w:t xml:space="preserve"> </w:t>
      </w:r>
      <w:r w:rsidR="00554661">
        <w:rPr>
          <w:rFonts w:asciiTheme="minorBidi" w:hAnsiTheme="minorBidi" w:cstheme="minorBidi"/>
          <w:b/>
          <w:sz w:val="22"/>
          <w:szCs w:val="22"/>
        </w:rPr>
        <w:t>1</w:t>
      </w:r>
      <w:r w:rsidRPr="00D0748B">
        <w:rPr>
          <w:rFonts w:asciiTheme="minorBidi" w:hAnsiTheme="minorBidi" w:cstheme="minorBidi"/>
          <w:b/>
          <w:sz w:val="22"/>
          <w:szCs w:val="22"/>
        </w:rPr>
        <w:t>:</w:t>
      </w:r>
    </w:p>
    <w:p w:rsidR="006F3386" w:rsidRPr="00D0748B" w:rsidRDefault="00247B1A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spacing w:val="1"/>
          <w:sz w:val="22"/>
          <w:szCs w:val="22"/>
        </w:rPr>
        <w:t>W</w:t>
      </w:r>
      <w:r w:rsidRPr="00D0748B">
        <w:rPr>
          <w:rFonts w:asciiTheme="minorBidi" w:hAnsiTheme="minorBidi" w:cstheme="minorBidi"/>
          <w:sz w:val="22"/>
          <w:szCs w:val="22"/>
        </w:rPr>
        <w:t>rite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a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prog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ra</w:t>
      </w:r>
      <w:r w:rsidRPr="00D0748B">
        <w:rPr>
          <w:rFonts w:asciiTheme="minorBidi" w:hAnsiTheme="minorBidi" w:cstheme="minorBidi"/>
          <w:sz w:val="22"/>
          <w:szCs w:val="22"/>
        </w:rPr>
        <w:t xml:space="preserve">m to find </w:t>
      </w:r>
      <w:r w:rsidRPr="00D0748B">
        <w:rPr>
          <w:rFonts w:asciiTheme="minorBidi" w:hAnsiTheme="minorBidi" w:cstheme="minorBidi"/>
          <w:spacing w:val="3"/>
          <w:sz w:val="22"/>
          <w:szCs w:val="22"/>
        </w:rPr>
        <w:t>t</w:t>
      </w:r>
      <w:r w:rsidRPr="00D0748B">
        <w:rPr>
          <w:rFonts w:asciiTheme="minorBidi" w:hAnsiTheme="minorBidi" w:cstheme="minorBidi"/>
          <w:sz w:val="22"/>
          <w:szCs w:val="22"/>
        </w:rPr>
        <w:t>he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f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0748B">
        <w:rPr>
          <w:rFonts w:asciiTheme="minorBidi" w:hAnsiTheme="minorBidi" w:cstheme="minorBidi"/>
          <w:sz w:val="22"/>
          <w:szCs w:val="22"/>
        </w:rPr>
        <w:t>t</w:t>
      </w:r>
      <w:r w:rsidRPr="00D0748B">
        <w:rPr>
          <w:rFonts w:asciiTheme="minorBidi" w:hAnsiTheme="minorBidi" w:cstheme="minorBidi"/>
          <w:spacing w:val="3"/>
          <w:sz w:val="22"/>
          <w:szCs w:val="22"/>
        </w:rPr>
        <w:t>o</w:t>
      </w:r>
      <w:r w:rsidRPr="00D0748B">
        <w:rPr>
          <w:rFonts w:asciiTheme="minorBidi" w:hAnsiTheme="minorBidi" w:cstheme="minorBidi"/>
          <w:sz w:val="22"/>
          <w:szCs w:val="22"/>
        </w:rPr>
        <w:t>ri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>l of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D0748B">
        <w:rPr>
          <w:rFonts w:asciiTheme="minorBidi" w:hAnsiTheme="minorBidi" w:cstheme="minorBidi"/>
          <w:sz w:val="22"/>
          <w:szCs w:val="22"/>
        </w:rPr>
        <w:t>iven nu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m</w:t>
      </w:r>
      <w:r w:rsidRPr="00D0748B">
        <w:rPr>
          <w:rFonts w:asciiTheme="minorBidi" w:hAnsiTheme="minorBidi" w:cstheme="minorBidi"/>
          <w:sz w:val="22"/>
          <w:szCs w:val="22"/>
        </w:rPr>
        <w:t>b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5"/>
          <w:sz w:val="22"/>
          <w:szCs w:val="22"/>
        </w:rPr>
        <w:t>b</w:t>
      </w:r>
      <w:r w:rsidRPr="00D0748B">
        <w:rPr>
          <w:rFonts w:asciiTheme="minorBidi" w:hAnsiTheme="minorBidi" w:cstheme="minorBidi"/>
          <w:sz w:val="22"/>
          <w:szCs w:val="22"/>
        </w:rPr>
        <w:t>y</w:t>
      </w:r>
      <w:r w:rsidRPr="00D0748B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using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p</w:t>
      </w:r>
      <w:r w:rsidRPr="00D0748B">
        <w:rPr>
          <w:rFonts w:asciiTheme="minorBidi" w:hAnsiTheme="minorBidi" w:cstheme="minorBidi"/>
          <w:sz w:val="22"/>
          <w:szCs w:val="22"/>
        </w:rPr>
        <w:t>roc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dure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o</w:t>
      </w:r>
      <w:r w:rsidRPr="00D0748B">
        <w:rPr>
          <w:rFonts w:asciiTheme="minorBidi" w:hAnsiTheme="minorBidi" w:cstheme="minorBidi"/>
          <w:sz w:val="22"/>
          <w:szCs w:val="22"/>
        </w:rPr>
        <w:t xml:space="preserve">f </w:t>
      </w:r>
      <w:r w:rsidR="00A10F1C" w:rsidRPr="00D0748B">
        <w:rPr>
          <w:rFonts w:asciiTheme="minorBidi" w:hAnsiTheme="minorBidi" w:cstheme="minorBidi"/>
          <w:spacing w:val="-2"/>
          <w:sz w:val="22"/>
          <w:szCs w:val="22"/>
        </w:rPr>
        <w:t>F</w:t>
      </w:r>
      <w:r w:rsidR="00A10F1C" w:rsidRPr="00D0748B">
        <w:rPr>
          <w:rFonts w:asciiTheme="minorBidi" w:hAnsiTheme="minorBidi" w:cstheme="minorBidi"/>
          <w:sz w:val="22"/>
          <w:szCs w:val="22"/>
        </w:rPr>
        <w:t>ACT</w:t>
      </w:r>
      <w:r w:rsidR="00A10F1C" w:rsidRPr="00D0748B">
        <w:rPr>
          <w:rFonts w:asciiTheme="minorBidi" w:hAnsiTheme="minorBidi" w:cstheme="minorBidi"/>
          <w:spacing w:val="2"/>
          <w:sz w:val="22"/>
          <w:szCs w:val="22"/>
        </w:rPr>
        <w:t>?</w:t>
      </w:r>
    </w:p>
    <w:p w:rsidR="006F3386" w:rsidRPr="00D0748B" w:rsidRDefault="006F3386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</w:p>
    <w:p w:rsidR="00166817" w:rsidRPr="00D0748B" w:rsidRDefault="00247B1A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b/>
          <w:sz w:val="22"/>
          <w:szCs w:val="22"/>
        </w:rPr>
        <w:t>TASK</w:t>
      </w:r>
      <w:r w:rsidRPr="00D0748B">
        <w:rPr>
          <w:rFonts w:asciiTheme="minorBidi" w:hAnsiTheme="minorBidi" w:cstheme="minorBidi"/>
          <w:b/>
          <w:spacing w:val="-1"/>
          <w:sz w:val="22"/>
          <w:szCs w:val="22"/>
        </w:rPr>
        <w:t xml:space="preserve"> </w:t>
      </w:r>
      <w:r w:rsidR="00554661">
        <w:rPr>
          <w:rFonts w:asciiTheme="minorBidi" w:hAnsiTheme="minorBidi" w:cstheme="minorBidi"/>
          <w:b/>
          <w:sz w:val="22"/>
          <w:szCs w:val="22"/>
        </w:rPr>
        <w:t>2</w:t>
      </w:r>
      <w:r w:rsidRPr="00D0748B">
        <w:rPr>
          <w:rFonts w:asciiTheme="minorBidi" w:hAnsiTheme="minorBidi" w:cstheme="minorBidi"/>
          <w:b/>
          <w:sz w:val="22"/>
          <w:szCs w:val="22"/>
        </w:rPr>
        <w:t>:</w:t>
      </w:r>
    </w:p>
    <w:p w:rsidR="00166817" w:rsidRPr="00D0748B" w:rsidRDefault="00247B1A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spacing w:val="1"/>
          <w:sz w:val="22"/>
          <w:szCs w:val="22"/>
        </w:rPr>
        <w:t>W</w:t>
      </w:r>
      <w:r w:rsidRPr="00D0748B">
        <w:rPr>
          <w:rFonts w:asciiTheme="minorBidi" w:hAnsiTheme="minorBidi" w:cstheme="minorBidi"/>
          <w:sz w:val="22"/>
          <w:szCs w:val="22"/>
        </w:rPr>
        <w:t>rite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a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prog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ra</w:t>
      </w:r>
      <w:r w:rsidRPr="00D0748B">
        <w:rPr>
          <w:rFonts w:asciiTheme="minorBidi" w:hAnsiTheme="minorBidi" w:cstheme="minorBidi"/>
          <w:sz w:val="22"/>
          <w:szCs w:val="22"/>
        </w:rPr>
        <w:t>m to sw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>p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n</w:t>
      </w:r>
      <w:r w:rsidRPr="00D0748B">
        <w:rPr>
          <w:rFonts w:asciiTheme="minorBidi" w:hAnsiTheme="minorBidi" w:cstheme="minorBidi"/>
          <w:sz w:val="22"/>
          <w:szCs w:val="22"/>
        </w:rPr>
        <w:t>y</w:t>
      </w:r>
      <w:r w:rsidRPr="00D0748B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two num</w:t>
      </w:r>
      <w:r w:rsidRPr="00D0748B">
        <w:rPr>
          <w:rFonts w:asciiTheme="minorBidi" w:hAnsiTheme="minorBidi" w:cstheme="minorBidi"/>
          <w:spacing w:val="3"/>
          <w:sz w:val="22"/>
          <w:szCs w:val="22"/>
        </w:rPr>
        <w:t>b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rs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5"/>
          <w:sz w:val="22"/>
          <w:szCs w:val="22"/>
        </w:rPr>
        <w:t>b</w:t>
      </w:r>
      <w:r w:rsidRPr="00D0748B">
        <w:rPr>
          <w:rFonts w:asciiTheme="minorBidi" w:hAnsiTheme="minorBidi" w:cstheme="minorBidi"/>
          <w:sz w:val="22"/>
          <w:szCs w:val="22"/>
        </w:rPr>
        <w:t>y</w:t>
      </w:r>
      <w:r w:rsidRPr="00D0748B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usi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n</w:t>
      </w:r>
      <w:r w:rsidRPr="00D0748B">
        <w:rPr>
          <w:rFonts w:asciiTheme="minorBidi" w:hAnsiTheme="minorBidi" w:cstheme="minorBidi"/>
          <w:sz w:val="22"/>
          <w:szCs w:val="22"/>
        </w:rPr>
        <w:t>g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pr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o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ce</w:t>
      </w:r>
      <w:r w:rsidRPr="00D0748B">
        <w:rPr>
          <w:rFonts w:asciiTheme="minorBidi" w:hAnsiTheme="minorBidi" w:cstheme="minorBidi"/>
          <w:sz w:val="22"/>
          <w:szCs w:val="22"/>
        </w:rPr>
        <w:t>du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0748B">
        <w:rPr>
          <w:rFonts w:asciiTheme="minorBidi" w:hAnsiTheme="minorBidi" w:cstheme="minorBidi"/>
          <w:sz w:val="22"/>
          <w:szCs w:val="22"/>
        </w:rPr>
        <w:t>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of S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W</w:t>
      </w:r>
      <w:r w:rsidRPr="00D0748B">
        <w:rPr>
          <w:rFonts w:asciiTheme="minorBidi" w:hAnsiTheme="minorBidi" w:cstheme="minorBidi"/>
          <w:sz w:val="22"/>
          <w:szCs w:val="22"/>
        </w:rPr>
        <w:t>A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P</w:t>
      </w:r>
      <w:r w:rsidRPr="00D0748B">
        <w:rPr>
          <w:rFonts w:asciiTheme="minorBidi" w:hAnsiTheme="minorBidi" w:cstheme="minorBidi"/>
          <w:sz w:val="22"/>
          <w:szCs w:val="22"/>
        </w:rPr>
        <w:t>?</w:t>
      </w:r>
    </w:p>
    <w:p w:rsidR="00166817" w:rsidRPr="00D0748B" w:rsidRDefault="00166817" w:rsidP="009F0D7B">
      <w:pPr>
        <w:tabs>
          <w:tab w:val="left" w:pos="9180"/>
        </w:tabs>
        <w:spacing w:line="240" w:lineRule="exact"/>
        <w:ind w:left="180" w:hanging="180"/>
        <w:rPr>
          <w:rFonts w:asciiTheme="minorBidi" w:hAnsiTheme="minorBidi" w:cstheme="minorBidi"/>
          <w:sz w:val="22"/>
          <w:szCs w:val="22"/>
        </w:rPr>
      </w:pPr>
    </w:p>
    <w:p w:rsidR="00166817" w:rsidRPr="00D0748B" w:rsidRDefault="00247B1A" w:rsidP="009F0D7B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b/>
          <w:sz w:val="22"/>
          <w:szCs w:val="22"/>
        </w:rPr>
        <w:t>TASK</w:t>
      </w:r>
      <w:r w:rsidRPr="00D0748B">
        <w:rPr>
          <w:rFonts w:asciiTheme="minorBidi" w:hAnsiTheme="minorBidi" w:cstheme="minorBidi"/>
          <w:b/>
          <w:spacing w:val="-1"/>
          <w:sz w:val="22"/>
          <w:szCs w:val="22"/>
        </w:rPr>
        <w:t xml:space="preserve"> </w:t>
      </w:r>
      <w:r w:rsidR="00554661">
        <w:rPr>
          <w:rFonts w:asciiTheme="minorBidi" w:hAnsiTheme="minorBidi" w:cstheme="minorBidi"/>
          <w:b/>
          <w:sz w:val="22"/>
          <w:szCs w:val="22"/>
        </w:rPr>
        <w:t>3</w:t>
      </w:r>
      <w:r w:rsidRPr="00D0748B">
        <w:rPr>
          <w:rFonts w:asciiTheme="minorBidi" w:hAnsiTheme="minorBidi" w:cstheme="minorBidi"/>
          <w:b/>
          <w:sz w:val="22"/>
          <w:szCs w:val="22"/>
        </w:rPr>
        <w:t>:</w:t>
      </w:r>
    </w:p>
    <w:p w:rsidR="00166817" w:rsidRDefault="00247B1A" w:rsidP="007A07C5">
      <w:pPr>
        <w:tabs>
          <w:tab w:val="left" w:pos="9180"/>
        </w:tabs>
        <w:jc w:val="both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sz w:val="22"/>
          <w:szCs w:val="22"/>
        </w:rPr>
        <w:t>W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D0748B">
        <w:rPr>
          <w:rFonts w:asciiTheme="minorBidi" w:hAnsiTheme="minorBidi" w:cstheme="minorBidi"/>
          <w:sz w:val="22"/>
          <w:szCs w:val="22"/>
        </w:rPr>
        <w:t>e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a p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D0748B">
        <w:rPr>
          <w:rFonts w:asciiTheme="minorBidi" w:hAnsiTheme="minorBidi" w:cstheme="minorBidi"/>
          <w:sz w:val="22"/>
          <w:szCs w:val="22"/>
        </w:rPr>
        <w:t>o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0748B">
        <w:rPr>
          <w:rFonts w:asciiTheme="minorBidi" w:hAnsiTheme="minorBidi" w:cstheme="minorBidi"/>
          <w:sz w:val="22"/>
          <w:szCs w:val="22"/>
        </w:rPr>
        <w:t>am</w:t>
      </w:r>
      <w:r w:rsidRPr="00D0748B">
        <w:rPr>
          <w:rFonts w:asciiTheme="minorBidi" w:hAnsiTheme="minorBidi" w:cstheme="minorBidi"/>
          <w:spacing w:val="-3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D0748B">
        <w:rPr>
          <w:rFonts w:asciiTheme="minorBidi" w:hAnsiTheme="minorBidi" w:cstheme="minorBidi"/>
          <w:sz w:val="22"/>
          <w:szCs w:val="22"/>
        </w:rPr>
        <w:t xml:space="preserve">o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fi</w:t>
      </w:r>
      <w:r w:rsidRPr="00D0748B">
        <w:rPr>
          <w:rFonts w:asciiTheme="minorBidi" w:hAnsiTheme="minorBidi" w:cstheme="minorBidi"/>
          <w:sz w:val="22"/>
          <w:szCs w:val="22"/>
        </w:rPr>
        <w:t>nd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D0748B">
        <w:rPr>
          <w:rFonts w:asciiTheme="minorBidi" w:hAnsiTheme="minorBidi" w:cstheme="minorBidi"/>
          <w:sz w:val="22"/>
          <w:szCs w:val="22"/>
        </w:rPr>
        <w:t>he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D0748B">
        <w:rPr>
          <w:rFonts w:asciiTheme="minorBidi" w:hAnsiTheme="minorBidi" w:cstheme="minorBidi"/>
          <w:sz w:val="22"/>
          <w:szCs w:val="22"/>
        </w:rPr>
        <w:t>n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D0748B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u</w:t>
      </w:r>
      <w:r w:rsidRPr="00D0748B">
        <w:rPr>
          <w:rFonts w:asciiTheme="minorBidi" w:hAnsiTheme="minorBidi" w:cstheme="minorBidi"/>
          <w:sz w:val="22"/>
          <w:szCs w:val="22"/>
        </w:rPr>
        <w:t>m</w:t>
      </w:r>
      <w:r w:rsidRPr="00D0748B">
        <w:rPr>
          <w:rFonts w:asciiTheme="minorBidi" w:hAnsiTheme="minorBidi" w:cstheme="minorBidi"/>
          <w:spacing w:val="-4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n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u</w:t>
      </w:r>
      <w:r w:rsidRPr="00D0748B">
        <w:rPr>
          <w:rFonts w:asciiTheme="minorBidi" w:hAnsiTheme="minorBidi" w:cstheme="minorBidi"/>
          <w:spacing w:val="-4"/>
          <w:sz w:val="22"/>
          <w:szCs w:val="22"/>
        </w:rPr>
        <w:t>m</w:t>
      </w:r>
      <w:r w:rsidRPr="00D0748B">
        <w:rPr>
          <w:rFonts w:asciiTheme="minorBidi" w:hAnsiTheme="minorBidi" w:cstheme="minorBidi"/>
          <w:sz w:val="22"/>
          <w:szCs w:val="22"/>
        </w:rPr>
        <w:t>ber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of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a b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y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D0748B">
        <w:rPr>
          <w:rFonts w:asciiTheme="minorBidi" w:hAnsiTheme="minorBidi" w:cstheme="minorBidi"/>
          <w:sz w:val="22"/>
          <w:szCs w:val="22"/>
        </w:rPr>
        <w:t xml:space="preserve">e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si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z</w:t>
      </w:r>
      <w:r w:rsidRPr="00D0748B">
        <w:rPr>
          <w:rFonts w:asciiTheme="minorBidi" w:hAnsiTheme="minorBidi" w:cstheme="minorBidi"/>
          <w:sz w:val="22"/>
          <w:szCs w:val="22"/>
        </w:rPr>
        <w:t xml:space="preserve">ed 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r</w:t>
      </w:r>
      <w:r w:rsidRPr="00D0748B">
        <w:rPr>
          <w:rFonts w:asciiTheme="minorBidi" w:hAnsiTheme="minorBidi" w:cstheme="minorBidi"/>
          <w:sz w:val="22"/>
          <w:szCs w:val="22"/>
        </w:rPr>
        <w:t>ay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 xml:space="preserve">and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D0748B">
        <w:rPr>
          <w:rFonts w:asciiTheme="minorBidi" w:hAnsiTheme="minorBidi" w:cstheme="minorBidi"/>
          <w:sz w:val="22"/>
          <w:szCs w:val="22"/>
        </w:rPr>
        <w:t>o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0748B">
        <w:rPr>
          <w:rFonts w:asciiTheme="minorBidi" w:hAnsiTheme="minorBidi" w:cstheme="minorBidi"/>
          <w:sz w:val="22"/>
          <w:szCs w:val="22"/>
        </w:rPr>
        <w:t>e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i</w:t>
      </w:r>
      <w:r w:rsidRPr="00D0748B">
        <w:rPr>
          <w:rFonts w:asciiTheme="minorBidi" w:hAnsiTheme="minorBidi" w:cstheme="minorBidi"/>
          <w:sz w:val="22"/>
          <w:szCs w:val="22"/>
        </w:rPr>
        <w:t>t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 xml:space="preserve"> i</w:t>
      </w:r>
      <w:r w:rsidRPr="00D0748B">
        <w:rPr>
          <w:rFonts w:asciiTheme="minorBidi" w:hAnsiTheme="minorBidi" w:cstheme="minorBidi"/>
          <w:sz w:val="22"/>
          <w:szCs w:val="22"/>
        </w:rPr>
        <w:t>n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 xml:space="preserve">a 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v</w:t>
      </w:r>
      <w:r w:rsidRPr="00D0748B">
        <w:rPr>
          <w:rFonts w:asciiTheme="minorBidi" w:hAnsiTheme="minorBidi" w:cstheme="minorBidi"/>
          <w:sz w:val="22"/>
          <w:szCs w:val="22"/>
        </w:rPr>
        <w:t>a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ri</w:t>
      </w:r>
      <w:r w:rsidRPr="00D0748B">
        <w:rPr>
          <w:rFonts w:asciiTheme="minorBidi" w:hAnsiTheme="minorBidi" w:cstheme="minorBidi"/>
          <w:sz w:val="22"/>
          <w:szCs w:val="22"/>
        </w:rPr>
        <w:t>a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b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l</w:t>
      </w:r>
      <w:r w:rsidR="00395861">
        <w:rPr>
          <w:rFonts w:asciiTheme="minorBidi" w:hAnsiTheme="minorBidi" w:cstheme="minorBidi"/>
          <w:sz w:val="22"/>
          <w:szCs w:val="22"/>
        </w:rPr>
        <w:t xml:space="preserve">e </w:t>
      </w:r>
      <w:r w:rsidRPr="00D0748B">
        <w:rPr>
          <w:rFonts w:asciiTheme="minorBidi" w:hAnsiTheme="minorBidi" w:cstheme="minorBidi"/>
          <w:spacing w:val="-3"/>
          <w:sz w:val="22"/>
          <w:szCs w:val="22"/>
        </w:rPr>
        <w:t>m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D0748B">
        <w:rPr>
          <w:rFonts w:asciiTheme="minorBidi" w:hAnsiTheme="minorBidi" w:cstheme="minorBidi"/>
          <w:sz w:val="22"/>
          <w:szCs w:val="22"/>
        </w:rPr>
        <w:t>n</w:t>
      </w:r>
      <w:r w:rsidR="00AE09D4">
        <w:rPr>
          <w:rFonts w:asciiTheme="minorBidi" w:hAnsiTheme="minorBidi" w:cstheme="minorBidi"/>
          <w:sz w:val="22"/>
          <w:szCs w:val="22"/>
        </w:rPr>
        <w:t xml:space="preserve">, </w:t>
      </w:r>
      <w:r w:rsidR="00AE09D4" w:rsidRPr="00D0748B">
        <w:rPr>
          <w:rFonts w:asciiTheme="minorBidi" w:hAnsiTheme="minorBidi" w:cstheme="minorBidi"/>
          <w:spacing w:val="5"/>
          <w:sz w:val="22"/>
          <w:szCs w:val="22"/>
        </w:rPr>
        <w:t>b</w:t>
      </w:r>
      <w:r w:rsidR="00AE09D4" w:rsidRPr="00D0748B">
        <w:rPr>
          <w:rFonts w:asciiTheme="minorBidi" w:hAnsiTheme="minorBidi" w:cstheme="minorBidi"/>
          <w:sz w:val="22"/>
          <w:szCs w:val="22"/>
        </w:rPr>
        <w:t>y</w:t>
      </w:r>
      <w:r w:rsidR="00AE09D4" w:rsidRPr="00D0748B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="00AE09D4" w:rsidRPr="00D0748B">
        <w:rPr>
          <w:rFonts w:asciiTheme="minorBidi" w:hAnsiTheme="minorBidi" w:cstheme="minorBidi"/>
          <w:sz w:val="22"/>
          <w:szCs w:val="22"/>
        </w:rPr>
        <w:t>usi</w:t>
      </w:r>
      <w:r w:rsidR="00AE09D4" w:rsidRPr="00D0748B">
        <w:rPr>
          <w:rFonts w:asciiTheme="minorBidi" w:hAnsiTheme="minorBidi" w:cstheme="minorBidi"/>
          <w:spacing w:val="2"/>
          <w:sz w:val="22"/>
          <w:szCs w:val="22"/>
        </w:rPr>
        <w:t>n</w:t>
      </w:r>
      <w:r w:rsidR="00AE09D4" w:rsidRPr="00D0748B">
        <w:rPr>
          <w:rFonts w:asciiTheme="minorBidi" w:hAnsiTheme="minorBidi" w:cstheme="minorBidi"/>
          <w:sz w:val="22"/>
          <w:szCs w:val="22"/>
        </w:rPr>
        <w:t>g</w:t>
      </w:r>
      <w:r w:rsidR="00AE09D4" w:rsidRPr="00D0748B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="00AE09D4" w:rsidRPr="00D0748B">
        <w:rPr>
          <w:rFonts w:asciiTheme="minorBidi" w:hAnsiTheme="minorBidi" w:cstheme="minorBidi"/>
          <w:sz w:val="22"/>
          <w:szCs w:val="22"/>
        </w:rPr>
        <w:t>pr</w:t>
      </w:r>
      <w:r w:rsidR="00AE09D4" w:rsidRPr="00D0748B">
        <w:rPr>
          <w:rFonts w:asciiTheme="minorBidi" w:hAnsiTheme="minorBidi" w:cstheme="minorBidi"/>
          <w:spacing w:val="1"/>
          <w:sz w:val="22"/>
          <w:szCs w:val="22"/>
        </w:rPr>
        <w:t>o</w:t>
      </w:r>
      <w:r w:rsidR="00AE09D4" w:rsidRPr="00D0748B">
        <w:rPr>
          <w:rFonts w:asciiTheme="minorBidi" w:hAnsiTheme="minorBidi" w:cstheme="minorBidi"/>
          <w:spacing w:val="-1"/>
          <w:sz w:val="22"/>
          <w:szCs w:val="22"/>
        </w:rPr>
        <w:t>ce</w:t>
      </w:r>
      <w:r w:rsidR="00AE09D4" w:rsidRPr="00D0748B">
        <w:rPr>
          <w:rFonts w:asciiTheme="minorBidi" w:hAnsiTheme="minorBidi" w:cstheme="minorBidi"/>
          <w:sz w:val="22"/>
          <w:szCs w:val="22"/>
        </w:rPr>
        <w:t>du</w:t>
      </w:r>
      <w:r w:rsidR="00AE09D4" w:rsidRPr="00D0748B">
        <w:rPr>
          <w:rFonts w:asciiTheme="minorBidi" w:hAnsiTheme="minorBidi" w:cstheme="minorBidi"/>
          <w:spacing w:val="1"/>
          <w:sz w:val="22"/>
          <w:szCs w:val="22"/>
        </w:rPr>
        <w:t>r</w:t>
      </w:r>
      <w:r w:rsidR="00AE09D4" w:rsidRPr="00D0748B">
        <w:rPr>
          <w:rFonts w:asciiTheme="minorBidi" w:hAnsiTheme="minorBidi" w:cstheme="minorBidi"/>
          <w:sz w:val="22"/>
          <w:szCs w:val="22"/>
        </w:rPr>
        <w:t>e</w:t>
      </w:r>
      <w:r w:rsidR="00AE09D4"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="00AE09D4" w:rsidRPr="00D0748B">
        <w:rPr>
          <w:rFonts w:asciiTheme="minorBidi" w:hAnsiTheme="minorBidi" w:cstheme="minorBidi"/>
          <w:sz w:val="22"/>
          <w:szCs w:val="22"/>
        </w:rPr>
        <w:t xml:space="preserve">of </w:t>
      </w:r>
      <w:r w:rsidR="00AE09D4">
        <w:rPr>
          <w:rFonts w:asciiTheme="minorBidi" w:hAnsiTheme="minorBidi" w:cstheme="minorBidi"/>
          <w:sz w:val="22"/>
          <w:szCs w:val="22"/>
        </w:rPr>
        <w:t>MIN</w:t>
      </w:r>
      <w:r w:rsidR="00AE09D4" w:rsidRPr="00D0748B">
        <w:rPr>
          <w:rFonts w:asciiTheme="minorBidi" w:hAnsiTheme="minorBidi" w:cstheme="minorBidi"/>
          <w:sz w:val="22"/>
          <w:szCs w:val="22"/>
        </w:rPr>
        <w:t>?</w:t>
      </w:r>
    </w:p>
    <w:p w:rsidR="00554661" w:rsidRDefault="00554661" w:rsidP="007A07C5">
      <w:pPr>
        <w:tabs>
          <w:tab w:val="left" w:pos="9180"/>
        </w:tabs>
        <w:jc w:val="both"/>
        <w:rPr>
          <w:rFonts w:asciiTheme="minorBidi" w:hAnsiTheme="minorBidi" w:cstheme="minorBidi"/>
          <w:sz w:val="22"/>
          <w:szCs w:val="22"/>
        </w:rPr>
      </w:pPr>
    </w:p>
    <w:p w:rsidR="00554661" w:rsidRPr="00D0748B" w:rsidRDefault="00554661" w:rsidP="00554661">
      <w:pPr>
        <w:tabs>
          <w:tab w:val="left" w:pos="9180"/>
        </w:tabs>
        <w:ind w:left="180" w:hanging="180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b/>
          <w:sz w:val="22"/>
          <w:szCs w:val="22"/>
        </w:rPr>
        <w:t>TASK</w:t>
      </w:r>
      <w:r w:rsidRPr="00D0748B">
        <w:rPr>
          <w:rFonts w:asciiTheme="minorBidi" w:hAnsiTheme="minorBidi" w:cstheme="minorBidi"/>
          <w:b/>
          <w:spacing w:val="-1"/>
          <w:sz w:val="22"/>
          <w:szCs w:val="22"/>
        </w:rPr>
        <w:t xml:space="preserve"> </w:t>
      </w:r>
      <w:r>
        <w:rPr>
          <w:rFonts w:asciiTheme="minorBidi" w:hAnsiTheme="minorBidi" w:cstheme="minorBidi"/>
          <w:b/>
          <w:sz w:val="22"/>
          <w:szCs w:val="22"/>
        </w:rPr>
        <w:t>4</w:t>
      </w:r>
      <w:r w:rsidRPr="00D0748B">
        <w:rPr>
          <w:rFonts w:asciiTheme="minorBidi" w:hAnsiTheme="minorBidi" w:cstheme="minorBidi"/>
          <w:b/>
          <w:sz w:val="22"/>
          <w:szCs w:val="22"/>
        </w:rPr>
        <w:t>:</w:t>
      </w:r>
    </w:p>
    <w:p w:rsidR="00554661" w:rsidRPr="00D0748B" w:rsidRDefault="00554661" w:rsidP="00554661">
      <w:pPr>
        <w:tabs>
          <w:tab w:val="left" w:pos="9180"/>
        </w:tabs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D0748B">
        <w:rPr>
          <w:rFonts w:asciiTheme="minorBidi" w:hAnsiTheme="minorBidi" w:cstheme="minorBidi"/>
          <w:spacing w:val="1"/>
          <w:sz w:val="22"/>
          <w:szCs w:val="22"/>
        </w:rPr>
        <w:t>W</w:t>
      </w:r>
      <w:r w:rsidRPr="00D0748B">
        <w:rPr>
          <w:rFonts w:asciiTheme="minorBidi" w:hAnsiTheme="minorBidi" w:cstheme="minorBidi"/>
          <w:sz w:val="22"/>
          <w:szCs w:val="22"/>
        </w:rPr>
        <w:t>rite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a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pro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du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0748B">
        <w:rPr>
          <w:rFonts w:asciiTheme="minorBidi" w:hAnsiTheme="minorBidi" w:cstheme="minorBidi"/>
          <w:sz w:val="22"/>
          <w:szCs w:val="22"/>
        </w:rPr>
        <w:t>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whi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D0748B">
        <w:rPr>
          <w:rFonts w:asciiTheme="minorBidi" w:hAnsiTheme="minorBidi" w:cstheme="minorBidi"/>
          <w:sz w:val="22"/>
          <w:szCs w:val="22"/>
        </w:rPr>
        <w:t>h</w:t>
      </w:r>
      <w:r w:rsidRPr="00D0748B">
        <w:rPr>
          <w:rFonts w:asciiTheme="minorBidi" w:hAnsiTheme="minorBidi" w:cstheme="minorBidi"/>
          <w:spacing w:val="3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s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ea</w:t>
      </w:r>
      <w:r w:rsidRPr="00D0748B">
        <w:rPr>
          <w:rFonts w:asciiTheme="minorBidi" w:hAnsiTheme="minorBidi" w:cstheme="minorBidi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h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s a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numb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 xml:space="preserve">r in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>n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4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>y</w:t>
      </w:r>
      <w:r w:rsidRPr="00D0748B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o</w:t>
      </w:r>
      <w:r w:rsidRPr="00D0748B">
        <w:rPr>
          <w:rFonts w:asciiTheme="minorBidi" w:hAnsiTheme="minorBidi" w:cstheme="minorBidi"/>
          <w:sz w:val="22"/>
          <w:szCs w:val="22"/>
        </w:rPr>
        <w:t xml:space="preserve">f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w</w:t>
      </w:r>
      <w:r w:rsidRPr="00D0748B">
        <w:rPr>
          <w:rFonts w:asciiTheme="minorBidi" w:hAnsiTheme="minorBidi" w:cstheme="minorBidi"/>
          <w:sz w:val="22"/>
          <w:szCs w:val="22"/>
        </w:rPr>
        <w:t xml:space="preserve">ords.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h</w:t>
      </w:r>
      <w:r w:rsidRPr="00D0748B">
        <w:rPr>
          <w:rFonts w:asciiTheme="minorBidi" w:hAnsiTheme="minorBidi" w:cstheme="minorBidi"/>
          <w:sz w:val="22"/>
          <w:szCs w:val="22"/>
        </w:rPr>
        <w:t>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proc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dure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 xml:space="preserve">should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ece</w:t>
      </w:r>
      <w:r w:rsidRPr="00D0748B">
        <w:rPr>
          <w:rFonts w:asciiTheme="minorBidi" w:hAnsiTheme="minorBidi" w:cstheme="minorBidi"/>
          <w:sz w:val="22"/>
          <w:szCs w:val="22"/>
        </w:rPr>
        <w:t>ive the st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 xml:space="preserve">rt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>ddr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 xml:space="preserve">ss </w:t>
      </w:r>
      <w:r w:rsidRPr="00D0748B">
        <w:rPr>
          <w:rFonts w:asciiTheme="minorBidi" w:hAnsiTheme="minorBidi" w:cstheme="minorBidi"/>
          <w:spacing w:val="3"/>
          <w:sz w:val="22"/>
          <w:szCs w:val="22"/>
        </w:rPr>
        <w:t>o</w:t>
      </w:r>
      <w:r w:rsidRPr="00D0748B">
        <w:rPr>
          <w:rFonts w:asciiTheme="minorBidi" w:hAnsiTheme="minorBidi" w:cstheme="minorBidi"/>
          <w:sz w:val="22"/>
          <w:szCs w:val="22"/>
        </w:rPr>
        <w:t>f the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a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0748B">
        <w:rPr>
          <w:rFonts w:asciiTheme="minorBidi" w:hAnsiTheme="minorBidi" w:cstheme="minorBidi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3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>y</w:t>
      </w:r>
      <w:r w:rsidRPr="00D0748B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f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D0748B">
        <w:rPr>
          <w:rFonts w:asciiTheme="minorBidi" w:hAnsiTheme="minorBidi" w:cstheme="minorBidi"/>
          <w:sz w:val="22"/>
          <w:szCs w:val="22"/>
        </w:rPr>
        <w:t xml:space="preserve">om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D0748B">
        <w:rPr>
          <w:rFonts w:asciiTheme="minorBidi" w:hAnsiTheme="minorBidi" w:cstheme="minorBidi"/>
          <w:sz w:val="22"/>
          <w:szCs w:val="22"/>
        </w:rPr>
        <w:t>he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3"/>
          <w:sz w:val="22"/>
          <w:szCs w:val="22"/>
        </w:rPr>
        <w:t>S</w:t>
      </w:r>
      <w:r w:rsidRPr="00D0748B">
        <w:rPr>
          <w:rFonts w:asciiTheme="minorBidi" w:hAnsiTheme="minorBidi" w:cstheme="minorBidi"/>
          <w:sz w:val="22"/>
          <w:szCs w:val="22"/>
        </w:rPr>
        <w:t>I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re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D0748B">
        <w:rPr>
          <w:rFonts w:asciiTheme="minorBidi" w:hAnsiTheme="minorBidi" w:cstheme="minorBidi"/>
          <w:sz w:val="22"/>
          <w:szCs w:val="22"/>
        </w:rPr>
        <w:t>is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 xml:space="preserve">r, 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t</w:t>
      </w:r>
      <w:r w:rsidRPr="00D0748B">
        <w:rPr>
          <w:rFonts w:asciiTheme="minorBidi" w:hAnsiTheme="minorBidi" w:cstheme="minorBidi"/>
          <w:sz w:val="22"/>
          <w:szCs w:val="22"/>
        </w:rPr>
        <w:t>he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number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to be s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h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d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f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D0748B">
        <w:rPr>
          <w:rFonts w:asciiTheme="minorBidi" w:hAnsiTheme="minorBidi" w:cstheme="minorBidi"/>
          <w:sz w:val="22"/>
          <w:szCs w:val="22"/>
        </w:rPr>
        <w:t xml:space="preserve">om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D0748B">
        <w:rPr>
          <w:rFonts w:asciiTheme="minorBidi" w:hAnsiTheme="minorBidi" w:cstheme="minorBidi"/>
          <w:sz w:val="22"/>
          <w:szCs w:val="22"/>
        </w:rPr>
        <w:t>he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BX re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D0748B">
        <w:rPr>
          <w:rFonts w:asciiTheme="minorBidi" w:hAnsiTheme="minorBidi" w:cstheme="minorBidi"/>
          <w:sz w:val="22"/>
          <w:szCs w:val="22"/>
        </w:rPr>
        <w:t>is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 xml:space="preserve">r, 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>nd the num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b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 xml:space="preserve">of 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lem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 xml:space="preserve">nts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D0748B">
        <w:rPr>
          <w:rFonts w:asciiTheme="minorBidi" w:hAnsiTheme="minorBidi" w:cstheme="minorBidi"/>
          <w:sz w:val="22"/>
          <w:szCs w:val="22"/>
        </w:rPr>
        <w:t xml:space="preserve">n the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0748B">
        <w:rPr>
          <w:rFonts w:asciiTheme="minorBidi" w:hAnsiTheme="minorBidi" w:cstheme="minorBidi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3"/>
          <w:sz w:val="22"/>
          <w:szCs w:val="22"/>
        </w:rPr>
        <w:t>a</w:t>
      </w:r>
      <w:r w:rsidRPr="00D0748B">
        <w:rPr>
          <w:rFonts w:asciiTheme="minorBidi" w:hAnsiTheme="minorBidi" w:cstheme="minorBidi"/>
          <w:sz w:val="22"/>
          <w:szCs w:val="22"/>
        </w:rPr>
        <w:t>y</w:t>
      </w:r>
      <w:r w:rsidRPr="00D0748B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D0748B">
        <w:rPr>
          <w:rFonts w:asciiTheme="minorBidi" w:hAnsiTheme="minorBidi" w:cstheme="minorBidi"/>
          <w:sz w:val="22"/>
          <w:szCs w:val="22"/>
        </w:rPr>
        <w:t xml:space="preserve">rom the CX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D0748B">
        <w:rPr>
          <w:rFonts w:asciiTheme="minorBidi" w:hAnsiTheme="minorBidi" w:cstheme="minorBidi"/>
          <w:sz w:val="22"/>
          <w:szCs w:val="22"/>
        </w:rPr>
        <w:t>is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 xml:space="preserve">r. 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T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h</w:t>
      </w:r>
      <w:r w:rsidRPr="00D0748B">
        <w:rPr>
          <w:rFonts w:asciiTheme="minorBidi" w:hAnsiTheme="minorBidi" w:cstheme="minorBidi"/>
          <w:sz w:val="22"/>
          <w:szCs w:val="22"/>
        </w:rPr>
        <w:t>e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pro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du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D0748B">
        <w:rPr>
          <w:rFonts w:asciiTheme="minorBidi" w:hAnsiTheme="minorBidi" w:cstheme="minorBidi"/>
          <w:sz w:val="22"/>
          <w:szCs w:val="22"/>
        </w:rPr>
        <w:t>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should r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turn the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o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D0748B">
        <w:rPr>
          <w:rFonts w:asciiTheme="minorBidi" w:hAnsiTheme="minorBidi" w:cstheme="minorBidi"/>
          <w:sz w:val="22"/>
          <w:szCs w:val="22"/>
        </w:rPr>
        <w:t>fs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D0748B">
        <w:rPr>
          <w:rFonts w:asciiTheme="minorBidi" w:hAnsiTheme="minorBidi" w:cstheme="minorBidi"/>
          <w:sz w:val="22"/>
          <w:szCs w:val="22"/>
        </w:rPr>
        <w:t>t of the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n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u</w:t>
      </w:r>
      <w:r w:rsidRPr="00D0748B">
        <w:rPr>
          <w:rFonts w:asciiTheme="minorBidi" w:hAnsiTheme="minorBidi" w:cstheme="minorBidi"/>
          <w:sz w:val="22"/>
          <w:szCs w:val="22"/>
        </w:rPr>
        <w:t>mber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 xml:space="preserve">in 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D</w:t>
      </w:r>
      <w:r w:rsidRPr="00D0748B">
        <w:rPr>
          <w:rFonts w:asciiTheme="minorBidi" w:hAnsiTheme="minorBidi" w:cstheme="minorBidi"/>
          <w:sz w:val="22"/>
          <w:szCs w:val="22"/>
        </w:rPr>
        <w:t>I</w:t>
      </w:r>
      <w:r w:rsidRPr="00D0748B">
        <w:rPr>
          <w:rFonts w:asciiTheme="minorBidi" w:hAnsiTheme="minorBidi" w:cstheme="minorBidi"/>
          <w:spacing w:val="-3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re</w:t>
      </w:r>
      <w:r w:rsidRPr="00D0748B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D0748B">
        <w:rPr>
          <w:rFonts w:asciiTheme="minorBidi" w:hAnsiTheme="minorBidi" w:cstheme="minorBidi"/>
          <w:sz w:val="22"/>
          <w:szCs w:val="22"/>
        </w:rPr>
        <w:t>is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te</w:t>
      </w:r>
      <w:r w:rsidRPr="00D0748B">
        <w:rPr>
          <w:rFonts w:asciiTheme="minorBidi" w:hAnsiTheme="minorBidi" w:cstheme="minorBidi"/>
          <w:sz w:val="22"/>
          <w:szCs w:val="22"/>
        </w:rPr>
        <w:t>r.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-3"/>
          <w:sz w:val="22"/>
          <w:szCs w:val="22"/>
        </w:rPr>
        <w:t>I</w:t>
      </w:r>
      <w:r w:rsidRPr="00D0748B">
        <w:rPr>
          <w:rFonts w:asciiTheme="minorBidi" w:hAnsiTheme="minorBidi" w:cstheme="minorBidi"/>
          <w:sz w:val="22"/>
          <w:szCs w:val="22"/>
        </w:rPr>
        <w:t>f t</w:t>
      </w:r>
      <w:r w:rsidRPr="00D0748B">
        <w:rPr>
          <w:rFonts w:asciiTheme="minorBidi" w:hAnsiTheme="minorBidi" w:cstheme="minorBidi"/>
          <w:spacing w:val="2"/>
          <w:sz w:val="22"/>
          <w:szCs w:val="22"/>
        </w:rPr>
        <w:t>h</w:t>
      </w:r>
      <w:r w:rsidRPr="00D0748B">
        <w:rPr>
          <w:rFonts w:asciiTheme="minorBidi" w:hAnsiTheme="minorBidi" w:cstheme="minorBidi"/>
          <w:sz w:val="22"/>
          <w:szCs w:val="22"/>
        </w:rPr>
        <w:t>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number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 xml:space="preserve">is not found,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D</w:t>
      </w:r>
      <w:r w:rsidRPr="00D0748B">
        <w:rPr>
          <w:rFonts w:asciiTheme="minorBidi" w:hAnsiTheme="minorBidi" w:cstheme="minorBidi"/>
          <w:sz w:val="22"/>
          <w:szCs w:val="22"/>
        </w:rPr>
        <w:t>I</w:t>
      </w:r>
      <w:r w:rsidRPr="00D0748B">
        <w:rPr>
          <w:rFonts w:asciiTheme="minorBidi" w:hAnsiTheme="minorBidi" w:cstheme="minorBidi"/>
          <w:spacing w:val="-3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z w:val="22"/>
          <w:szCs w:val="22"/>
        </w:rPr>
        <w:t>should be</w:t>
      </w:r>
      <w:r w:rsidRPr="00D0748B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D0748B">
        <w:rPr>
          <w:rFonts w:asciiTheme="minorBidi" w:hAnsiTheme="minorBidi" w:cstheme="minorBidi"/>
          <w:spacing w:val="1"/>
          <w:sz w:val="22"/>
          <w:szCs w:val="22"/>
        </w:rPr>
        <w:t>ze</w:t>
      </w:r>
      <w:r w:rsidRPr="00D0748B">
        <w:rPr>
          <w:rFonts w:asciiTheme="minorBidi" w:hAnsiTheme="minorBidi" w:cstheme="minorBidi"/>
          <w:sz w:val="22"/>
          <w:szCs w:val="22"/>
        </w:rPr>
        <w:t>ro</w:t>
      </w:r>
    </w:p>
    <w:p w:rsidR="00554661" w:rsidRPr="00D0748B" w:rsidRDefault="00554661" w:rsidP="007A07C5">
      <w:pPr>
        <w:tabs>
          <w:tab w:val="left" w:pos="9180"/>
        </w:tabs>
        <w:jc w:val="both"/>
        <w:rPr>
          <w:rFonts w:asciiTheme="minorBidi" w:hAnsiTheme="minorBidi" w:cstheme="minorBidi"/>
          <w:sz w:val="22"/>
          <w:szCs w:val="22"/>
        </w:rPr>
      </w:pPr>
    </w:p>
    <w:sectPr w:rsidR="00554661" w:rsidRPr="00D0748B"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49F5"/>
    <w:multiLevelType w:val="multilevel"/>
    <w:tmpl w:val="010C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6817"/>
    <w:rsid w:val="00166817"/>
    <w:rsid w:val="00232DF2"/>
    <w:rsid w:val="00247B1A"/>
    <w:rsid w:val="002639A5"/>
    <w:rsid w:val="00395861"/>
    <w:rsid w:val="004114C9"/>
    <w:rsid w:val="004634FE"/>
    <w:rsid w:val="00554661"/>
    <w:rsid w:val="0057586F"/>
    <w:rsid w:val="006F3386"/>
    <w:rsid w:val="007A07C5"/>
    <w:rsid w:val="009A5BD2"/>
    <w:rsid w:val="009F0D7B"/>
    <w:rsid w:val="00A10F1C"/>
    <w:rsid w:val="00A6368D"/>
    <w:rsid w:val="00AE09D4"/>
    <w:rsid w:val="00BE266C"/>
    <w:rsid w:val="00D0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F87A"/>
  <w15:docId w15:val="{991FE5DE-4CE9-4BEE-982C-4837053C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99"/>
    <w:rsid w:val="009A5BD2"/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9" ma:contentTypeDescription="Create a new document." ma:contentTypeScope="" ma:versionID="34404d0be88d53cd3c9ebbd1c838a6ed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43deef461c0af0a27bb5c61f6535f2ec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737C60-D507-470F-8E80-93A705B5DD15}"/>
</file>

<file path=customXml/itemProps2.xml><?xml version="1.0" encoding="utf-8"?>
<ds:datastoreItem xmlns:ds="http://schemas.openxmlformats.org/officeDocument/2006/customXml" ds:itemID="{EC127C6A-B89F-4B46-BE80-ADAF37C36D71}"/>
</file>

<file path=customXml/itemProps3.xml><?xml version="1.0" encoding="utf-8"?>
<ds:datastoreItem xmlns:ds="http://schemas.openxmlformats.org/officeDocument/2006/customXml" ds:itemID="{5C768CF2-4A48-46E3-8EA7-3170935E37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Usman Rauf</cp:lastModifiedBy>
  <cp:revision>20</cp:revision>
  <dcterms:created xsi:type="dcterms:W3CDTF">2018-04-24T10:39:00Z</dcterms:created>
  <dcterms:modified xsi:type="dcterms:W3CDTF">2021-04-28T22:10:00Z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0x010100AB84EF3116976B4BB3B329DF3CCD8AF3</vt:lpwstr>
  </property>
</Properties>
</file>