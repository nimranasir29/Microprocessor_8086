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CA7" w:rsidRPr="00D561CF" w:rsidRDefault="00B07386">
      <w:pPr>
        <w:spacing w:before="63"/>
        <w:ind w:left="4387" w:right="4023"/>
        <w:jc w:val="center"/>
        <w:rPr>
          <w:rFonts w:asciiTheme="minorBidi" w:hAnsiTheme="minorBidi" w:cstheme="minorBidi"/>
          <w:sz w:val="22"/>
          <w:szCs w:val="22"/>
        </w:rPr>
      </w:pPr>
      <w:r w:rsidRPr="00D561CF">
        <w:rPr>
          <w:rFonts w:asciiTheme="minorBidi" w:hAnsiTheme="minorBidi" w:cstheme="minorBidi"/>
          <w:b/>
          <w:sz w:val="22"/>
          <w:szCs w:val="22"/>
        </w:rPr>
        <w:t>L</w:t>
      </w:r>
      <w:r w:rsidRPr="00D561CF">
        <w:rPr>
          <w:rFonts w:asciiTheme="minorBidi" w:hAnsiTheme="minorBidi" w:cstheme="minorBidi"/>
          <w:b/>
          <w:spacing w:val="-1"/>
          <w:sz w:val="22"/>
          <w:szCs w:val="22"/>
        </w:rPr>
        <w:t>A</w:t>
      </w:r>
      <w:r w:rsidRPr="00D561CF">
        <w:rPr>
          <w:rFonts w:asciiTheme="minorBidi" w:hAnsiTheme="minorBidi" w:cstheme="minorBidi"/>
          <w:b/>
          <w:sz w:val="22"/>
          <w:szCs w:val="22"/>
        </w:rPr>
        <w:t>B #09</w:t>
      </w:r>
    </w:p>
    <w:p w:rsidR="00992CA7" w:rsidRPr="00D561CF" w:rsidRDefault="00992CA7">
      <w:pPr>
        <w:spacing w:before="9" w:line="240" w:lineRule="exact"/>
        <w:rPr>
          <w:rFonts w:asciiTheme="minorBidi" w:hAnsiTheme="minorBidi" w:cstheme="minorBidi"/>
          <w:sz w:val="22"/>
          <w:szCs w:val="22"/>
        </w:rPr>
      </w:pPr>
    </w:p>
    <w:p w:rsidR="00755436" w:rsidRPr="00D561CF" w:rsidRDefault="00755436" w:rsidP="00D561CF">
      <w:pPr>
        <w:jc w:val="center"/>
        <w:rPr>
          <w:rFonts w:asciiTheme="minorBidi" w:hAnsiTheme="minorBidi" w:cstheme="minorBidi"/>
          <w:b/>
          <w:bCs/>
          <w:sz w:val="22"/>
          <w:szCs w:val="22"/>
        </w:rPr>
      </w:pPr>
      <w:r w:rsidRPr="00D561CF">
        <w:rPr>
          <w:rFonts w:asciiTheme="minorBidi" w:hAnsiTheme="minorBidi" w:cstheme="minorBidi"/>
          <w:b/>
          <w:bCs/>
          <w:sz w:val="22"/>
          <w:szCs w:val="22"/>
        </w:rPr>
        <w:t>Implementation of Assembly</w:t>
      </w:r>
      <w:r w:rsidR="00D561CF">
        <w:rPr>
          <w:rFonts w:asciiTheme="minorBidi" w:hAnsiTheme="minorBidi" w:cstheme="minorBidi"/>
          <w:b/>
          <w:bCs/>
          <w:sz w:val="22"/>
          <w:szCs w:val="22"/>
        </w:rPr>
        <w:t xml:space="preserve"> Language programs using MACROS</w:t>
      </w:r>
    </w:p>
    <w:p w:rsidR="00992CA7" w:rsidRPr="00D561CF" w:rsidRDefault="00992CA7">
      <w:pPr>
        <w:spacing w:before="3" w:line="240" w:lineRule="exact"/>
        <w:rPr>
          <w:rFonts w:asciiTheme="minorBidi" w:hAnsiTheme="minorBidi" w:cstheme="minorBidi"/>
          <w:sz w:val="22"/>
          <w:szCs w:val="22"/>
        </w:rPr>
      </w:pPr>
    </w:p>
    <w:p w:rsidR="00992CA7" w:rsidRPr="00D561CF" w:rsidRDefault="00B07386" w:rsidP="00061F5E">
      <w:pPr>
        <w:spacing w:line="276" w:lineRule="auto"/>
        <w:ind w:left="100" w:right="59"/>
        <w:jc w:val="both"/>
        <w:rPr>
          <w:rFonts w:asciiTheme="minorBidi" w:hAnsiTheme="minorBidi" w:cstheme="minorBidi"/>
          <w:sz w:val="22"/>
          <w:szCs w:val="22"/>
        </w:rPr>
      </w:pPr>
      <w:r w:rsidRPr="00D561CF">
        <w:rPr>
          <w:rFonts w:asciiTheme="minorBidi" w:hAnsiTheme="minorBidi" w:cstheme="minorBidi"/>
          <w:sz w:val="22"/>
          <w:szCs w:val="22"/>
        </w:rPr>
        <w:t>M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ac</w:t>
      </w:r>
      <w:r w:rsidRPr="00D561CF">
        <w:rPr>
          <w:rFonts w:asciiTheme="minorBidi" w:hAnsiTheme="minorBidi" w:cstheme="minorBidi"/>
          <w:sz w:val="22"/>
          <w:szCs w:val="22"/>
        </w:rPr>
        <w:t>ros</w:t>
      </w:r>
      <w:r w:rsidRPr="00D561CF">
        <w:rPr>
          <w:rFonts w:asciiTheme="minorBidi" w:hAnsiTheme="minorBidi" w:cstheme="minorBidi"/>
          <w:spacing w:val="7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D561CF">
        <w:rPr>
          <w:rFonts w:asciiTheme="minorBidi" w:hAnsiTheme="minorBidi" w:cstheme="minorBidi"/>
          <w:sz w:val="22"/>
          <w:szCs w:val="22"/>
        </w:rPr>
        <w:t>re</w:t>
      </w:r>
      <w:r w:rsidRPr="00D561CF">
        <w:rPr>
          <w:rFonts w:asciiTheme="minorBidi" w:hAnsiTheme="minorBidi" w:cstheme="minorBidi"/>
          <w:spacing w:val="5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just</w:t>
      </w:r>
      <w:r w:rsidRPr="00D561CF">
        <w:rPr>
          <w:rFonts w:asciiTheme="minorBidi" w:hAnsiTheme="minorBidi" w:cstheme="minorBidi"/>
          <w:spacing w:val="6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l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D561CF">
        <w:rPr>
          <w:rFonts w:asciiTheme="minorBidi" w:hAnsiTheme="minorBidi" w:cstheme="minorBidi"/>
          <w:sz w:val="22"/>
          <w:szCs w:val="22"/>
        </w:rPr>
        <w:t>ke</w:t>
      </w:r>
      <w:r w:rsidRPr="00D561CF">
        <w:rPr>
          <w:rFonts w:asciiTheme="minorBidi" w:hAnsiTheme="minorBidi" w:cstheme="minorBidi"/>
          <w:spacing w:val="4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proc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561CF">
        <w:rPr>
          <w:rFonts w:asciiTheme="minorBidi" w:hAnsiTheme="minorBidi" w:cstheme="minorBidi"/>
          <w:sz w:val="22"/>
          <w:szCs w:val="22"/>
        </w:rPr>
        <w:t>dur</w:t>
      </w:r>
      <w:r w:rsidRPr="00D561CF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D561CF">
        <w:rPr>
          <w:rFonts w:asciiTheme="minorBidi" w:hAnsiTheme="minorBidi" w:cstheme="minorBidi"/>
          <w:sz w:val="22"/>
          <w:szCs w:val="22"/>
        </w:rPr>
        <w:t>s,</w:t>
      </w:r>
      <w:r w:rsidRPr="00D561CF">
        <w:rPr>
          <w:rFonts w:asciiTheme="minorBidi" w:hAnsiTheme="minorBidi" w:cstheme="minorBidi"/>
          <w:spacing w:val="5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but</w:t>
      </w:r>
      <w:r w:rsidRPr="00D561CF">
        <w:rPr>
          <w:rFonts w:asciiTheme="minorBidi" w:hAnsiTheme="minorBidi" w:cstheme="minorBidi"/>
          <w:spacing w:val="5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not</w:t>
      </w:r>
      <w:r w:rsidRPr="00D561CF">
        <w:rPr>
          <w:rFonts w:asciiTheme="minorBidi" w:hAnsiTheme="minorBidi" w:cstheme="minorBidi"/>
          <w:spacing w:val="8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r</w:t>
      </w:r>
      <w:r w:rsidRPr="00D561CF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D561CF">
        <w:rPr>
          <w:rFonts w:asciiTheme="minorBidi" w:hAnsiTheme="minorBidi" w:cstheme="minorBidi"/>
          <w:sz w:val="22"/>
          <w:szCs w:val="22"/>
        </w:rPr>
        <w:t>l</w:t>
      </w:r>
      <w:r w:rsidRPr="00D561CF">
        <w:rPr>
          <w:rFonts w:asciiTheme="minorBidi" w:hAnsiTheme="minorBidi" w:cstheme="minorBidi"/>
          <w:spacing w:val="6"/>
          <w:sz w:val="22"/>
          <w:szCs w:val="22"/>
        </w:rPr>
        <w:t>l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y</w:t>
      </w:r>
      <w:r w:rsidRPr="00D561CF">
        <w:rPr>
          <w:rFonts w:asciiTheme="minorBidi" w:hAnsiTheme="minorBidi" w:cstheme="minorBidi"/>
          <w:sz w:val="22"/>
          <w:szCs w:val="22"/>
        </w:rPr>
        <w:t>.</w:t>
      </w:r>
      <w:r w:rsidRPr="00D561CF">
        <w:rPr>
          <w:rFonts w:asciiTheme="minorBidi" w:hAnsiTheme="minorBidi" w:cstheme="minorBidi"/>
          <w:spacing w:val="5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pacing w:val="2"/>
          <w:sz w:val="22"/>
          <w:szCs w:val="22"/>
        </w:rPr>
        <w:t>M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ac</w:t>
      </w:r>
      <w:r w:rsidRPr="00D561CF">
        <w:rPr>
          <w:rFonts w:asciiTheme="minorBidi" w:hAnsiTheme="minorBidi" w:cstheme="minorBidi"/>
          <w:sz w:val="22"/>
          <w:szCs w:val="22"/>
        </w:rPr>
        <w:t>ros</w:t>
      </w:r>
      <w:r w:rsidRPr="00D561CF">
        <w:rPr>
          <w:rFonts w:asciiTheme="minorBidi" w:hAnsiTheme="minorBidi" w:cstheme="minorBidi"/>
          <w:spacing w:val="4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look</w:t>
      </w:r>
      <w:r w:rsidRPr="00D561CF">
        <w:rPr>
          <w:rFonts w:asciiTheme="minorBidi" w:hAnsiTheme="minorBidi" w:cstheme="minorBidi"/>
          <w:spacing w:val="5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l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D561CF">
        <w:rPr>
          <w:rFonts w:asciiTheme="minorBidi" w:hAnsiTheme="minorBidi" w:cstheme="minorBidi"/>
          <w:sz w:val="22"/>
          <w:szCs w:val="22"/>
        </w:rPr>
        <w:t>ke</w:t>
      </w:r>
      <w:r w:rsidRPr="00D561CF">
        <w:rPr>
          <w:rFonts w:asciiTheme="minorBidi" w:hAnsiTheme="minorBidi" w:cstheme="minorBidi"/>
          <w:spacing w:val="6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proc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561CF">
        <w:rPr>
          <w:rFonts w:asciiTheme="minorBidi" w:hAnsiTheme="minorBidi" w:cstheme="minorBidi"/>
          <w:sz w:val="22"/>
          <w:szCs w:val="22"/>
        </w:rPr>
        <w:t>du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561CF">
        <w:rPr>
          <w:rFonts w:asciiTheme="minorBidi" w:hAnsiTheme="minorBidi" w:cstheme="minorBidi"/>
          <w:sz w:val="22"/>
          <w:szCs w:val="22"/>
        </w:rPr>
        <w:t>s,</w:t>
      </w:r>
      <w:r w:rsidRPr="00D561CF">
        <w:rPr>
          <w:rFonts w:asciiTheme="minorBidi" w:hAnsiTheme="minorBidi" w:cstheme="minorBidi"/>
          <w:spacing w:val="5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but</w:t>
      </w:r>
      <w:r w:rsidRPr="00D561CF">
        <w:rPr>
          <w:rFonts w:asciiTheme="minorBidi" w:hAnsiTheme="minorBidi" w:cstheme="minorBidi"/>
          <w:spacing w:val="5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th</w:t>
      </w:r>
      <w:r w:rsidRPr="00D561CF">
        <w:rPr>
          <w:rFonts w:asciiTheme="minorBidi" w:hAnsiTheme="minorBidi" w:cstheme="minorBidi"/>
          <w:spacing w:val="4"/>
          <w:sz w:val="22"/>
          <w:szCs w:val="22"/>
        </w:rPr>
        <w:t>e</w:t>
      </w:r>
      <w:r w:rsidRPr="00D561CF">
        <w:rPr>
          <w:rFonts w:asciiTheme="minorBidi" w:hAnsiTheme="minorBidi" w:cstheme="minorBidi"/>
          <w:sz w:val="22"/>
          <w:szCs w:val="22"/>
        </w:rPr>
        <w:t xml:space="preserve">y 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561CF">
        <w:rPr>
          <w:rFonts w:asciiTheme="minorBidi" w:hAnsiTheme="minorBidi" w:cstheme="minorBidi"/>
          <w:spacing w:val="2"/>
          <w:sz w:val="22"/>
          <w:szCs w:val="22"/>
        </w:rPr>
        <w:t>x</w:t>
      </w:r>
      <w:r w:rsidRPr="00D561CF">
        <w:rPr>
          <w:rFonts w:asciiTheme="minorBidi" w:hAnsiTheme="minorBidi" w:cstheme="minorBidi"/>
          <w:sz w:val="22"/>
          <w:szCs w:val="22"/>
        </w:rPr>
        <w:t>ist</w:t>
      </w:r>
      <w:r w:rsidRPr="00D561CF">
        <w:rPr>
          <w:rFonts w:asciiTheme="minorBidi" w:hAnsiTheme="minorBidi" w:cstheme="minorBidi"/>
          <w:spacing w:val="6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on</w:t>
      </w:r>
      <w:r w:rsidRPr="00D561CF">
        <w:rPr>
          <w:rFonts w:asciiTheme="minorBidi" w:hAnsiTheme="minorBidi" w:cstheme="minorBidi"/>
          <w:spacing w:val="3"/>
          <w:sz w:val="22"/>
          <w:szCs w:val="22"/>
        </w:rPr>
        <w:t>l</w:t>
      </w:r>
      <w:r w:rsidRPr="00D561CF">
        <w:rPr>
          <w:rFonts w:asciiTheme="minorBidi" w:hAnsiTheme="minorBidi" w:cstheme="minorBidi"/>
          <w:sz w:val="22"/>
          <w:szCs w:val="22"/>
        </w:rPr>
        <w:t>y unt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D561CF">
        <w:rPr>
          <w:rFonts w:asciiTheme="minorBidi" w:hAnsiTheme="minorBidi" w:cstheme="minorBidi"/>
          <w:sz w:val="22"/>
          <w:szCs w:val="22"/>
        </w:rPr>
        <w:t>l</w:t>
      </w:r>
      <w:r w:rsidRPr="00D561CF">
        <w:rPr>
          <w:rFonts w:asciiTheme="minorBidi" w:hAnsiTheme="minorBidi" w:cstheme="minorBidi"/>
          <w:spacing w:val="34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pacing w:val="-7"/>
          <w:sz w:val="22"/>
          <w:szCs w:val="22"/>
        </w:rPr>
        <w:t>y</w:t>
      </w:r>
      <w:r w:rsidRPr="00D561CF">
        <w:rPr>
          <w:rFonts w:asciiTheme="minorBidi" w:hAnsiTheme="minorBidi" w:cstheme="minorBidi"/>
          <w:sz w:val="22"/>
          <w:szCs w:val="22"/>
        </w:rPr>
        <w:t>o</w:t>
      </w:r>
      <w:r w:rsidRPr="00D561CF">
        <w:rPr>
          <w:rFonts w:asciiTheme="minorBidi" w:hAnsiTheme="minorBidi" w:cstheme="minorBidi"/>
          <w:spacing w:val="2"/>
          <w:sz w:val="22"/>
          <w:szCs w:val="22"/>
        </w:rPr>
        <w:t>u</w:t>
      </w:r>
      <w:r w:rsidRPr="00D561CF">
        <w:rPr>
          <w:rFonts w:asciiTheme="minorBidi" w:hAnsiTheme="minorBidi" w:cstheme="minorBidi"/>
          <w:sz w:val="22"/>
          <w:szCs w:val="22"/>
        </w:rPr>
        <w:t>r</w:t>
      </w:r>
      <w:r w:rsidRPr="00D561CF">
        <w:rPr>
          <w:rFonts w:asciiTheme="minorBidi" w:hAnsiTheme="minorBidi" w:cstheme="minorBidi"/>
          <w:spacing w:val="30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c</w:t>
      </w:r>
      <w:r w:rsidRPr="00D561CF">
        <w:rPr>
          <w:rFonts w:asciiTheme="minorBidi" w:hAnsiTheme="minorBidi" w:cstheme="minorBidi"/>
          <w:sz w:val="22"/>
          <w:szCs w:val="22"/>
        </w:rPr>
        <w:t>o</w:t>
      </w:r>
      <w:r w:rsidRPr="00D561CF">
        <w:rPr>
          <w:rFonts w:asciiTheme="minorBidi" w:hAnsiTheme="minorBidi" w:cstheme="minorBidi"/>
          <w:spacing w:val="2"/>
          <w:sz w:val="22"/>
          <w:szCs w:val="22"/>
        </w:rPr>
        <w:t>d</w:t>
      </w:r>
      <w:r w:rsidRPr="00D561CF">
        <w:rPr>
          <w:rFonts w:asciiTheme="minorBidi" w:hAnsiTheme="minorBidi" w:cstheme="minorBidi"/>
          <w:sz w:val="22"/>
          <w:szCs w:val="22"/>
        </w:rPr>
        <w:t>e</w:t>
      </w:r>
      <w:r w:rsidRPr="00D561CF">
        <w:rPr>
          <w:rFonts w:asciiTheme="minorBidi" w:hAnsiTheme="minorBidi" w:cstheme="minorBidi"/>
          <w:spacing w:val="30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is</w:t>
      </w:r>
      <w:r w:rsidRPr="00D561CF">
        <w:rPr>
          <w:rFonts w:asciiTheme="minorBidi" w:hAnsiTheme="minorBidi" w:cstheme="minorBidi"/>
          <w:spacing w:val="32"/>
          <w:sz w:val="22"/>
          <w:szCs w:val="22"/>
        </w:rPr>
        <w:t xml:space="preserve"> </w:t>
      </w:r>
      <w:r w:rsidR="00061F5E" w:rsidRPr="00D561CF">
        <w:rPr>
          <w:rFonts w:asciiTheme="minorBidi" w:hAnsiTheme="minorBidi" w:cstheme="minorBidi"/>
          <w:spacing w:val="-1"/>
          <w:sz w:val="22"/>
          <w:szCs w:val="22"/>
        </w:rPr>
        <w:t>c</w:t>
      </w:r>
      <w:r w:rsidR="00061F5E" w:rsidRPr="00D561CF">
        <w:rPr>
          <w:rFonts w:asciiTheme="minorBidi" w:hAnsiTheme="minorBidi" w:cstheme="minorBidi"/>
          <w:sz w:val="22"/>
          <w:szCs w:val="22"/>
        </w:rPr>
        <w:t>om</w:t>
      </w:r>
      <w:r w:rsidR="00061F5E" w:rsidRPr="00D561CF">
        <w:rPr>
          <w:rFonts w:asciiTheme="minorBidi" w:hAnsiTheme="minorBidi" w:cstheme="minorBidi"/>
          <w:spacing w:val="3"/>
          <w:sz w:val="22"/>
          <w:szCs w:val="22"/>
        </w:rPr>
        <w:t>p</w:t>
      </w:r>
      <w:r w:rsidR="00061F5E" w:rsidRPr="00D561CF">
        <w:rPr>
          <w:rFonts w:asciiTheme="minorBidi" w:hAnsiTheme="minorBidi" w:cstheme="minorBidi"/>
          <w:sz w:val="22"/>
          <w:szCs w:val="22"/>
        </w:rPr>
        <w:t>i</w:t>
      </w:r>
      <w:r w:rsidR="00061F5E" w:rsidRPr="00D561CF">
        <w:rPr>
          <w:rFonts w:asciiTheme="minorBidi" w:hAnsiTheme="minorBidi" w:cstheme="minorBidi"/>
          <w:spacing w:val="1"/>
          <w:sz w:val="22"/>
          <w:szCs w:val="22"/>
        </w:rPr>
        <w:t>l</w:t>
      </w:r>
      <w:r w:rsidR="00061F5E" w:rsidRPr="00D561CF">
        <w:rPr>
          <w:rFonts w:asciiTheme="minorBidi" w:hAnsiTheme="minorBidi" w:cstheme="minorBidi"/>
          <w:spacing w:val="-1"/>
          <w:sz w:val="22"/>
          <w:szCs w:val="22"/>
        </w:rPr>
        <w:t>e</w:t>
      </w:r>
      <w:r w:rsidR="00061F5E" w:rsidRPr="00D561CF">
        <w:rPr>
          <w:rFonts w:asciiTheme="minorBidi" w:hAnsiTheme="minorBidi" w:cstheme="minorBidi"/>
          <w:spacing w:val="3"/>
          <w:sz w:val="22"/>
          <w:szCs w:val="22"/>
        </w:rPr>
        <w:t>d</w:t>
      </w:r>
      <w:r w:rsidR="00061F5E" w:rsidRPr="00D561CF">
        <w:rPr>
          <w:rFonts w:asciiTheme="minorBidi" w:hAnsiTheme="minorBidi" w:cstheme="minorBidi"/>
          <w:sz w:val="22"/>
          <w:szCs w:val="22"/>
        </w:rPr>
        <w:t xml:space="preserve">. </w:t>
      </w:r>
      <w:r w:rsidR="00061F5E" w:rsidRPr="00D561CF">
        <w:rPr>
          <w:rFonts w:asciiTheme="minorBidi" w:hAnsiTheme="minorBidi" w:cstheme="minorBidi"/>
          <w:spacing w:val="-1"/>
          <w:sz w:val="22"/>
          <w:szCs w:val="22"/>
        </w:rPr>
        <w:t>A</w:t>
      </w:r>
      <w:r w:rsidR="00061F5E" w:rsidRPr="00D561CF">
        <w:rPr>
          <w:rFonts w:asciiTheme="minorBidi" w:hAnsiTheme="minorBidi" w:cstheme="minorBidi"/>
          <w:sz w:val="22"/>
          <w:szCs w:val="22"/>
        </w:rPr>
        <w:t>fter</w:t>
      </w:r>
      <w:r w:rsidRPr="00D561CF">
        <w:rPr>
          <w:rFonts w:asciiTheme="minorBidi" w:hAnsiTheme="minorBidi" w:cstheme="minorBidi"/>
          <w:spacing w:val="30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c</w:t>
      </w:r>
      <w:r w:rsidRPr="00D561CF">
        <w:rPr>
          <w:rFonts w:asciiTheme="minorBidi" w:hAnsiTheme="minorBidi" w:cstheme="minorBidi"/>
          <w:sz w:val="22"/>
          <w:szCs w:val="22"/>
        </w:rPr>
        <w:t>omp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D561CF">
        <w:rPr>
          <w:rFonts w:asciiTheme="minorBidi" w:hAnsiTheme="minorBidi" w:cstheme="minorBidi"/>
          <w:sz w:val="22"/>
          <w:szCs w:val="22"/>
        </w:rPr>
        <w:t>lation</w:t>
      </w:r>
      <w:r w:rsidRPr="00D561CF">
        <w:rPr>
          <w:rFonts w:asciiTheme="minorBidi" w:hAnsiTheme="minorBidi" w:cstheme="minorBidi"/>
          <w:spacing w:val="31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D561CF">
        <w:rPr>
          <w:rFonts w:asciiTheme="minorBidi" w:hAnsiTheme="minorBidi" w:cstheme="minorBidi"/>
          <w:spacing w:val="3"/>
          <w:sz w:val="22"/>
          <w:szCs w:val="22"/>
        </w:rPr>
        <w:t>l</w:t>
      </w:r>
      <w:r w:rsidRPr="00D561CF">
        <w:rPr>
          <w:rFonts w:asciiTheme="minorBidi" w:hAnsiTheme="minorBidi" w:cstheme="minorBidi"/>
          <w:sz w:val="22"/>
          <w:szCs w:val="22"/>
        </w:rPr>
        <w:t>l</w:t>
      </w:r>
      <w:r w:rsidRPr="00D561CF">
        <w:rPr>
          <w:rFonts w:asciiTheme="minorBidi" w:hAnsiTheme="minorBidi" w:cstheme="minorBidi"/>
          <w:spacing w:val="31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ma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c</w:t>
      </w:r>
      <w:r w:rsidRPr="00D561CF">
        <w:rPr>
          <w:rFonts w:asciiTheme="minorBidi" w:hAnsiTheme="minorBidi" w:cstheme="minorBidi"/>
          <w:sz w:val="22"/>
          <w:szCs w:val="22"/>
        </w:rPr>
        <w:t>ros</w:t>
      </w:r>
      <w:r w:rsidRPr="00D561CF">
        <w:rPr>
          <w:rFonts w:asciiTheme="minorBidi" w:hAnsiTheme="minorBidi" w:cstheme="minorBidi"/>
          <w:spacing w:val="30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D561CF">
        <w:rPr>
          <w:rFonts w:asciiTheme="minorBidi" w:hAnsiTheme="minorBidi" w:cstheme="minorBidi"/>
          <w:sz w:val="22"/>
          <w:szCs w:val="22"/>
        </w:rPr>
        <w:t>e</w:t>
      </w:r>
      <w:r w:rsidRPr="00D561CF">
        <w:rPr>
          <w:rFonts w:asciiTheme="minorBidi" w:hAnsiTheme="minorBidi" w:cstheme="minorBidi"/>
          <w:spacing w:val="30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561CF">
        <w:rPr>
          <w:rFonts w:asciiTheme="minorBidi" w:hAnsiTheme="minorBidi" w:cstheme="minorBidi"/>
          <w:sz w:val="22"/>
          <w:szCs w:val="22"/>
        </w:rPr>
        <w:t>pla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>c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561CF">
        <w:rPr>
          <w:rFonts w:asciiTheme="minorBidi" w:hAnsiTheme="minorBidi" w:cstheme="minorBidi"/>
          <w:sz w:val="22"/>
          <w:szCs w:val="22"/>
        </w:rPr>
        <w:t>d</w:t>
      </w:r>
      <w:r w:rsidRPr="00D561CF">
        <w:rPr>
          <w:rFonts w:asciiTheme="minorBidi" w:hAnsiTheme="minorBidi" w:cstheme="minorBidi"/>
          <w:spacing w:val="31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pacing w:val="2"/>
          <w:sz w:val="22"/>
          <w:szCs w:val="22"/>
        </w:rPr>
        <w:t>w</w:t>
      </w:r>
      <w:r w:rsidRPr="00D561CF">
        <w:rPr>
          <w:rFonts w:asciiTheme="minorBidi" w:hAnsiTheme="minorBidi" w:cstheme="minorBidi"/>
          <w:sz w:val="22"/>
          <w:szCs w:val="22"/>
        </w:rPr>
        <w:t>i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D561CF">
        <w:rPr>
          <w:rFonts w:asciiTheme="minorBidi" w:hAnsiTheme="minorBidi" w:cstheme="minorBidi"/>
          <w:sz w:val="22"/>
          <w:szCs w:val="22"/>
        </w:rPr>
        <w:t>h</w:t>
      </w:r>
      <w:r w:rsidRPr="00D561CF">
        <w:rPr>
          <w:rFonts w:asciiTheme="minorBidi" w:hAnsiTheme="minorBidi" w:cstheme="minorBidi"/>
          <w:spacing w:val="31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r</w:t>
      </w:r>
      <w:r w:rsidRPr="00D561CF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D561CF">
        <w:rPr>
          <w:rFonts w:asciiTheme="minorBidi" w:hAnsiTheme="minorBidi" w:cstheme="minorBidi"/>
          <w:sz w:val="22"/>
          <w:szCs w:val="22"/>
        </w:rPr>
        <w:t>l</w:t>
      </w:r>
      <w:r w:rsidRPr="00D561CF">
        <w:rPr>
          <w:rFonts w:asciiTheme="minorBidi" w:hAnsiTheme="minorBidi" w:cstheme="minorBidi"/>
          <w:spacing w:val="31"/>
          <w:sz w:val="22"/>
          <w:szCs w:val="22"/>
        </w:rPr>
        <w:t xml:space="preserve"> </w:t>
      </w:r>
      <w:r w:rsidR="00061F5E" w:rsidRPr="00D561CF">
        <w:rPr>
          <w:rFonts w:asciiTheme="minorBidi" w:hAnsiTheme="minorBidi" w:cstheme="minorBidi"/>
          <w:sz w:val="22"/>
          <w:szCs w:val="22"/>
        </w:rPr>
        <w:t>ins</w:t>
      </w:r>
      <w:r w:rsidR="00061F5E" w:rsidRPr="00D561CF">
        <w:rPr>
          <w:rFonts w:asciiTheme="minorBidi" w:hAnsiTheme="minorBidi" w:cstheme="minorBidi"/>
          <w:spacing w:val="1"/>
          <w:sz w:val="22"/>
          <w:szCs w:val="22"/>
        </w:rPr>
        <w:t>t</w:t>
      </w:r>
      <w:r w:rsidR="00061F5E" w:rsidRPr="00D561CF">
        <w:rPr>
          <w:rFonts w:asciiTheme="minorBidi" w:hAnsiTheme="minorBidi" w:cstheme="minorBidi"/>
          <w:sz w:val="22"/>
          <w:szCs w:val="22"/>
        </w:rPr>
        <w:t>ru</w:t>
      </w:r>
      <w:r w:rsidR="00061F5E" w:rsidRPr="00D561CF">
        <w:rPr>
          <w:rFonts w:asciiTheme="minorBidi" w:hAnsiTheme="minorBidi" w:cstheme="minorBidi"/>
          <w:spacing w:val="-2"/>
          <w:sz w:val="22"/>
          <w:szCs w:val="22"/>
        </w:rPr>
        <w:t>c</w:t>
      </w:r>
      <w:r w:rsidR="00061F5E" w:rsidRPr="00D561CF">
        <w:rPr>
          <w:rFonts w:asciiTheme="minorBidi" w:hAnsiTheme="minorBidi" w:cstheme="minorBidi"/>
          <w:sz w:val="22"/>
          <w:szCs w:val="22"/>
        </w:rPr>
        <w:t>t</w:t>
      </w:r>
      <w:r w:rsidR="00061F5E" w:rsidRPr="00D561CF">
        <w:rPr>
          <w:rFonts w:asciiTheme="minorBidi" w:hAnsiTheme="minorBidi" w:cstheme="minorBidi"/>
          <w:spacing w:val="1"/>
          <w:sz w:val="22"/>
          <w:szCs w:val="22"/>
        </w:rPr>
        <w:t>i</w:t>
      </w:r>
      <w:r w:rsidR="00061F5E" w:rsidRPr="00D561CF">
        <w:rPr>
          <w:rFonts w:asciiTheme="minorBidi" w:hAnsiTheme="minorBidi" w:cstheme="minorBidi"/>
          <w:sz w:val="22"/>
          <w:szCs w:val="22"/>
        </w:rPr>
        <w:t>on</w:t>
      </w:r>
      <w:r w:rsidR="00061F5E" w:rsidRPr="00D561CF">
        <w:rPr>
          <w:rFonts w:asciiTheme="minorBidi" w:hAnsiTheme="minorBidi" w:cstheme="minorBidi"/>
          <w:spacing w:val="5"/>
          <w:sz w:val="22"/>
          <w:szCs w:val="22"/>
        </w:rPr>
        <w:t>s</w:t>
      </w:r>
      <w:r w:rsidR="00061F5E" w:rsidRPr="00D561CF">
        <w:rPr>
          <w:rFonts w:asciiTheme="minorBidi" w:hAnsiTheme="minorBidi" w:cstheme="minorBidi"/>
          <w:spacing w:val="2"/>
          <w:sz w:val="22"/>
          <w:szCs w:val="22"/>
        </w:rPr>
        <w:t>.</w:t>
      </w:r>
      <w:r w:rsidR="00061F5E" w:rsidRPr="00D561CF">
        <w:rPr>
          <w:rFonts w:asciiTheme="minorBidi" w:hAnsiTheme="minorBidi" w:cstheme="minorBidi"/>
          <w:spacing w:val="-3"/>
          <w:sz w:val="22"/>
          <w:szCs w:val="22"/>
        </w:rPr>
        <w:t xml:space="preserve"> If</w:t>
      </w:r>
      <w:r w:rsidRPr="00D561CF">
        <w:rPr>
          <w:rFonts w:asciiTheme="minorBidi" w:hAnsiTheme="minorBidi" w:cstheme="minorBidi"/>
          <w:spacing w:val="-3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pacing w:val="-5"/>
          <w:sz w:val="22"/>
          <w:szCs w:val="22"/>
        </w:rPr>
        <w:t>y</w:t>
      </w:r>
      <w:r w:rsidRPr="00D561CF">
        <w:rPr>
          <w:rFonts w:asciiTheme="minorBidi" w:hAnsiTheme="minorBidi" w:cstheme="minorBidi"/>
          <w:spacing w:val="2"/>
          <w:sz w:val="22"/>
          <w:szCs w:val="22"/>
        </w:rPr>
        <w:t>o</w:t>
      </w:r>
      <w:r w:rsidRPr="00D561CF">
        <w:rPr>
          <w:rFonts w:asciiTheme="minorBidi" w:hAnsiTheme="minorBidi" w:cstheme="minorBidi"/>
          <w:sz w:val="22"/>
          <w:szCs w:val="22"/>
        </w:rPr>
        <w:t>u d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>e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c</w:t>
      </w:r>
      <w:r w:rsidRPr="00D561CF">
        <w:rPr>
          <w:rFonts w:asciiTheme="minorBidi" w:hAnsiTheme="minorBidi" w:cstheme="minorBidi"/>
          <w:sz w:val="22"/>
          <w:szCs w:val="22"/>
        </w:rPr>
        <w:t>la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561CF">
        <w:rPr>
          <w:rFonts w:asciiTheme="minorBidi" w:hAnsiTheme="minorBidi" w:cstheme="minorBidi"/>
          <w:sz w:val="22"/>
          <w:szCs w:val="22"/>
        </w:rPr>
        <w:t>d a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m</w:t>
      </w:r>
      <w:r w:rsidRPr="00D561CF">
        <w:rPr>
          <w:rFonts w:asciiTheme="minorBidi" w:hAnsiTheme="minorBidi" w:cstheme="minorBidi"/>
          <w:spacing w:val="2"/>
          <w:sz w:val="22"/>
          <w:szCs w:val="22"/>
        </w:rPr>
        <w:t>a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c</w:t>
      </w:r>
      <w:r w:rsidRPr="00D561CF">
        <w:rPr>
          <w:rFonts w:asciiTheme="minorBidi" w:hAnsiTheme="minorBidi" w:cstheme="minorBidi"/>
          <w:sz w:val="22"/>
          <w:szCs w:val="22"/>
        </w:rPr>
        <w:t xml:space="preserve">ro </w:t>
      </w:r>
      <w:r w:rsidRPr="00D561CF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D561CF">
        <w:rPr>
          <w:rFonts w:asciiTheme="minorBidi" w:hAnsiTheme="minorBidi" w:cstheme="minorBidi"/>
          <w:spacing w:val="2"/>
          <w:sz w:val="22"/>
          <w:szCs w:val="22"/>
        </w:rPr>
        <w:t>n</w:t>
      </w:r>
      <w:r w:rsidRPr="00D561CF">
        <w:rPr>
          <w:rFonts w:asciiTheme="minorBidi" w:hAnsiTheme="minorBidi" w:cstheme="minorBidi"/>
          <w:sz w:val="22"/>
          <w:szCs w:val="22"/>
        </w:rPr>
        <w:t>d n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561CF">
        <w:rPr>
          <w:rFonts w:asciiTheme="minorBidi" w:hAnsiTheme="minorBidi" w:cstheme="minorBidi"/>
          <w:sz w:val="22"/>
          <w:szCs w:val="22"/>
        </w:rPr>
        <w:t>v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561CF">
        <w:rPr>
          <w:rFonts w:asciiTheme="minorBidi" w:hAnsiTheme="minorBidi" w:cstheme="minorBidi"/>
          <w:sz w:val="22"/>
          <w:szCs w:val="22"/>
        </w:rPr>
        <w:t>r us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561CF">
        <w:rPr>
          <w:rFonts w:asciiTheme="minorBidi" w:hAnsiTheme="minorBidi" w:cstheme="minorBidi"/>
          <w:sz w:val="22"/>
          <w:szCs w:val="22"/>
        </w:rPr>
        <w:t>d it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in</w:t>
      </w:r>
      <w:r w:rsidRPr="00D561CF">
        <w:rPr>
          <w:rFonts w:asciiTheme="minorBidi" w:hAnsiTheme="minorBidi" w:cstheme="minorBidi"/>
          <w:spacing w:val="5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pacing w:val="-5"/>
          <w:sz w:val="22"/>
          <w:szCs w:val="22"/>
        </w:rPr>
        <w:t>y</w:t>
      </w:r>
      <w:r w:rsidRPr="00D561CF">
        <w:rPr>
          <w:rFonts w:asciiTheme="minorBidi" w:hAnsiTheme="minorBidi" w:cstheme="minorBidi"/>
          <w:sz w:val="22"/>
          <w:szCs w:val="22"/>
        </w:rPr>
        <w:t xml:space="preserve">our </w:t>
      </w:r>
      <w:r w:rsidRPr="00D561CF">
        <w:rPr>
          <w:rFonts w:asciiTheme="minorBidi" w:hAnsiTheme="minorBidi" w:cstheme="minorBidi"/>
          <w:spacing w:val="-2"/>
          <w:sz w:val="22"/>
          <w:szCs w:val="22"/>
        </w:rPr>
        <w:t>c</w:t>
      </w:r>
      <w:r w:rsidRPr="00D561CF">
        <w:rPr>
          <w:rFonts w:asciiTheme="minorBidi" w:hAnsiTheme="minorBidi" w:cstheme="minorBidi"/>
          <w:spacing w:val="2"/>
          <w:sz w:val="22"/>
          <w:szCs w:val="22"/>
        </w:rPr>
        <w:t>o</w:t>
      </w:r>
      <w:r w:rsidRPr="00D561CF">
        <w:rPr>
          <w:rFonts w:asciiTheme="minorBidi" w:hAnsiTheme="minorBidi" w:cstheme="minorBidi"/>
          <w:sz w:val="22"/>
          <w:szCs w:val="22"/>
        </w:rPr>
        <w:t>d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561CF">
        <w:rPr>
          <w:rFonts w:asciiTheme="minorBidi" w:hAnsiTheme="minorBidi" w:cstheme="minorBidi"/>
          <w:sz w:val="22"/>
          <w:szCs w:val="22"/>
        </w:rPr>
        <w:t xml:space="preserve">, 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c</w:t>
      </w:r>
      <w:r w:rsidRPr="00D561CF">
        <w:rPr>
          <w:rFonts w:asciiTheme="minorBidi" w:hAnsiTheme="minorBidi" w:cstheme="minorBidi"/>
          <w:sz w:val="22"/>
          <w:szCs w:val="22"/>
        </w:rPr>
        <w:t>omp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D561CF">
        <w:rPr>
          <w:rFonts w:asciiTheme="minorBidi" w:hAnsiTheme="minorBidi" w:cstheme="minorBidi"/>
          <w:sz w:val="22"/>
          <w:szCs w:val="22"/>
        </w:rPr>
        <w:t>ler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will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si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>m</w:t>
      </w:r>
      <w:r w:rsidRPr="00D561CF">
        <w:rPr>
          <w:rFonts w:asciiTheme="minorBidi" w:hAnsiTheme="minorBidi" w:cstheme="minorBidi"/>
          <w:sz w:val="22"/>
          <w:szCs w:val="22"/>
        </w:rPr>
        <w:t>p</w:t>
      </w:r>
      <w:r w:rsidRPr="00D561CF">
        <w:rPr>
          <w:rFonts w:asciiTheme="minorBidi" w:hAnsiTheme="minorBidi" w:cstheme="minorBidi"/>
          <w:spacing w:val="3"/>
          <w:sz w:val="22"/>
          <w:szCs w:val="22"/>
        </w:rPr>
        <w:t>l</w:t>
      </w:r>
      <w:r w:rsidRPr="00D561CF">
        <w:rPr>
          <w:rFonts w:asciiTheme="minorBidi" w:hAnsiTheme="minorBidi" w:cstheme="minorBidi"/>
          <w:sz w:val="22"/>
          <w:szCs w:val="22"/>
        </w:rPr>
        <w:t>y</w:t>
      </w:r>
      <w:r w:rsidRPr="00D561CF">
        <w:rPr>
          <w:rFonts w:asciiTheme="minorBidi" w:hAnsiTheme="minorBidi" w:cstheme="minorBidi"/>
          <w:spacing w:val="-3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i</w:t>
      </w:r>
      <w:r w:rsidRPr="00D561CF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D561CF">
        <w:rPr>
          <w:rFonts w:asciiTheme="minorBidi" w:hAnsiTheme="minorBidi" w:cstheme="minorBidi"/>
          <w:sz w:val="22"/>
          <w:szCs w:val="22"/>
        </w:rPr>
        <w:t>nore</w:t>
      </w:r>
      <w:r w:rsidRPr="00D561CF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i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D561CF">
        <w:rPr>
          <w:rFonts w:asciiTheme="minorBidi" w:hAnsiTheme="minorBidi" w:cstheme="minorBidi"/>
          <w:sz w:val="22"/>
          <w:szCs w:val="22"/>
        </w:rPr>
        <w:t>.</w:t>
      </w:r>
    </w:p>
    <w:p w:rsidR="00992CA7" w:rsidRPr="00D561CF" w:rsidRDefault="00992CA7">
      <w:pPr>
        <w:spacing w:before="10" w:line="180" w:lineRule="exact"/>
        <w:rPr>
          <w:rFonts w:asciiTheme="minorBidi" w:hAnsiTheme="minorBidi" w:cstheme="minorBidi"/>
          <w:sz w:val="22"/>
          <w:szCs w:val="22"/>
        </w:rPr>
      </w:pPr>
    </w:p>
    <w:p w:rsidR="00992CA7" w:rsidRPr="00D561CF" w:rsidRDefault="00B07386">
      <w:pPr>
        <w:ind w:left="100"/>
        <w:rPr>
          <w:rFonts w:asciiTheme="minorBidi" w:hAnsiTheme="minorBidi" w:cstheme="minorBidi"/>
          <w:sz w:val="22"/>
          <w:szCs w:val="22"/>
        </w:rPr>
      </w:pPr>
      <w:r w:rsidRPr="00D561CF">
        <w:rPr>
          <w:rFonts w:asciiTheme="minorBidi" w:hAnsiTheme="minorBidi" w:cstheme="minorBidi"/>
          <w:b/>
          <w:spacing w:val="-1"/>
          <w:sz w:val="22"/>
          <w:szCs w:val="22"/>
        </w:rPr>
        <w:t>M</w:t>
      </w:r>
      <w:r w:rsidRPr="00D561CF">
        <w:rPr>
          <w:rFonts w:asciiTheme="minorBidi" w:hAnsiTheme="minorBidi" w:cstheme="minorBidi"/>
          <w:b/>
          <w:sz w:val="22"/>
          <w:szCs w:val="22"/>
        </w:rPr>
        <w:t>a</w:t>
      </w:r>
      <w:r w:rsidRPr="00D561CF">
        <w:rPr>
          <w:rFonts w:asciiTheme="minorBidi" w:hAnsiTheme="minorBidi" w:cstheme="minorBidi"/>
          <w:b/>
          <w:spacing w:val="-1"/>
          <w:sz w:val="22"/>
          <w:szCs w:val="22"/>
        </w:rPr>
        <w:t>cr</w:t>
      </w:r>
      <w:r w:rsidRPr="00D561CF">
        <w:rPr>
          <w:rFonts w:asciiTheme="minorBidi" w:hAnsiTheme="minorBidi" w:cstheme="minorBidi"/>
          <w:b/>
          <w:sz w:val="22"/>
          <w:szCs w:val="22"/>
        </w:rPr>
        <w:t xml:space="preserve">os </w:t>
      </w:r>
      <w:r w:rsidRPr="00D561CF">
        <w:rPr>
          <w:rFonts w:asciiTheme="minorBidi" w:hAnsiTheme="minorBidi" w:cstheme="minorBidi"/>
          <w:b/>
          <w:spacing w:val="1"/>
          <w:sz w:val="22"/>
          <w:szCs w:val="22"/>
        </w:rPr>
        <w:t>S</w:t>
      </w:r>
      <w:r w:rsidRPr="00D561CF">
        <w:rPr>
          <w:rFonts w:asciiTheme="minorBidi" w:hAnsiTheme="minorBidi" w:cstheme="minorBidi"/>
          <w:b/>
          <w:sz w:val="22"/>
          <w:szCs w:val="22"/>
        </w:rPr>
        <w:t>y</w:t>
      </w:r>
      <w:r w:rsidRPr="00D561CF">
        <w:rPr>
          <w:rFonts w:asciiTheme="minorBidi" w:hAnsiTheme="minorBidi" w:cstheme="minorBidi"/>
          <w:b/>
          <w:spacing w:val="1"/>
          <w:sz w:val="22"/>
          <w:szCs w:val="22"/>
        </w:rPr>
        <w:t>n</w:t>
      </w:r>
      <w:r w:rsidRPr="00D561CF">
        <w:rPr>
          <w:rFonts w:asciiTheme="minorBidi" w:hAnsiTheme="minorBidi" w:cstheme="minorBidi"/>
          <w:b/>
          <w:sz w:val="22"/>
          <w:szCs w:val="22"/>
        </w:rPr>
        <w:t>tax:</w:t>
      </w:r>
    </w:p>
    <w:p w:rsidR="00992CA7" w:rsidRPr="00D561CF" w:rsidRDefault="00992CA7">
      <w:pPr>
        <w:spacing w:before="2" w:line="240" w:lineRule="exact"/>
        <w:rPr>
          <w:rFonts w:asciiTheme="minorBidi" w:hAnsiTheme="minorBidi" w:cstheme="minorBidi"/>
          <w:sz w:val="22"/>
          <w:szCs w:val="22"/>
        </w:rPr>
      </w:pPr>
    </w:p>
    <w:p w:rsidR="00992CA7" w:rsidRPr="00D561CF" w:rsidRDefault="00B07386">
      <w:pPr>
        <w:ind w:left="100"/>
        <w:rPr>
          <w:rFonts w:asciiTheme="minorBidi" w:hAnsiTheme="minorBidi" w:cstheme="minorBidi"/>
          <w:sz w:val="22"/>
          <w:szCs w:val="22"/>
        </w:rPr>
      </w:pPr>
      <w:r w:rsidRPr="00D561CF">
        <w:rPr>
          <w:rFonts w:asciiTheme="minorBidi" w:hAnsiTheme="minorBidi" w:cstheme="minorBidi"/>
          <w:i/>
          <w:sz w:val="22"/>
          <w:szCs w:val="22"/>
        </w:rPr>
        <w:t xml:space="preserve">name  </w:t>
      </w:r>
      <w:r w:rsidRPr="00D561CF">
        <w:rPr>
          <w:rFonts w:asciiTheme="minorBidi" w:hAnsiTheme="minorBidi" w:cstheme="minorBidi"/>
          <w:i/>
          <w:spacing w:val="20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MAC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D561CF">
        <w:rPr>
          <w:rFonts w:asciiTheme="minorBidi" w:hAnsiTheme="minorBidi" w:cstheme="minorBidi"/>
          <w:sz w:val="22"/>
          <w:szCs w:val="22"/>
        </w:rPr>
        <w:t xml:space="preserve">O 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>[</w:t>
      </w:r>
      <w:r w:rsidR="00923E87" w:rsidRPr="00D561CF">
        <w:rPr>
          <w:rFonts w:asciiTheme="minorBidi" w:hAnsiTheme="minorBidi" w:cstheme="minorBidi"/>
          <w:sz w:val="22"/>
          <w:szCs w:val="22"/>
        </w:rPr>
        <w:t>p</w:t>
      </w:r>
      <w:r w:rsidR="00923E87" w:rsidRPr="00D561CF">
        <w:rPr>
          <w:rFonts w:asciiTheme="minorBidi" w:hAnsiTheme="minorBidi" w:cstheme="minorBidi"/>
          <w:spacing w:val="-1"/>
          <w:sz w:val="22"/>
          <w:szCs w:val="22"/>
        </w:rPr>
        <w:t>a</w:t>
      </w:r>
      <w:r w:rsidR="00923E87" w:rsidRPr="00D561CF">
        <w:rPr>
          <w:rFonts w:asciiTheme="minorBidi" w:hAnsiTheme="minorBidi" w:cstheme="minorBidi"/>
          <w:sz w:val="22"/>
          <w:szCs w:val="22"/>
        </w:rPr>
        <w:t>r</w:t>
      </w:r>
      <w:r w:rsidR="00923E87" w:rsidRPr="00D561CF">
        <w:rPr>
          <w:rFonts w:asciiTheme="minorBidi" w:hAnsiTheme="minorBidi" w:cstheme="minorBidi"/>
          <w:spacing w:val="-2"/>
          <w:sz w:val="22"/>
          <w:szCs w:val="22"/>
        </w:rPr>
        <w:t>a</w:t>
      </w:r>
      <w:r w:rsidR="00923E87" w:rsidRPr="00D561CF">
        <w:rPr>
          <w:rFonts w:asciiTheme="minorBidi" w:hAnsiTheme="minorBidi" w:cstheme="minorBidi"/>
          <w:sz w:val="22"/>
          <w:szCs w:val="22"/>
        </w:rPr>
        <w:t>met</w:t>
      </w:r>
      <w:r w:rsidR="00923E87" w:rsidRPr="00D561CF">
        <w:rPr>
          <w:rFonts w:asciiTheme="minorBidi" w:hAnsiTheme="minorBidi" w:cstheme="minorBidi"/>
          <w:spacing w:val="-1"/>
          <w:sz w:val="22"/>
          <w:szCs w:val="22"/>
        </w:rPr>
        <w:t>e</w:t>
      </w:r>
      <w:r w:rsidR="00923E87" w:rsidRPr="00D561CF">
        <w:rPr>
          <w:rFonts w:asciiTheme="minorBidi" w:hAnsiTheme="minorBidi" w:cstheme="minorBidi"/>
          <w:sz w:val="22"/>
          <w:szCs w:val="22"/>
        </w:rPr>
        <w:t>rs...</w:t>
      </w:r>
      <w:r w:rsidRPr="00D561CF">
        <w:rPr>
          <w:rFonts w:asciiTheme="minorBidi" w:hAnsiTheme="minorBidi" w:cstheme="minorBidi"/>
          <w:sz w:val="22"/>
          <w:szCs w:val="22"/>
        </w:rPr>
        <w:t>]</w:t>
      </w:r>
    </w:p>
    <w:p w:rsidR="00992CA7" w:rsidRPr="00D561CF" w:rsidRDefault="00992CA7">
      <w:pPr>
        <w:spacing w:before="1" w:line="240" w:lineRule="exact"/>
        <w:rPr>
          <w:rFonts w:asciiTheme="minorBidi" w:hAnsiTheme="minorBidi" w:cstheme="minorBidi"/>
          <w:sz w:val="22"/>
          <w:szCs w:val="22"/>
        </w:rPr>
      </w:pPr>
    </w:p>
    <w:p w:rsidR="00992CA7" w:rsidRPr="00D561CF" w:rsidRDefault="00B07386">
      <w:pPr>
        <w:spacing w:line="450" w:lineRule="auto"/>
        <w:ind w:left="100" w:right="8028"/>
        <w:rPr>
          <w:rFonts w:asciiTheme="minorBidi" w:hAnsiTheme="minorBidi" w:cstheme="minorBidi"/>
          <w:sz w:val="22"/>
          <w:szCs w:val="22"/>
        </w:rPr>
      </w:pPr>
      <w:r w:rsidRPr="00D561CF">
        <w:rPr>
          <w:rFonts w:asciiTheme="minorBidi" w:hAnsiTheme="minorBidi" w:cstheme="minorBidi"/>
          <w:spacing w:val="-1"/>
          <w:sz w:val="22"/>
          <w:szCs w:val="22"/>
        </w:rPr>
        <w:t>&lt;</w:t>
      </w:r>
      <w:r w:rsidRPr="00D561CF">
        <w:rPr>
          <w:rFonts w:asciiTheme="minorBidi" w:hAnsiTheme="minorBidi" w:cstheme="minorBidi"/>
          <w:sz w:val="22"/>
          <w:szCs w:val="22"/>
        </w:rPr>
        <w:t>ins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D561CF">
        <w:rPr>
          <w:rFonts w:asciiTheme="minorBidi" w:hAnsiTheme="minorBidi" w:cstheme="minorBidi"/>
          <w:sz w:val="22"/>
          <w:szCs w:val="22"/>
        </w:rPr>
        <w:t>ru</w:t>
      </w:r>
      <w:r w:rsidRPr="00D561CF">
        <w:rPr>
          <w:rFonts w:asciiTheme="minorBidi" w:hAnsiTheme="minorBidi" w:cstheme="minorBidi"/>
          <w:spacing w:val="-2"/>
          <w:sz w:val="22"/>
          <w:szCs w:val="22"/>
        </w:rPr>
        <w:t>c</w:t>
      </w:r>
      <w:r w:rsidRPr="00D561CF">
        <w:rPr>
          <w:rFonts w:asciiTheme="minorBidi" w:hAnsiTheme="minorBidi" w:cstheme="minorBidi"/>
          <w:sz w:val="22"/>
          <w:szCs w:val="22"/>
        </w:rPr>
        <w:t>t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D561CF">
        <w:rPr>
          <w:rFonts w:asciiTheme="minorBidi" w:hAnsiTheme="minorBidi" w:cstheme="minorBidi"/>
          <w:sz w:val="22"/>
          <w:szCs w:val="22"/>
        </w:rPr>
        <w:t>ons&gt; E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N</w:t>
      </w:r>
      <w:r w:rsidRPr="00D561CF">
        <w:rPr>
          <w:rFonts w:asciiTheme="minorBidi" w:hAnsiTheme="minorBidi" w:cstheme="minorBidi"/>
          <w:sz w:val="22"/>
          <w:szCs w:val="22"/>
        </w:rPr>
        <w:t>DM</w:t>
      </w:r>
    </w:p>
    <w:p w:rsidR="00992CA7" w:rsidRPr="00D561CF" w:rsidRDefault="00B07386">
      <w:pPr>
        <w:spacing w:before="9"/>
        <w:ind w:left="100"/>
        <w:rPr>
          <w:rFonts w:asciiTheme="minorBidi" w:hAnsiTheme="minorBidi" w:cstheme="minorBidi"/>
          <w:sz w:val="22"/>
          <w:szCs w:val="22"/>
        </w:rPr>
      </w:pPr>
      <w:r w:rsidRPr="00D561CF">
        <w:rPr>
          <w:rFonts w:asciiTheme="minorBidi" w:hAnsiTheme="minorBidi" w:cstheme="minorBidi"/>
          <w:spacing w:val="1"/>
          <w:sz w:val="22"/>
          <w:szCs w:val="22"/>
        </w:rPr>
        <w:t>W</w:t>
      </w:r>
      <w:r w:rsidRPr="00D561CF">
        <w:rPr>
          <w:rFonts w:asciiTheme="minorBidi" w:hAnsiTheme="minorBidi" w:cstheme="minorBidi"/>
          <w:sz w:val="22"/>
          <w:szCs w:val="22"/>
        </w:rPr>
        <w:t>h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561CF">
        <w:rPr>
          <w:rFonts w:asciiTheme="minorBidi" w:hAnsiTheme="minorBidi" w:cstheme="minorBidi"/>
          <w:sz w:val="22"/>
          <w:szCs w:val="22"/>
        </w:rPr>
        <w:t>n</w:t>
      </w:r>
      <w:r w:rsidRPr="00D561CF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pacing w:val="-5"/>
          <w:sz w:val="22"/>
          <w:szCs w:val="22"/>
        </w:rPr>
        <w:t>y</w:t>
      </w:r>
      <w:r w:rsidRPr="00D561CF">
        <w:rPr>
          <w:rFonts w:asciiTheme="minorBidi" w:hAnsiTheme="minorBidi" w:cstheme="minorBidi"/>
          <w:sz w:val="22"/>
          <w:szCs w:val="22"/>
        </w:rPr>
        <w:t>ou w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D561CF">
        <w:rPr>
          <w:rFonts w:asciiTheme="minorBidi" w:hAnsiTheme="minorBidi" w:cstheme="minorBidi"/>
          <w:sz w:val="22"/>
          <w:szCs w:val="22"/>
        </w:rPr>
        <w:t xml:space="preserve">nt 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D561CF">
        <w:rPr>
          <w:rFonts w:asciiTheme="minorBidi" w:hAnsiTheme="minorBidi" w:cstheme="minorBidi"/>
          <w:sz w:val="22"/>
          <w:szCs w:val="22"/>
        </w:rPr>
        <w:t>o use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a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pro</w:t>
      </w:r>
      <w:r w:rsidRPr="00D561CF">
        <w:rPr>
          <w:rFonts w:asciiTheme="minorBidi" w:hAnsiTheme="minorBidi" w:cstheme="minorBidi"/>
          <w:spacing w:val="-2"/>
          <w:sz w:val="22"/>
          <w:szCs w:val="22"/>
        </w:rPr>
        <w:t>c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561CF">
        <w:rPr>
          <w:rFonts w:asciiTheme="minorBidi" w:hAnsiTheme="minorBidi" w:cstheme="minorBidi"/>
          <w:sz w:val="22"/>
          <w:szCs w:val="22"/>
        </w:rPr>
        <w:t>du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D561CF">
        <w:rPr>
          <w:rFonts w:asciiTheme="minorBidi" w:hAnsiTheme="minorBidi" w:cstheme="minorBidi"/>
          <w:sz w:val="22"/>
          <w:szCs w:val="22"/>
        </w:rPr>
        <w:t>e</w:t>
      </w:r>
      <w:r w:rsidRPr="00D561CF">
        <w:rPr>
          <w:rFonts w:asciiTheme="minorBidi" w:hAnsiTheme="minorBidi" w:cstheme="minorBidi"/>
          <w:spacing w:val="4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pacing w:val="-5"/>
          <w:sz w:val="22"/>
          <w:szCs w:val="22"/>
        </w:rPr>
        <w:t>y</w:t>
      </w:r>
      <w:r w:rsidRPr="00D561CF">
        <w:rPr>
          <w:rFonts w:asciiTheme="minorBidi" w:hAnsiTheme="minorBidi" w:cstheme="minorBidi"/>
          <w:sz w:val="22"/>
          <w:szCs w:val="22"/>
        </w:rPr>
        <w:t>ou should use</w:t>
      </w:r>
      <w:r w:rsidRPr="00D561CF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C</w:t>
      </w:r>
      <w:r w:rsidRPr="00D561CF">
        <w:rPr>
          <w:rFonts w:asciiTheme="minorBidi" w:hAnsiTheme="minorBidi" w:cstheme="minorBidi"/>
          <w:spacing w:val="2"/>
          <w:sz w:val="22"/>
          <w:szCs w:val="22"/>
        </w:rPr>
        <w:t>A</w:t>
      </w:r>
      <w:r w:rsidRPr="00D561CF">
        <w:rPr>
          <w:rFonts w:asciiTheme="minorBidi" w:hAnsiTheme="minorBidi" w:cstheme="minorBidi"/>
          <w:spacing w:val="-3"/>
          <w:sz w:val="22"/>
          <w:szCs w:val="22"/>
        </w:rPr>
        <w:t>L</w:t>
      </w:r>
      <w:r w:rsidRPr="00D561CF">
        <w:rPr>
          <w:rFonts w:asciiTheme="minorBidi" w:hAnsiTheme="minorBidi" w:cstheme="minorBidi"/>
          <w:sz w:val="22"/>
          <w:szCs w:val="22"/>
        </w:rPr>
        <w:t>L</w:t>
      </w:r>
      <w:r w:rsidRPr="00D561CF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ins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D561CF">
        <w:rPr>
          <w:rFonts w:asciiTheme="minorBidi" w:hAnsiTheme="minorBidi" w:cstheme="minorBidi"/>
          <w:sz w:val="22"/>
          <w:szCs w:val="22"/>
        </w:rPr>
        <w:t>r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>u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c</w:t>
      </w:r>
      <w:r w:rsidRPr="00D561CF">
        <w:rPr>
          <w:rFonts w:asciiTheme="minorBidi" w:hAnsiTheme="minorBidi" w:cstheme="minorBidi"/>
          <w:sz w:val="22"/>
          <w:szCs w:val="22"/>
        </w:rPr>
        <w:t>t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D561CF">
        <w:rPr>
          <w:rFonts w:asciiTheme="minorBidi" w:hAnsiTheme="minorBidi" w:cstheme="minorBidi"/>
          <w:sz w:val="22"/>
          <w:szCs w:val="22"/>
        </w:rPr>
        <w:t>on, f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o</w:t>
      </w:r>
      <w:r w:rsidRPr="00D561CF">
        <w:rPr>
          <w:rFonts w:asciiTheme="minorBidi" w:hAnsiTheme="minorBidi" w:cstheme="minorBidi"/>
          <w:sz w:val="22"/>
          <w:szCs w:val="22"/>
        </w:rPr>
        <w:t>r e</w:t>
      </w:r>
      <w:r w:rsidRPr="00D561CF">
        <w:rPr>
          <w:rFonts w:asciiTheme="minorBidi" w:hAnsiTheme="minorBidi" w:cstheme="minorBidi"/>
          <w:spacing w:val="2"/>
          <w:sz w:val="22"/>
          <w:szCs w:val="22"/>
        </w:rPr>
        <w:t>x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D561CF">
        <w:rPr>
          <w:rFonts w:asciiTheme="minorBidi" w:hAnsiTheme="minorBidi" w:cstheme="minorBidi"/>
          <w:sz w:val="22"/>
          <w:szCs w:val="22"/>
        </w:rPr>
        <w:t>mp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>l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561CF">
        <w:rPr>
          <w:rFonts w:asciiTheme="minorBidi" w:hAnsiTheme="minorBidi" w:cstheme="minorBidi"/>
          <w:sz w:val="22"/>
          <w:szCs w:val="22"/>
        </w:rPr>
        <w:t>:</w:t>
      </w:r>
    </w:p>
    <w:p w:rsidR="00992CA7" w:rsidRPr="00D561CF" w:rsidRDefault="00992CA7">
      <w:pPr>
        <w:spacing w:line="240" w:lineRule="exact"/>
        <w:rPr>
          <w:rFonts w:asciiTheme="minorBidi" w:hAnsiTheme="minorBidi" w:cstheme="minorBidi"/>
          <w:sz w:val="22"/>
          <w:szCs w:val="22"/>
        </w:rPr>
      </w:pPr>
    </w:p>
    <w:p w:rsidR="00992CA7" w:rsidRPr="00D561CF" w:rsidRDefault="00B07386">
      <w:pPr>
        <w:ind w:left="100"/>
        <w:rPr>
          <w:rFonts w:asciiTheme="minorBidi" w:hAnsiTheme="minorBidi" w:cstheme="minorBidi"/>
          <w:sz w:val="22"/>
          <w:szCs w:val="22"/>
        </w:rPr>
      </w:pPr>
      <w:r w:rsidRPr="00D561CF">
        <w:rPr>
          <w:rFonts w:asciiTheme="minorBidi" w:hAnsiTheme="minorBidi" w:cstheme="minorBidi"/>
          <w:b/>
          <w:sz w:val="22"/>
          <w:szCs w:val="22"/>
        </w:rPr>
        <w:t>C</w:t>
      </w:r>
      <w:r w:rsidRPr="00D561CF">
        <w:rPr>
          <w:rFonts w:asciiTheme="minorBidi" w:hAnsiTheme="minorBidi" w:cstheme="minorBidi"/>
          <w:b/>
          <w:spacing w:val="-1"/>
          <w:sz w:val="22"/>
          <w:szCs w:val="22"/>
        </w:rPr>
        <w:t>A</w:t>
      </w:r>
      <w:r w:rsidRPr="00D561CF">
        <w:rPr>
          <w:rFonts w:asciiTheme="minorBidi" w:hAnsiTheme="minorBidi" w:cstheme="minorBidi"/>
          <w:b/>
          <w:sz w:val="22"/>
          <w:szCs w:val="22"/>
        </w:rPr>
        <w:t xml:space="preserve">LL </w:t>
      </w:r>
      <w:proofErr w:type="spellStart"/>
      <w:r w:rsidRPr="00D561CF">
        <w:rPr>
          <w:rFonts w:asciiTheme="minorBidi" w:hAnsiTheme="minorBidi" w:cstheme="minorBidi"/>
          <w:b/>
          <w:spacing w:val="-1"/>
          <w:sz w:val="22"/>
          <w:szCs w:val="22"/>
        </w:rPr>
        <w:t>M</w:t>
      </w:r>
      <w:r w:rsidRPr="00D561CF">
        <w:rPr>
          <w:rFonts w:asciiTheme="minorBidi" w:hAnsiTheme="minorBidi" w:cstheme="minorBidi"/>
          <w:b/>
          <w:sz w:val="22"/>
          <w:szCs w:val="22"/>
        </w:rPr>
        <w:t>yP</w:t>
      </w:r>
      <w:r w:rsidRPr="00D561CF">
        <w:rPr>
          <w:rFonts w:asciiTheme="minorBidi" w:hAnsiTheme="minorBidi" w:cstheme="minorBidi"/>
          <w:b/>
          <w:spacing w:val="-1"/>
          <w:sz w:val="22"/>
          <w:szCs w:val="22"/>
        </w:rPr>
        <w:t>r</w:t>
      </w:r>
      <w:r w:rsidRPr="00D561CF">
        <w:rPr>
          <w:rFonts w:asciiTheme="minorBidi" w:hAnsiTheme="minorBidi" w:cstheme="minorBidi"/>
          <w:b/>
          <w:sz w:val="22"/>
          <w:szCs w:val="22"/>
        </w:rPr>
        <w:t>oc</w:t>
      </w:r>
      <w:proofErr w:type="spellEnd"/>
    </w:p>
    <w:p w:rsidR="00992CA7" w:rsidRPr="00D561CF" w:rsidRDefault="00992CA7">
      <w:pPr>
        <w:spacing w:before="2" w:line="240" w:lineRule="exact"/>
        <w:rPr>
          <w:rFonts w:asciiTheme="minorBidi" w:hAnsiTheme="minorBidi" w:cstheme="minorBidi"/>
          <w:sz w:val="22"/>
          <w:szCs w:val="22"/>
        </w:rPr>
      </w:pPr>
    </w:p>
    <w:p w:rsidR="00992CA7" w:rsidRPr="00D561CF" w:rsidRDefault="00B07386">
      <w:pPr>
        <w:ind w:left="100"/>
        <w:rPr>
          <w:rFonts w:asciiTheme="minorBidi" w:hAnsiTheme="minorBidi" w:cstheme="minorBidi"/>
          <w:sz w:val="22"/>
          <w:szCs w:val="22"/>
        </w:rPr>
      </w:pPr>
      <w:r w:rsidRPr="00D561CF">
        <w:rPr>
          <w:rFonts w:asciiTheme="minorBidi" w:hAnsiTheme="minorBidi" w:cstheme="minorBidi"/>
          <w:spacing w:val="1"/>
          <w:sz w:val="22"/>
          <w:szCs w:val="22"/>
        </w:rPr>
        <w:t>W</w:t>
      </w:r>
      <w:r w:rsidRPr="00D561CF">
        <w:rPr>
          <w:rFonts w:asciiTheme="minorBidi" w:hAnsiTheme="minorBidi" w:cstheme="minorBidi"/>
          <w:sz w:val="22"/>
          <w:szCs w:val="22"/>
        </w:rPr>
        <w:t>h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561CF">
        <w:rPr>
          <w:rFonts w:asciiTheme="minorBidi" w:hAnsiTheme="minorBidi" w:cstheme="minorBidi"/>
          <w:sz w:val="22"/>
          <w:szCs w:val="22"/>
        </w:rPr>
        <w:t>n</w:t>
      </w:r>
      <w:r w:rsidRPr="00D561CF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pacing w:val="-5"/>
          <w:sz w:val="22"/>
          <w:szCs w:val="22"/>
        </w:rPr>
        <w:t>y</w:t>
      </w:r>
      <w:r w:rsidRPr="00D561CF">
        <w:rPr>
          <w:rFonts w:asciiTheme="minorBidi" w:hAnsiTheme="minorBidi" w:cstheme="minorBidi"/>
          <w:sz w:val="22"/>
          <w:szCs w:val="22"/>
        </w:rPr>
        <w:t>ou w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D561CF">
        <w:rPr>
          <w:rFonts w:asciiTheme="minorBidi" w:hAnsiTheme="minorBidi" w:cstheme="minorBidi"/>
          <w:sz w:val="22"/>
          <w:szCs w:val="22"/>
        </w:rPr>
        <w:t xml:space="preserve">nt 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D561CF">
        <w:rPr>
          <w:rFonts w:asciiTheme="minorBidi" w:hAnsiTheme="minorBidi" w:cstheme="minorBidi"/>
          <w:sz w:val="22"/>
          <w:szCs w:val="22"/>
        </w:rPr>
        <w:t>o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use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a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ma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c</w:t>
      </w:r>
      <w:r w:rsidRPr="00D561CF">
        <w:rPr>
          <w:rFonts w:asciiTheme="minorBidi" w:hAnsiTheme="minorBidi" w:cstheme="minorBidi"/>
          <w:sz w:val="22"/>
          <w:szCs w:val="22"/>
        </w:rPr>
        <w:t>ro,</w:t>
      </w:r>
      <w:r w:rsidRPr="00D561CF">
        <w:rPr>
          <w:rFonts w:asciiTheme="minorBidi" w:hAnsiTheme="minorBidi" w:cstheme="minorBidi"/>
          <w:spacing w:val="4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pacing w:val="-5"/>
          <w:sz w:val="22"/>
          <w:szCs w:val="22"/>
        </w:rPr>
        <w:t>y</w:t>
      </w:r>
      <w:r w:rsidRPr="00D561CF">
        <w:rPr>
          <w:rFonts w:asciiTheme="minorBidi" w:hAnsiTheme="minorBidi" w:cstheme="minorBidi"/>
          <w:sz w:val="22"/>
          <w:szCs w:val="22"/>
        </w:rPr>
        <w:t xml:space="preserve">ou 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>c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D561CF">
        <w:rPr>
          <w:rFonts w:asciiTheme="minorBidi" w:hAnsiTheme="minorBidi" w:cstheme="minorBidi"/>
          <w:sz w:val="22"/>
          <w:szCs w:val="22"/>
        </w:rPr>
        <w:t>n just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pacing w:val="3"/>
          <w:sz w:val="22"/>
          <w:szCs w:val="22"/>
        </w:rPr>
        <w:t>t</w:t>
      </w:r>
      <w:r w:rsidRPr="00D561CF">
        <w:rPr>
          <w:rFonts w:asciiTheme="minorBidi" w:hAnsiTheme="minorBidi" w:cstheme="minorBidi"/>
          <w:spacing w:val="-5"/>
          <w:sz w:val="22"/>
          <w:szCs w:val="22"/>
        </w:rPr>
        <w:t>y</w:t>
      </w:r>
      <w:r w:rsidRPr="00D561CF">
        <w:rPr>
          <w:rFonts w:asciiTheme="minorBidi" w:hAnsiTheme="minorBidi" w:cstheme="minorBidi"/>
          <w:sz w:val="22"/>
          <w:szCs w:val="22"/>
        </w:rPr>
        <w:t>pe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i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D561CF">
        <w:rPr>
          <w:rFonts w:asciiTheme="minorBidi" w:hAnsiTheme="minorBidi" w:cstheme="minorBidi"/>
          <w:sz w:val="22"/>
          <w:szCs w:val="22"/>
        </w:rPr>
        <w:t>s n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D561CF">
        <w:rPr>
          <w:rFonts w:asciiTheme="minorBidi" w:hAnsiTheme="minorBidi" w:cstheme="minorBidi"/>
          <w:sz w:val="22"/>
          <w:szCs w:val="22"/>
        </w:rPr>
        <w:t xml:space="preserve">me. </w:t>
      </w:r>
      <w:r w:rsidRPr="00D561CF">
        <w:rPr>
          <w:rFonts w:asciiTheme="minorBidi" w:hAnsiTheme="minorBidi" w:cstheme="minorBidi"/>
          <w:spacing w:val="-2"/>
          <w:sz w:val="22"/>
          <w:szCs w:val="22"/>
        </w:rPr>
        <w:t>F</w:t>
      </w:r>
      <w:r w:rsidRPr="00D561CF">
        <w:rPr>
          <w:rFonts w:asciiTheme="minorBidi" w:hAnsiTheme="minorBidi" w:cstheme="minorBidi"/>
          <w:sz w:val="22"/>
          <w:szCs w:val="22"/>
        </w:rPr>
        <w:t xml:space="preserve">or </w:t>
      </w:r>
      <w:r w:rsidRPr="00D561CF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D561CF">
        <w:rPr>
          <w:rFonts w:asciiTheme="minorBidi" w:hAnsiTheme="minorBidi" w:cstheme="minorBidi"/>
          <w:spacing w:val="2"/>
          <w:sz w:val="22"/>
          <w:szCs w:val="22"/>
        </w:rPr>
        <w:t>x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D561CF">
        <w:rPr>
          <w:rFonts w:asciiTheme="minorBidi" w:hAnsiTheme="minorBidi" w:cstheme="minorBidi"/>
          <w:sz w:val="22"/>
          <w:szCs w:val="22"/>
        </w:rPr>
        <w:t>mp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>l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561CF">
        <w:rPr>
          <w:rFonts w:asciiTheme="minorBidi" w:hAnsiTheme="minorBidi" w:cstheme="minorBidi"/>
          <w:sz w:val="22"/>
          <w:szCs w:val="22"/>
        </w:rPr>
        <w:t>:</w:t>
      </w:r>
    </w:p>
    <w:p w:rsidR="00992CA7" w:rsidRPr="00D561CF" w:rsidRDefault="00992CA7">
      <w:pPr>
        <w:spacing w:line="240" w:lineRule="exact"/>
        <w:rPr>
          <w:rFonts w:asciiTheme="minorBidi" w:hAnsiTheme="minorBidi" w:cstheme="minorBidi"/>
          <w:sz w:val="22"/>
          <w:szCs w:val="22"/>
        </w:rPr>
      </w:pPr>
    </w:p>
    <w:p w:rsidR="00992CA7" w:rsidRPr="00D561CF" w:rsidRDefault="00B07386">
      <w:pPr>
        <w:ind w:left="100"/>
        <w:rPr>
          <w:rFonts w:asciiTheme="minorBidi" w:hAnsiTheme="minorBidi" w:cstheme="minorBidi"/>
          <w:sz w:val="22"/>
          <w:szCs w:val="22"/>
        </w:rPr>
      </w:pPr>
      <w:proofErr w:type="spellStart"/>
      <w:r w:rsidRPr="00D561CF">
        <w:rPr>
          <w:rFonts w:asciiTheme="minorBidi" w:hAnsiTheme="minorBidi" w:cstheme="minorBidi"/>
          <w:b/>
          <w:spacing w:val="-1"/>
          <w:sz w:val="22"/>
          <w:szCs w:val="22"/>
        </w:rPr>
        <w:t>M</w:t>
      </w:r>
      <w:r w:rsidRPr="00D561CF">
        <w:rPr>
          <w:rFonts w:asciiTheme="minorBidi" w:hAnsiTheme="minorBidi" w:cstheme="minorBidi"/>
          <w:b/>
          <w:sz w:val="22"/>
          <w:szCs w:val="22"/>
        </w:rPr>
        <w:t>y</w:t>
      </w:r>
      <w:r w:rsidRPr="00D561CF">
        <w:rPr>
          <w:rFonts w:asciiTheme="minorBidi" w:hAnsiTheme="minorBidi" w:cstheme="minorBidi"/>
          <w:b/>
          <w:spacing w:val="-1"/>
          <w:sz w:val="22"/>
          <w:szCs w:val="22"/>
        </w:rPr>
        <w:t>M</w:t>
      </w:r>
      <w:r w:rsidRPr="00D561CF">
        <w:rPr>
          <w:rFonts w:asciiTheme="minorBidi" w:hAnsiTheme="minorBidi" w:cstheme="minorBidi"/>
          <w:b/>
          <w:sz w:val="22"/>
          <w:szCs w:val="22"/>
        </w:rPr>
        <w:t>a</w:t>
      </w:r>
      <w:r w:rsidRPr="00D561CF">
        <w:rPr>
          <w:rFonts w:asciiTheme="minorBidi" w:hAnsiTheme="minorBidi" w:cstheme="minorBidi"/>
          <w:b/>
          <w:spacing w:val="1"/>
          <w:sz w:val="22"/>
          <w:szCs w:val="22"/>
        </w:rPr>
        <w:t>c</w:t>
      </w:r>
      <w:r w:rsidRPr="00D561CF">
        <w:rPr>
          <w:rFonts w:asciiTheme="minorBidi" w:hAnsiTheme="minorBidi" w:cstheme="minorBidi"/>
          <w:b/>
          <w:spacing w:val="-1"/>
          <w:sz w:val="22"/>
          <w:szCs w:val="22"/>
        </w:rPr>
        <w:t>r</w:t>
      </w:r>
      <w:r w:rsidRPr="00D561CF">
        <w:rPr>
          <w:rFonts w:asciiTheme="minorBidi" w:hAnsiTheme="minorBidi" w:cstheme="minorBidi"/>
          <w:b/>
          <w:sz w:val="22"/>
          <w:szCs w:val="22"/>
        </w:rPr>
        <w:t>o</w:t>
      </w:r>
      <w:proofErr w:type="spellEnd"/>
      <w:r w:rsidR="002A0A8C">
        <w:rPr>
          <w:rFonts w:asciiTheme="minorBidi" w:hAnsiTheme="minorBidi" w:cstheme="minorBidi"/>
          <w:b/>
          <w:sz w:val="22"/>
          <w:szCs w:val="22"/>
        </w:rPr>
        <w:t xml:space="preserve"> </w:t>
      </w:r>
      <w:r w:rsidR="002A0A8C" w:rsidRPr="00D561CF">
        <w:rPr>
          <w:rFonts w:asciiTheme="minorBidi" w:hAnsiTheme="minorBidi" w:cstheme="minorBidi"/>
          <w:spacing w:val="1"/>
          <w:sz w:val="22"/>
          <w:szCs w:val="22"/>
        </w:rPr>
        <w:t>[</w:t>
      </w:r>
      <w:r w:rsidR="002A0A8C" w:rsidRPr="00D561CF">
        <w:rPr>
          <w:rFonts w:asciiTheme="minorBidi" w:hAnsiTheme="minorBidi" w:cstheme="minorBidi"/>
          <w:sz w:val="22"/>
          <w:szCs w:val="22"/>
        </w:rPr>
        <w:t>p</w:t>
      </w:r>
      <w:r w:rsidR="002A0A8C" w:rsidRPr="00D561CF">
        <w:rPr>
          <w:rFonts w:asciiTheme="minorBidi" w:hAnsiTheme="minorBidi" w:cstheme="minorBidi"/>
          <w:spacing w:val="-1"/>
          <w:sz w:val="22"/>
          <w:szCs w:val="22"/>
        </w:rPr>
        <w:t>a</w:t>
      </w:r>
      <w:r w:rsidR="002A0A8C" w:rsidRPr="00D561CF">
        <w:rPr>
          <w:rFonts w:asciiTheme="minorBidi" w:hAnsiTheme="minorBidi" w:cstheme="minorBidi"/>
          <w:sz w:val="22"/>
          <w:szCs w:val="22"/>
        </w:rPr>
        <w:t>r</w:t>
      </w:r>
      <w:r w:rsidR="002A0A8C" w:rsidRPr="00D561CF">
        <w:rPr>
          <w:rFonts w:asciiTheme="minorBidi" w:hAnsiTheme="minorBidi" w:cstheme="minorBidi"/>
          <w:spacing w:val="-2"/>
          <w:sz w:val="22"/>
          <w:szCs w:val="22"/>
        </w:rPr>
        <w:t>a</w:t>
      </w:r>
      <w:r w:rsidR="002A0A8C" w:rsidRPr="00D561CF">
        <w:rPr>
          <w:rFonts w:asciiTheme="minorBidi" w:hAnsiTheme="minorBidi" w:cstheme="minorBidi"/>
          <w:sz w:val="22"/>
          <w:szCs w:val="22"/>
        </w:rPr>
        <w:t>met</w:t>
      </w:r>
      <w:r w:rsidR="002A0A8C" w:rsidRPr="00D561CF">
        <w:rPr>
          <w:rFonts w:asciiTheme="minorBidi" w:hAnsiTheme="minorBidi" w:cstheme="minorBidi"/>
          <w:spacing w:val="-1"/>
          <w:sz w:val="22"/>
          <w:szCs w:val="22"/>
        </w:rPr>
        <w:t>e</w:t>
      </w:r>
      <w:r w:rsidR="002A0A8C" w:rsidRPr="00D561CF">
        <w:rPr>
          <w:rFonts w:asciiTheme="minorBidi" w:hAnsiTheme="minorBidi" w:cstheme="minorBidi"/>
          <w:sz w:val="22"/>
          <w:szCs w:val="22"/>
        </w:rPr>
        <w:t>rs...]</w:t>
      </w:r>
    </w:p>
    <w:p w:rsidR="00992CA7" w:rsidRPr="00D561CF" w:rsidRDefault="00992CA7">
      <w:pPr>
        <w:spacing w:before="2" w:line="240" w:lineRule="exact"/>
        <w:rPr>
          <w:rFonts w:asciiTheme="minorBidi" w:hAnsiTheme="minorBidi" w:cstheme="minorBidi"/>
          <w:sz w:val="22"/>
          <w:szCs w:val="22"/>
        </w:rPr>
      </w:pPr>
    </w:p>
    <w:p w:rsidR="00992CA7" w:rsidRPr="00D561CF" w:rsidRDefault="00B07386">
      <w:pPr>
        <w:ind w:left="100" w:right="64"/>
        <w:rPr>
          <w:rFonts w:asciiTheme="minorBidi" w:hAnsiTheme="minorBidi" w:cstheme="minorBidi"/>
          <w:sz w:val="22"/>
          <w:szCs w:val="22"/>
        </w:rPr>
      </w:pPr>
      <w:r w:rsidRPr="00D561CF">
        <w:rPr>
          <w:rFonts w:asciiTheme="minorBidi" w:hAnsiTheme="minorBidi" w:cstheme="minorBidi"/>
          <w:sz w:val="22"/>
          <w:szCs w:val="22"/>
        </w:rPr>
        <w:t>You</w:t>
      </w:r>
      <w:r w:rsidRPr="00D561CF">
        <w:rPr>
          <w:rFonts w:asciiTheme="minorBidi" w:hAnsiTheme="minorBidi" w:cstheme="minorBidi"/>
          <w:spacing w:val="11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should</w:t>
      </w:r>
      <w:r w:rsidRPr="00D561CF">
        <w:rPr>
          <w:rFonts w:asciiTheme="minorBidi" w:hAnsiTheme="minorBidi" w:cstheme="minorBidi"/>
          <w:spacing w:val="12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use</w:t>
      </w:r>
      <w:r w:rsidRPr="00D561CF">
        <w:rPr>
          <w:rFonts w:asciiTheme="minorBidi" w:hAnsiTheme="minorBidi" w:cstheme="minorBidi"/>
          <w:spacing w:val="12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b/>
          <w:sz w:val="22"/>
          <w:szCs w:val="22"/>
        </w:rPr>
        <w:t>st</w:t>
      </w:r>
      <w:r w:rsidRPr="00D561CF">
        <w:rPr>
          <w:rFonts w:asciiTheme="minorBidi" w:hAnsiTheme="minorBidi" w:cstheme="minorBidi"/>
          <w:b/>
          <w:spacing w:val="2"/>
          <w:sz w:val="22"/>
          <w:szCs w:val="22"/>
        </w:rPr>
        <w:t>a</w:t>
      </w:r>
      <w:r w:rsidRPr="00D561CF">
        <w:rPr>
          <w:rFonts w:asciiTheme="minorBidi" w:hAnsiTheme="minorBidi" w:cstheme="minorBidi"/>
          <w:b/>
          <w:spacing w:val="-1"/>
          <w:sz w:val="22"/>
          <w:szCs w:val="22"/>
        </w:rPr>
        <w:t>c</w:t>
      </w:r>
      <w:r w:rsidRPr="00D561CF">
        <w:rPr>
          <w:rFonts w:asciiTheme="minorBidi" w:hAnsiTheme="minorBidi" w:cstheme="minorBidi"/>
          <w:b/>
          <w:sz w:val="22"/>
          <w:szCs w:val="22"/>
        </w:rPr>
        <w:t>k</w:t>
      </w:r>
      <w:r w:rsidRPr="00D561CF">
        <w:rPr>
          <w:rFonts w:asciiTheme="minorBidi" w:hAnsiTheme="minorBidi" w:cstheme="minorBidi"/>
          <w:b/>
          <w:spacing w:val="13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or</w:t>
      </w:r>
      <w:r w:rsidRPr="00D561CF">
        <w:rPr>
          <w:rFonts w:asciiTheme="minorBidi" w:hAnsiTheme="minorBidi" w:cstheme="minorBidi"/>
          <w:spacing w:val="13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D561CF">
        <w:rPr>
          <w:rFonts w:asciiTheme="minorBidi" w:hAnsiTheme="minorBidi" w:cstheme="minorBidi"/>
          <w:spacing w:val="5"/>
          <w:sz w:val="22"/>
          <w:szCs w:val="22"/>
        </w:rPr>
        <w:t>n</w:t>
      </w:r>
      <w:r w:rsidRPr="00D561CF">
        <w:rPr>
          <w:rFonts w:asciiTheme="minorBidi" w:hAnsiTheme="minorBidi" w:cstheme="minorBidi"/>
          <w:sz w:val="22"/>
          <w:szCs w:val="22"/>
        </w:rPr>
        <w:t>y</w:t>
      </w:r>
      <w:r w:rsidRPr="00D561CF">
        <w:rPr>
          <w:rFonts w:asciiTheme="minorBidi" w:hAnsiTheme="minorBidi" w:cstheme="minorBidi"/>
          <w:spacing w:val="9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561CF">
        <w:rPr>
          <w:rFonts w:asciiTheme="minorBidi" w:hAnsiTheme="minorBidi" w:cstheme="minorBidi"/>
          <w:spacing w:val="2"/>
          <w:sz w:val="22"/>
          <w:szCs w:val="22"/>
        </w:rPr>
        <w:t>n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561CF">
        <w:rPr>
          <w:rFonts w:asciiTheme="minorBidi" w:hAnsiTheme="minorBidi" w:cstheme="minorBidi"/>
          <w:sz w:val="22"/>
          <w:szCs w:val="22"/>
        </w:rPr>
        <w:t>r</w:t>
      </w:r>
      <w:r w:rsidRPr="00D561CF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D561CF">
        <w:rPr>
          <w:rFonts w:asciiTheme="minorBidi" w:hAnsiTheme="minorBidi" w:cstheme="minorBidi"/>
          <w:sz w:val="22"/>
          <w:szCs w:val="22"/>
        </w:rPr>
        <w:t>l</w:t>
      </w:r>
      <w:r w:rsidRPr="00D561CF">
        <w:rPr>
          <w:rFonts w:asciiTheme="minorBidi" w:hAnsiTheme="minorBidi" w:cstheme="minorBidi"/>
          <w:spacing w:val="12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p</w:t>
      </w:r>
      <w:r w:rsidRPr="00D561CF">
        <w:rPr>
          <w:rFonts w:asciiTheme="minorBidi" w:hAnsiTheme="minorBidi" w:cstheme="minorBidi"/>
          <w:spacing w:val="2"/>
          <w:sz w:val="22"/>
          <w:szCs w:val="22"/>
        </w:rPr>
        <w:t>u</w:t>
      </w:r>
      <w:r w:rsidRPr="00D561CF">
        <w:rPr>
          <w:rFonts w:asciiTheme="minorBidi" w:hAnsiTheme="minorBidi" w:cstheme="minorBidi"/>
          <w:sz w:val="22"/>
          <w:szCs w:val="22"/>
        </w:rPr>
        <w:t>rpose</w:t>
      </w:r>
      <w:r w:rsidRPr="00D561CF">
        <w:rPr>
          <w:rFonts w:asciiTheme="minorBidi" w:hAnsiTheme="minorBidi" w:cstheme="minorBidi"/>
          <w:spacing w:val="13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regis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561CF">
        <w:rPr>
          <w:rFonts w:asciiTheme="minorBidi" w:hAnsiTheme="minorBidi" w:cstheme="minorBidi"/>
          <w:sz w:val="22"/>
          <w:szCs w:val="22"/>
        </w:rPr>
        <w:t>rs</w:t>
      </w:r>
      <w:r w:rsidRPr="00D561CF">
        <w:rPr>
          <w:rFonts w:asciiTheme="minorBidi" w:hAnsiTheme="minorBidi" w:cstheme="minorBidi"/>
          <w:spacing w:val="11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to</w:t>
      </w:r>
      <w:r w:rsidRPr="00D561CF">
        <w:rPr>
          <w:rFonts w:asciiTheme="minorBidi" w:hAnsiTheme="minorBidi" w:cstheme="minorBidi"/>
          <w:spacing w:val="12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p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D561CF">
        <w:rPr>
          <w:rFonts w:asciiTheme="minorBidi" w:hAnsiTheme="minorBidi" w:cstheme="minorBidi"/>
          <w:sz w:val="22"/>
          <w:szCs w:val="22"/>
        </w:rPr>
        <w:t>ss</w:t>
      </w:r>
      <w:r w:rsidRPr="00D561CF">
        <w:rPr>
          <w:rFonts w:asciiTheme="minorBidi" w:hAnsiTheme="minorBidi" w:cstheme="minorBidi"/>
          <w:spacing w:val="12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p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>a</w:t>
      </w:r>
      <w:r w:rsidRPr="00D561CF">
        <w:rPr>
          <w:rFonts w:asciiTheme="minorBidi" w:hAnsiTheme="minorBidi" w:cstheme="minorBidi"/>
          <w:sz w:val="22"/>
          <w:szCs w:val="22"/>
        </w:rPr>
        <w:t>r</w:t>
      </w:r>
      <w:r w:rsidRPr="00D561CF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D561CF">
        <w:rPr>
          <w:rFonts w:asciiTheme="minorBidi" w:hAnsiTheme="minorBidi" w:cstheme="minorBidi"/>
          <w:sz w:val="22"/>
          <w:szCs w:val="22"/>
        </w:rPr>
        <w:t>met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>e</w:t>
      </w:r>
      <w:r w:rsidRPr="00D561CF">
        <w:rPr>
          <w:rFonts w:asciiTheme="minorBidi" w:hAnsiTheme="minorBidi" w:cstheme="minorBidi"/>
          <w:sz w:val="22"/>
          <w:szCs w:val="22"/>
        </w:rPr>
        <w:t>rs</w:t>
      </w:r>
      <w:r w:rsidRPr="00D561CF">
        <w:rPr>
          <w:rFonts w:asciiTheme="minorBidi" w:hAnsiTheme="minorBidi" w:cstheme="minorBidi"/>
          <w:spacing w:val="14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to</w:t>
      </w:r>
      <w:r w:rsidRPr="00D561CF">
        <w:rPr>
          <w:rFonts w:asciiTheme="minorBidi" w:hAnsiTheme="minorBidi" w:cstheme="minorBidi"/>
          <w:spacing w:val="12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pro</w:t>
      </w:r>
      <w:r w:rsidRPr="00D561CF">
        <w:rPr>
          <w:rFonts w:asciiTheme="minorBidi" w:hAnsiTheme="minorBidi" w:cstheme="minorBidi"/>
          <w:spacing w:val="-2"/>
          <w:sz w:val="22"/>
          <w:szCs w:val="22"/>
        </w:rPr>
        <w:t>c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561CF">
        <w:rPr>
          <w:rFonts w:asciiTheme="minorBidi" w:hAnsiTheme="minorBidi" w:cstheme="minorBidi"/>
          <w:sz w:val="22"/>
          <w:szCs w:val="22"/>
        </w:rPr>
        <w:t>du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561CF">
        <w:rPr>
          <w:rFonts w:asciiTheme="minorBidi" w:hAnsiTheme="minorBidi" w:cstheme="minorBidi"/>
          <w:sz w:val="22"/>
          <w:szCs w:val="22"/>
        </w:rPr>
        <w:t>.</w:t>
      </w:r>
      <w:r w:rsidRPr="00D561CF">
        <w:rPr>
          <w:rFonts w:asciiTheme="minorBidi" w:hAnsiTheme="minorBidi" w:cstheme="minorBidi"/>
          <w:spacing w:val="12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To</w:t>
      </w:r>
      <w:r w:rsidRPr="00D561CF">
        <w:rPr>
          <w:rFonts w:asciiTheme="minorBidi" w:hAnsiTheme="minorBidi" w:cstheme="minorBidi"/>
          <w:spacing w:val="12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pacing w:val="2"/>
          <w:sz w:val="22"/>
          <w:szCs w:val="22"/>
        </w:rPr>
        <w:t>p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D561CF">
        <w:rPr>
          <w:rFonts w:asciiTheme="minorBidi" w:hAnsiTheme="minorBidi" w:cstheme="minorBidi"/>
          <w:sz w:val="22"/>
          <w:szCs w:val="22"/>
        </w:rPr>
        <w:t>ss p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D561CF">
        <w:rPr>
          <w:rFonts w:asciiTheme="minorBidi" w:hAnsiTheme="minorBidi" w:cstheme="minorBidi"/>
          <w:sz w:val="22"/>
          <w:szCs w:val="22"/>
        </w:rPr>
        <w:t>r</w:t>
      </w:r>
      <w:r w:rsidRPr="00D561CF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D561CF">
        <w:rPr>
          <w:rFonts w:asciiTheme="minorBidi" w:hAnsiTheme="minorBidi" w:cstheme="minorBidi"/>
          <w:sz w:val="22"/>
          <w:szCs w:val="22"/>
        </w:rPr>
        <w:t>met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>e</w:t>
      </w:r>
      <w:r w:rsidRPr="00D561CF">
        <w:rPr>
          <w:rFonts w:asciiTheme="minorBidi" w:hAnsiTheme="minorBidi" w:cstheme="minorBidi"/>
          <w:sz w:val="22"/>
          <w:szCs w:val="22"/>
        </w:rPr>
        <w:t>rs to ma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c</w:t>
      </w:r>
      <w:r w:rsidRPr="00D561CF">
        <w:rPr>
          <w:rFonts w:asciiTheme="minorBidi" w:hAnsiTheme="minorBidi" w:cstheme="minorBidi"/>
          <w:sz w:val="22"/>
          <w:szCs w:val="22"/>
        </w:rPr>
        <w:t>ro,</w:t>
      </w:r>
      <w:r w:rsidRPr="00D561CF">
        <w:rPr>
          <w:rFonts w:asciiTheme="minorBidi" w:hAnsiTheme="minorBidi" w:cstheme="minorBidi"/>
          <w:spacing w:val="4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pacing w:val="-5"/>
          <w:sz w:val="22"/>
          <w:szCs w:val="22"/>
        </w:rPr>
        <w:t>y</w:t>
      </w:r>
      <w:r w:rsidRPr="00D561CF">
        <w:rPr>
          <w:rFonts w:asciiTheme="minorBidi" w:hAnsiTheme="minorBidi" w:cstheme="minorBidi"/>
          <w:sz w:val="22"/>
          <w:szCs w:val="22"/>
        </w:rPr>
        <w:t>ou</w:t>
      </w:r>
      <w:r w:rsidRPr="00D561CF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ca</w:t>
      </w:r>
      <w:r w:rsidRPr="00D561CF">
        <w:rPr>
          <w:rFonts w:asciiTheme="minorBidi" w:hAnsiTheme="minorBidi" w:cstheme="minorBidi"/>
          <w:sz w:val="22"/>
          <w:szCs w:val="22"/>
        </w:rPr>
        <w:t>n just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pacing w:val="3"/>
          <w:sz w:val="22"/>
          <w:szCs w:val="22"/>
        </w:rPr>
        <w:t>t</w:t>
      </w:r>
      <w:r w:rsidRPr="00D561CF">
        <w:rPr>
          <w:rFonts w:asciiTheme="minorBidi" w:hAnsiTheme="minorBidi" w:cstheme="minorBidi"/>
          <w:spacing w:val="-5"/>
          <w:sz w:val="22"/>
          <w:szCs w:val="22"/>
        </w:rPr>
        <w:t>y</w:t>
      </w:r>
      <w:r w:rsidRPr="00D561CF">
        <w:rPr>
          <w:rFonts w:asciiTheme="minorBidi" w:hAnsiTheme="minorBidi" w:cstheme="minorBidi"/>
          <w:sz w:val="22"/>
          <w:szCs w:val="22"/>
        </w:rPr>
        <w:t>pe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t</w:t>
      </w:r>
      <w:r w:rsidRPr="00D561CF">
        <w:rPr>
          <w:rFonts w:asciiTheme="minorBidi" w:hAnsiTheme="minorBidi" w:cstheme="minorBidi"/>
          <w:spacing w:val="3"/>
          <w:sz w:val="22"/>
          <w:szCs w:val="22"/>
        </w:rPr>
        <w:t>h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561CF">
        <w:rPr>
          <w:rFonts w:asciiTheme="minorBidi" w:hAnsiTheme="minorBidi" w:cstheme="minorBidi"/>
          <w:sz w:val="22"/>
          <w:szCs w:val="22"/>
        </w:rPr>
        <w:t>m a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f</w:t>
      </w:r>
      <w:r w:rsidRPr="00D561CF">
        <w:rPr>
          <w:rFonts w:asciiTheme="minorBidi" w:hAnsiTheme="minorBidi" w:cstheme="minorBidi"/>
          <w:sz w:val="22"/>
          <w:szCs w:val="22"/>
        </w:rPr>
        <w:t>t</w:t>
      </w:r>
      <w:r w:rsidRPr="00D561CF">
        <w:rPr>
          <w:rFonts w:asciiTheme="minorBidi" w:hAnsiTheme="minorBidi" w:cstheme="minorBidi"/>
          <w:spacing w:val="2"/>
          <w:sz w:val="22"/>
          <w:szCs w:val="22"/>
        </w:rPr>
        <w:t>e</w:t>
      </w:r>
      <w:r w:rsidRPr="00D561CF">
        <w:rPr>
          <w:rFonts w:asciiTheme="minorBidi" w:hAnsiTheme="minorBidi" w:cstheme="minorBidi"/>
          <w:sz w:val="22"/>
          <w:szCs w:val="22"/>
        </w:rPr>
        <w:t>r the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ma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c</w:t>
      </w:r>
      <w:r w:rsidRPr="00D561CF">
        <w:rPr>
          <w:rFonts w:asciiTheme="minorBidi" w:hAnsiTheme="minorBidi" w:cstheme="minorBidi"/>
          <w:sz w:val="22"/>
          <w:szCs w:val="22"/>
        </w:rPr>
        <w:t xml:space="preserve">ro 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>n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D561CF">
        <w:rPr>
          <w:rFonts w:asciiTheme="minorBidi" w:hAnsiTheme="minorBidi" w:cstheme="minorBidi"/>
          <w:sz w:val="22"/>
          <w:szCs w:val="22"/>
        </w:rPr>
        <w:t xml:space="preserve">me. </w:t>
      </w:r>
      <w:r w:rsidRPr="00D561CF">
        <w:rPr>
          <w:rFonts w:asciiTheme="minorBidi" w:hAnsiTheme="minorBidi" w:cstheme="minorBidi"/>
          <w:spacing w:val="-2"/>
          <w:sz w:val="22"/>
          <w:szCs w:val="22"/>
        </w:rPr>
        <w:t>F</w:t>
      </w:r>
      <w:r w:rsidRPr="00D561CF">
        <w:rPr>
          <w:rFonts w:asciiTheme="minorBidi" w:hAnsiTheme="minorBidi" w:cstheme="minorBidi"/>
          <w:spacing w:val="2"/>
          <w:sz w:val="22"/>
          <w:szCs w:val="22"/>
        </w:rPr>
        <w:t>o</w:t>
      </w:r>
      <w:r w:rsidRPr="00D561CF">
        <w:rPr>
          <w:rFonts w:asciiTheme="minorBidi" w:hAnsiTheme="minorBidi" w:cstheme="minorBidi"/>
          <w:sz w:val="22"/>
          <w:szCs w:val="22"/>
        </w:rPr>
        <w:t xml:space="preserve">r </w:t>
      </w:r>
      <w:r w:rsidRPr="00D561CF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D561CF">
        <w:rPr>
          <w:rFonts w:asciiTheme="minorBidi" w:hAnsiTheme="minorBidi" w:cstheme="minorBidi"/>
          <w:spacing w:val="2"/>
          <w:sz w:val="22"/>
          <w:szCs w:val="22"/>
        </w:rPr>
        <w:t>x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>a</w:t>
      </w:r>
      <w:r w:rsidRPr="00D561CF">
        <w:rPr>
          <w:rFonts w:asciiTheme="minorBidi" w:hAnsiTheme="minorBidi" w:cstheme="minorBidi"/>
          <w:sz w:val="22"/>
          <w:szCs w:val="22"/>
        </w:rPr>
        <w:t>mp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>l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561CF">
        <w:rPr>
          <w:rFonts w:asciiTheme="minorBidi" w:hAnsiTheme="minorBidi" w:cstheme="minorBidi"/>
          <w:sz w:val="22"/>
          <w:szCs w:val="22"/>
        </w:rPr>
        <w:t>:</w:t>
      </w:r>
    </w:p>
    <w:p w:rsidR="00992CA7" w:rsidRPr="00D561CF" w:rsidRDefault="00992CA7">
      <w:pPr>
        <w:spacing w:before="19" w:line="220" w:lineRule="exact"/>
        <w:rPr>
          <w:rFonts w:asciiTheme="minorBidi" w:hAnsiTheme="minorBidi" w:cstheme="minorBidi"/>
          <w:sz w:val="22"/>
          <w:szCs w:val="22"/>
        </w:rPr>
      </w:pPr>
    </w:p>
    <w:p w:rsidR="00992CA7" w:rsidRPr="00D561CF" w:rsidRDefault="00B07386">
      <w:pPr>
        <w:ind w:left="100"/>
        <w:rPr>
          <w:rFonts w:asciiTheme="minorBidi" w:hAnsiTheme="minorBidi" w:cstheme="minorBidi"/>
          <w:sz w:val="22"/>
          <w:szCs w:val="22"/>
        </w:rPr>
      </w:pPr>
      <w:proofErr w:type="spellStart"/>
      <w:r w:rsidRPr="00D561CF">
        <w:rPr>
          <w:rFonts w:asciiTheme="minorBidi" w:hAnsiTheme="minorBidi" w:cstheme="minorBidi"/>
          <w:spacing w:val="2"/>
          <w:sz w:val="22"/>
          <w:szCs w:val="22"/>
        </w:rPr>
        <w:t>M</w:t>
      </w:r>
      <w:r w:rsidRPr="00D561CF">
        <w:rPr>
          <w:rFonts w:asciiTheme="minorBidi" w:hAnsiTheme="minorBidi" w:cstheme="minorBidi"/>
          <w:spacing w:val="-5"/>
          <w:sz w:val="22"/>
          <w:szCs w:val="22"/>
        </w:rPr>
        <w:t>y</w:t>
      </w:r>
      <w:r w:rsidRPr="00D561CF">
        <w:rPr>
          <w:rFonts w:asciiTheme="minorBidi" w:hAnsiTheme="minorBidi" w:cstheme="minorBidi"/>
          <w:sz w:val="22"/>
          <w:szCs w:val="22"/>
        </w:rPr>
        <w:t>M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>a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c</w:t>
      </w:r>
      <w:r w:rsidRPr="00D561CF">
        <w:rPr>
          <w:rFonts w:asciiTheme="minorBidi" w:hAnsiTheme="minorBidi" w:cstheme="minorBidi"/>
          <w:sz w:val="22"/>
          <w:szCs w:val="22"/>
        </w:rPr>
        <w:t>ro</w:t>
      </w:r>
      <w:proofErr w:type="spellEnd"/>
      <w:r w:rsidRPr="00D561CF">
        <w:rPr>
          <w:rFonts w:asciiTheme="minorBidi" w:hAnsiTheme="minorBidi" w:cstheme="minorBidi"/>
          <w:sz w:val="22"/>
          <w:szCs w:val="22"/>
        </w:rPr>
        <w:t xml:space="preserve"> 1,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2, 3</w:t>
      </w:r>
    </w:p>
    <w:p w:rsidR="00992CA7" w:rsidRPr="00D561CF" w:rsidRDefault="00B07386">
      <w:pPr>
        <w:ind w:left="100"/>
        <w:rPr>
          <w:rFonts w:asciiTheme="minorBidi" w:hAnsiTheme="minorBidi" w:cstheme="minorBidi"/>
          <w:sz w:val="22"/>
          <w:szCs w:val="22"/>
        </w:rPr>
      </w:pPr>
      <w:r w:rsidRPr="00D561CF">
        <w:rPr>
          <w:rFonts w:asciiTheme="minorBidi" w:hAnsiTheme="minorBidi" w:cstheme="minorBidi"/>
          <w:sz w:val="22"/>
          <w:szCs w:val="22"/>
        </w:rPr>
        <w:t>To ma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r</w:t>
      </w:r>
      <w:r w:rsidRPr="00D561CF">
        <w:rPr>
          <w:rFonts w:asciiTheme="minorBidi" w:hAnsiTheme="minorBidi" w:cstheme="minorBidi"/>
          <w:sz w:val="22"/>
          <w:szCs w:val="22"/>
        </w:rPr>
        <w:t xml:space="preserve">k the 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561CF">
        <w:rPr>
          <w:rFonts w:asciiTheme="minorBidi" w:hAnsiTheme="minorBidi" w:cstheme="minorBidi"/>
          <w:sz w:val="22"/>
          <w:szCs w:val="22"/>
        </w:rPr>
        <w:t>nd of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t</w:t>
      </w:r>
      <w:r w:rsidRPr="00D561CF">
        <w:rPr>
          <w:rFonts w:asciiTheme="minorBidi" w:hAnsiTheme="minorBidi" w:cstheme="minorBidi"/>
          <w:spacing w:val="3"/>
          <w:sz w:val="22"/>
          <w:szCs w:val="22"/>
        </w:rPr>
        <w:t>h</w:t>
      </w:r>
      <w:r w:rsidRPr="00D561CF">
        <w:rPr>
          <w:rFonts w:asciiTheme="minorBidi" w:hAnsiTheme="minorBidi" w:cstheme="minorBidi"/>
          <w:sz w:val="22"/>
          <w:szCs w:val="22"/>
        </w:rPr>
        <w:t>e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ma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c</w:t>
      </w:r>
      <w:r w:rsidRPr="00D561CF">
        <w:rPr>
          <w:rFonts w:asciiTheme="minorBidi" w:hAnsiTheme="minorBidi" w:cstheme="minorBidi"/>
          <w:sz w:val="22"/>
          <w:szCs w:val="22"/>
        </w:rPr>
        <w:t xml:space="preserve">ro </w:t>
      </w:r>
      <w:r w:rsidRPr="00D561CF">
        <w:rPr>
          <w:rFonts w:asciiTheme="minorBidi" w:hAnsiTheme="minorBidi" w:cstheme="minorBidi"/>
          <w:b/>
          <w:sz w:val="22"/>
          <w:szCs w:val="22"/>
        </w:rPr>
        <w:t>EN</w:t>
      </w:r>
      <w:r w:rsidRPr="00D561CF">
        <w:rPr>
          <w:rFonts w:asciiTheme="minorBidi" w:hAnsiTheme="minorBidi" w:cstheme="minorBidi"/>
          <w:b/>
          <w:spacing w:val="1"/>
          <w:sz w:val="22"/>
          <w:szCs w:val="22"/>
        </w:rPr>
        <w:t>D</w:t>
      </w:r>
      <w:r w:rsidRPr="00D561CF">
        <w:rPr>
          <w:rFonts w:asciiTheme="minorBidi" w:hAnsiTheme="minorBidi" w:cstheme="minorBidi"/>
          <w:b/>
          <w:sz w:val="22"/>
          <w:szCs w:val="22"/>
        </w:rPr>
        <w:t xml:space="preserve">M </w:t>
      </w:r>
      <w:r w:rsidRPr="00D561CF">
        <w:rPr>
          <w:rFonts w:asciiTheme="minorBidi" w:hAnsiTheme="minorBidi" w:cstheme="minorBidi"/>
          <w:sz w:val="22"/>
          <w:szCs w:val="22"/>
        </w:rPr>
        <w:t>dir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ec</w:t>
      </w:r>
      <w:r w:rsidRPr="00D561CF">
        <w:rPr>
          <w:rFonts w:asciiTheme="minorBidi" w:hAnsiTheme="minorBidi" w:cstheme="minorBidi"/>
          <w:sz w:val="22"/>
          <w:szCs w:val="22"/>
        </w:rPr>
        <w:t>t</w:t>
      </w:r>
      <w:r w:rsidRPr="00D561CF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D561CF">
        <w:rPr>
          <w:rFonts w:asciiTheme="minorBidi" w:hAnsiTheme="minorBidi" w:cstheme="minorBidi"/>
          <w:sz w:val="22"/>
          <w:szCs w:val="22"/>
        </w:rPr>
        <w:t>ve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z w:val="22"/>
          <w:szCs w:val="22"/>
        </w:rPr>
        <w:t>is</w:t>
      </w:r>
      <w:r w:rsidRPr="00D561CF">
        <w:rPr>
          <w:rFonts w:asciiTheme="minorBidi" w:hAnsiTheme="minorBidi" w:cstheme="minorBidi"/>
          <w:spacing w:val="3"/>
          <w:sz w:val="22"/>
          <w:szCs w:val="22"/>
        </w:rPr>
        <w:t xml:space="preserve"> </w:t>
      </w:r>
      <w:r w:rsidRPr="00D561CF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561CF">
        <w:rPr>
          <w:rFonts w:asciiTheme="minorBidi" w:hAnsiTheme="minorBidi" w:cstheme="minorBidi"/>
          <w:sz w:val="22"/>
          <w:szCs w:val="22"/>
        </w:rPr>
        <w:t>nou</w:t>
      </w:r>
      <w:r w:rsidRPr="00D561CF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D561CF">
        <w:rPr>
          <w:rFonts w:asciiTheme="minorBidi" w:hAnsiTheme="minorBidi" w:cstheme="minorBidi"/>
          <w:sz w:val="22"/>
          <w:szCs w:val="22"/>
        </w:rPr>
        <w:t>h.</w:t>
      </w:r>
    </w:p>
    <w:p w:rsidR="00992CA7" w:rsidRPr="00D561CF" w:rsidRDefault="00992CA7">
      <w:pPr>
        <w:spacing w:before="16" w:line="260" w:lineRule="exact"/>
        <w:rPr>
          <w:rFonts w:asciiTheme="minorBidi" w:hAnsiTheme="minorBidi" w:cstheme="minorBidi"/>
          <w:sz w:val="22"/>
          <w:szCs w:val="22"/>
        </w:rPr>
      </w:pPr>
    </w:p>
    <w:p w:rsidR="00992CA7" w:rsidRPr="00D561CF" w:rsidRDefault="00B07386">
      <w:pPr>
        <w:ind w:left="100"/>
        <w:rPr>
          <w:rFonts w:asciiTheme="minorBidi" w:hAnsiTheme="minorBidi" w:cstheme="minorBidi"/>
          <w:sz w:val="22"/>
          <w:szCs w:val="22"/>
        </w:rPr>
      </w:pPr>
      <w:r w:rsidRPr="00D561CF">
        <w:rPr>
          <w:rFonts w:asciiTheme="minorBidi" w:hAnsiTheme="minorBidi" w:cstheme="minorBidi"/>
          <w:b/>
          <w:sz w:val="22"/>
          <w:szCs w:val="22"/>
        </w:rPr>
        <w:t>Exa</w:t>
      </w:r>
      <w:r w:rsidRPr="00D561CF">
        <w:rPr>
          <w:rFonts w:asciiTheme="minorBidi" w:hAnsiTheme="minorBidi" w:cstheme="minorBidi"/>
          <w:b/>
          <w:spacing w:val="-3"/>
          <w:sz w:val="22"/>
          <w:szCs w:val="22"/>
        </w:rPr>
        <w:t>m</w:t>
      </w:r>
      <w:r w:rsidRPr="00D561CF">
        <w:rPr>
          <w:rFonts w:asciiTheme="minorBidi" w:hAnsiTheme="minorBidi" w:cstheme="minorBidi"/>
          <w:b/>
          <w:spacing w:val="1"/>
          <w:sz w:val="22"/>
          <w:szCs w:val="22"/>
        </w:rPr>
        <w:t>p</w:t>
      </w:r>
      <w:r w:rsidRPr="00D561CF">
        <w:rPr>
          <w:rFonts w:asciiTheme="minorBidi" w:hAnsiTheme="minorBidi" w:cstheme="minorBidi"/>
          <w:b/>
          <w:sz w:val="22"/>
          <w:szCs w:val="22"/>
        </w:rPr>
        <w:t>le:</w:t>
      </w:r>
    </w:p>
    <w:p w:rsidR="00992CA7" w:rsidRPr="00D561CF" w:rsidRDefault="00992CA7">
      <w:pPr>
        <w:spacing w:before="16" w:line="260" w:lineRule="exact"/>
        <w:rPr>
          <w:rFonts w:asciiTheme="minorBidi" w:hAnsiTheme="minorBidi" w:cstheme="minorBidi"/>
          <w:sz w:val="22"/>
          <w:szCs w:val="22"/>
        </w:rPr>
      </w:pPr>
    </w:p>
    <w:p w:rsidR="0023420E" w:rsidRPr="0023420E" w:rsidRDefault="0023420E" w:rsidP="0023420E">
      <w:pPr>
        <w:rPr>
          <w:rFonts w:asciiTheme="minorBidi" w:hAnsiTheme="minorBidi" w:cstheme="minorBidi"/>
          <w:spacing w:val="2"/>
          <w:sz w:val="22"/>
          <w:szCs w:val="22"/>
        </w:rPr>
      </w:pPr>
      <w:r w:rsidRPr="0023420E">
        <w:rPr>
          <w:rFonts w:asciiTheme="minorBidi" w:hAnsiTheme="minorBidi" w:cstheme="minorBidi"/>
          <w:spacing w:val="2"/>
          <w:sz w:val="22"/>
          <w:szCs w:val="22"/>
        </w:rPr>
        <w:t>org 100h</w:t>
      </w:r>
    </w:p>
    <w:p w:rsidR="0023420E" w:rsidRPr="0023420E" w:rsidRDefault="0023420E" w:rsidP="0023420E">
      <w:pPr>
        <w:rPr>
          <w:rFonts w:asciiTheme="minorBidi" w:hAnsiTheme="minorBidi" w:cstheme="minorBidi"/>
          <w:spacing w:val="2"/>
          <w:sz w:val="22"/>
          <w:szCs w:val="22"/>
        </w:rPr>
      </w:pPr>
    </w:p>
    <w:p w:rsidR="0023420E" w:rsidRPr="0023420E" w:rsidRDefault="0023420E" w:rsidP="0023420E">
      <w:pPr>
        <w:rPr>
          <w:rFonts w:asciiTheme="minorBidi" w:hAnsiTheme="minorBidi" w:cstheme="minorBidi"/>
          <w:spacing w:val="2"/>
          <w:sz w:val="22"/>
          <w:szCs w:val="22"/>
        </w:rPr>
      </w:pPr>
      <w:proofErr w:type="spellStart"/>
      <w:r w:rsidRPr="0023420E">
        <w:rPr>
          <w:rFonts w:asciiTheme="minorBidi" w:hAnsiTheme="minorBidi" w:cstheme="minorBidi"/>
          <w:spacing w:val="2"/>
          <w:sz w:val="22"/>
          <w:szCs w:val="22"/>
        </w:rPr>
        <w:t>MyMacro</w:t>
      </w:r>
      <w:proofErr w:type="spellEnd"/>
      <w:r w:rsidRPr="0023420E">
        <w:rPr>
          <w:rFonts w:asciiTheme="minorBidi" w:hAnsiTheme="minorBidi" w:cstheme="minorBidi"/>
          <w:spacing w:val="2"/>
          <w:sz w:val="22"/>
          <w:szCs w:val="22"/>
        </w:rPr>
        <w:t xml:space="preserve"> MACRO p1, p2, p3</w:t>
      </w:r>
    </w:p>
    <w:p w:rsidR="0023420E" w:rsidRPr="0023420E" w:rsidRDefault="0023420E" w:rsidP="0023420E">
      <w:pPr>
        <w:rPr>
          <w:rFonts w:asciiTheme="minorBidi" w:hAnsiTheme="minorBidi" w:cstheme="minorBidi"/>
          <w:spacing w:val="2"/>
          <w:sz w:val="22"/>
          <w:szCs w:val="22"/>
        </w:rPr>
      </w:pPr>
      <w:r w:rsidRPr="0023420E">
        <w:rPr>
          <w:rFonts w:asciiTheme="minorBidi" w:hAnsiTheme="minorBidi" w:cstheme="minorBidi"/>
          <w:spacing w:val="2"/>
          <w:sz w:val="22"/>
          <w:szCs w:val="22"/>
        </w:rPr>
        <w:t>MOV AX, p1</w:t>
      </w:r>
    </w:p>
    <w:p w:rsidR="0023420E" w:rsidRPr="0023420E" w:rsidRDefault="0023420E" w:rsidP="0023420E">
      <w:pPr>
        <w:rPr>
          <w:rFonts w:asciiTheme="minorBidi" w:hAnsiTheme="minorBidi" w:cstheme="minorBidi"/>
          <w:spacing w:val="2"/>
          <w:sz w:val="22"/>
          <w:szCs w:val="22"/>
        </w:rPr>
      </w:pPr>
      <w:r w:rsidRPr="0023420E">
        <w:rPr>
          <w:rFonts w:asciiTheme="minorBidi" w:hAnsiTheme="minorBidi" w:cstheme="minorBidi"/>
          <w:spacing w:val="2"/>
          <w:sz w:val="22"/>
          <w:szCs w:val="22"/>
        </w:rPr>
        <w:t>MOV BX, p2</w:t>
      </w:r>
    </w:p>
    <w:p w:rsidR="0023420E" w:rsidRPr="0023420E" w:rsidRDefault="0023420E" w:rsidP="0023420E">
      <w:pPr>
        <w:rPr>
          <w:rFonts w:asciiTheme="minorBidi" w:hAnsiTheme="minorBidi" w:cstheme="minorBidi"/>
          <w:spacing w:val="2"/>
          <w:sz w:val="22"/>
          <w:szCs w:val="22"/>
        </w:rPr>
      </w:pPr>
      <w:r w:rsidRPr="0023420E">
        <w:rPr>
          <w:rFonts w:asciiTheme="minorBidi" w:hAnsiTheme="minorBidi" w:cstheme="minorBidi"/>
          <w:spacing w:val="2"/>
          <w:sz w:val="22"/>
          <w:szCs w:val="22"/>
        </w:rPr>
        <w:t>MOV CX, p3</w:t>
      </w:r>
    </w:p>
    <w:p w:rsidR="0023420E" w:rsidRPr="0023420E" w:rsidRDefault="0023420E" w:rsidP="0023420E">
      <w:pPr>
        <w:rPr>
          <w:rFonts w:asciiTheme="minorBidi" w:hAnsiTheme="minorBidi" w:cstheme="minorBidi"/>
          <w:spacing w:val="2"/>
          <w:sz w:val="22"/>
          <w:szCs w:val="22"/>
        </w:rPr>
      </w:pPr>
      <w:r w:rsidRPr="0023420E">
        <w:rPr>
          <w:rFonts w:asciiTheme="minorBidi" w:hAnsiTheme="minorBidi" w:cstheme="minorBidi"/>
          <w:spacing w:val="2"/>
          <w:sz w:val="22"/>
          <w:szCs w:val="22"/>
        </w:rPr>
        <w:t xml:space="preserve">ENDM </w:t>
      </w:r>
    </w:p>
    <w:p w:rsidR="0023420E" w:rsidRPr="0023420E" w:rsidRDefault="0023420E" w:rsidP="0023420E">
      <w:pPr>
        <w:rPr>
          <w:rFonts w:asciiTheme="minorBidi" w:hAnsiTheme="minorBidi" w:cstheme="minorBidi"/>
          <w:spacing w:val="2"/>
          <w:sz w:val="22"/>
          <w:szCs w:val="22"/>
        </w:rPr>
      </w:pPr>
    </w:p>
    <w:p w:rsidR="0023420E" w:rsidRPr="0023420E" w:rsidRDefault="0023420E" w:rsidP="0023420E">
      <w:pPr>
        <w:rPr>
          <w:rFonts w:asciiTheme="minorBidi" w:hAnsiTheme="minorBidi" w:cstheme="minorBidi"/>
          <w:spacing w:val="2"/>
          <w:sz w:val="22"/>
          <w:szCs w:val="22"/>
        </w:rPr>
      </w:pPr>
    </w:p>
    <w:p w:rsidR="0023420E" w:rsidRPr="0023420E" w:rsidRDefault="0023420E" w:rsidP="0023420E">
      <w:pPr>
        <w:rPr>
          <w:rFonts w:asciiTheme="minorBidi" w:hAnsiTheme="minorBidi" w:cstheme="minorBidi"/>
          <w:spacing w:val="2"/>
          <w:sz w:val="22"/>
          <w:szCs w:val="22"/>
        </w:rPr>
      </w:pPr>
      <w:proofErr w:type="spellStart"/>
      <w:r w:rsidRPr="002A0A8C">
        <w:rPr>
          <w:rFonts w:asciiTheme="minorBidi" w:hAnsiTheme="minorBidi" w:cstheme="minorBidi"/>
          <w:spacing w:val="2"/>
          <w:sz w:val="22"/>
          <w:szCs w:val="22"/>
          <w:highlight w:val="yellow"/>
        </w:rPr>
        <w:t>MyMacro</w:t>
      </w:r>
      <w:proofErr w:type="spellEnd"/>
      <w:r w:rsidRPr="002A0A8C">
        <w:rPr>
          <w:rFonts w:asciiTheme="minorBidi" w:hAnsiTheme="minorBidi" w:cstheme="minorBidi"/>
          <w:spacing w:val="2"/>
          <w:sz w:val="22"/>
          <w:szCs w:val="22"/>
          <w:highlight w:val="yellow"/>
        </w:rPr>
        <w:t xml:space="preserve"> 1, 2, 3</w:t>
      </w:r>
    </w:p>
    <w:p w:rsidR="0023420E" w:rsidRPr="0023420E" w:rsidRDefault="0023420E" w:rsidP="0023420E">
      <w:pPr>
        <w:rPr>
          <w:rFonts w:asciiTheme="minorBidi" w:hAnsiTheme="minorBidi" w:cstheme="minorBidi"/>
          <w:spacing w:val="2"/>
          <w:sz w:val="22"/>
          <w:szCs w:val="22"/>
        </w:rPr>
      </w:pPr>
      <w:proofErr w:type="spellStart"/>
      <w:r w:rsidRPr="0023420E">
        <w:rPr>
          <w:rFonts w:asciiTheme="minorBidi" w:hAnsiTheme="minorBidi" w:cstheme="minorBidi"/>
          <w:spacing w:val="2"/>
          <w:sz w:val="22"/>
          <w:szCs w:val="22"/>
        </w:rPr>
        <w:t>MyMacro</w:t>
      </w:r>
      <w:proofErr w:type="spellEnd"/>
      <w:r w:rsidRPr="0023420E">
        <w:rPr>
          <w:rFonts w:asciiTheme="minorBidi" w:hAnsiTheme="minorBidi" w:cstheme="minorBidi"/>
          <w:spacing w:val="2"/>
          <w:sz w:val="22"/>
          <w:szCs w:val="22"/>
        </w:rPr>
        <w:t xml:space="preserve"> 4, 5, DX </w:t>
      </w:r>
    </w:p>
    <w:p w:rsidR="0023420E" w:rsidRPr="0023420E" w:rsidRDefault="0023420E" w:rsidP="0023420E">
      <w:pPr>
        <w:rPr>
          <w:rFonts w:asciiTheme="minorBidi" w:hAnsiTheme="minorBidi" w:cstheme="minorBidi"/>
          <w:spacing w:val="2"/>
          <w:sz w:val="22"/>
          <w:szCs w:val="22"/>
        </w:rPr>
      </w:pPr>
    </w:p>
    <w:p w:rsidR="0023420E" w:rsidRPr="0023420E" w:rsidRDefault="0023420E" w:rsidP="0023420E">
      <w:pPr>
        <w:rPr>
          <w:rFonts w:asciiTheme="minorBidi" w:hAnsiTheme="minorBidi" w:cstheme="minorBidi"/>
          <w:spacing w:val="2"/>
          <w:sz w:val="22"/>
          <w:szCs w:val="22"/>
        </w:rPr>
      </w:pPr>
    </w:p>
    <w:p w:rsidR="00AE60CE" w:rsidRDefault="0023420E" w:rsidP="0023420E">
      <w:pPr>
        <w:rPr>
          <w:rFonts w:asciiTheme="minorBidi" w:hAnsiTheme="minorBidi" w:cstheme="minorBidi"/>
          <w:b/>
          <w:sz w:val="22"/>
          <w:szCs w:val="22"/>
        </w:rPr>
      </w:pPr>
      <w:r w:rsidRPr="0023420E">
        <w:rPr>
          <w:rFonts w:asciiTheme="minorBidi" w:hAnsiTheme="minorBidi" w:cstheme="minorBidi"/>
          <w:spacing w:val="2"/>
          <w:sz w:val="22"/>
          <w:szCs w:val="22"/>
        </w:rPr>
        <w:t>ret</w:t>
      </w:r>
      <w:r w:rsidR="00AE60CE">
        <w:rPr>
          <w:rFonts w:asciiTheme="minorBidi" w:hAnsiTheme="minorBidi" w:cstheme="minorBidi"/>
          <w:b/>
          <w:sz w:val="22"/>
          <w:szCs w:val="22"/>
        </w:rPr>
        <w:br w:type="page"/>
      </w:r>
    </w:p>
    <w:p w:rsidR="00061F5E" w:rsidRPr="00D561CF" w:rsidRDefault="00061F5E" w:rsidP="00061F5E">
      <w:pPr>
        <w:tabs>
          <w:tab w:val="left" w:pos="9540"/>
        </w:tabs>
        <w:ind w:left="100" w:right="40"/>
        <w:jc w:val="center"/>
        <w:rPr>
          <w:rFonts w:asciiTheme="minorBidi" w:hAnsiTheme="minorBidi" w:cstheme="minorBidi"/>
          <w:b/>
          <w:sz w:val="22"/>
          <w:szCs w:val="22"/>
          <w:u w:val="single"/>
        </w:rPr>
      </w:pPr>
      <w:r w:rsidRPr="00D561CF">
        <w:rPr>
          <w:rFonts w:asciiTheme="minorBidi" w:hAnsiTheme="minorBidi" w:cstheme="minorBidi"/>
          <w:b/>
          <w:sz w:val="22"/>
          <w:szCs w:val="22"/>
          <w:u w:val="single"/>
        </w:rPr>
        <w:lastRenderedPageBreak/>
        <w:t>Lab Tasks</w:t>
      </w:r>
    </w:p>
    <w:p w:rsidR="00061F5E" w:rsidRPr="00D561CF" w:rsidRDefault="00061F5E" w:rsidP="00061F5E">
      <w:pPr>
        <w:ind w:left="100" w:right="1597"/>
        <w:jc w:val="center"/>
        <w:rPr>
          <w:rFonts w:asciiTheme="minorBidi" w:hAnsiTheme="minorBidi" w:cstheme="minorBidi"/>
          <w:b/>
          <w:sz w:val="22"/>
          <w:szCs w:val="22"/>
          <w:u w:val="single"/>
        </w:rPr>
      </w:pPr>
    </w:p>
    <w:p w:rsidR="00061F5E" w:rsidRDefault="00061F5E" w:rsidP="00061F5E">
      <w:pPr>
        <w:jc w:val="center"/>
        <w:rPr>
          <w:rFonts w:asciiTheme="minorBidi" w:hAnsiTheme="minorBidi" w:cstheme="minorBidi"/>
          <w:b/>
          <w:sz w:val="22"/>
          <w:szCs w:val="22"/>
        </w:rPr>
      </w:pPr>
      <w:r w:rsidRPr="00D561CF">
        <w:rPr>
          <w:rFonts w:asciiTheme="minorBidi" w:hAnsiTheme="minorBidi" w:cstheme="minorBidi"/>
          <w:b/>
          <w:sz w:val="22"/>
          <w:szCs w:val="22"/>
        </w:rPr>
        <w:t>Execute the f</w:t>
      </w:r>
      <w:r w:rsidR="007A25A9">
        <w:rPr>
          <w:rFonts w:asciiTheme="minorBidi" w:hAnsiTheme="minorBidi" w:cstheme="minorBidi"/>
          <w:b/>
          <w:sz w:val="22"/>
          <w:szCs w:val="22"/>
        </w:rPr>
        <w:t xml:space="preserve">ollowing tasks </w:t>
      </w:r>
      <w:r w:rsidR="007A25A9">
        <w:rPr>
          <w:rFonts w:asciiTheme="minorBidi" w:hAnsiTheme="minorBidi" w:cstheme="minorBidi"/>
          <w:b/>
          <w:sz w:val="22"/>
          <w:szCs w:val="22"/>
        </w:rPr>
        <w:tab/>
      </w:r>
      <w:r w:rsidR="007A25A9">
        <w:rPr>
          <w:rFonts w:asciiTheme="minorBidi" w:hAnsiTheme="minorBidi" w:cstheme="minorBidi"/>
          <w:b/>
          <w:sz w:val="22"/>
          <w:szCs w:val="22"/>
        </w:rPr>
        <w:tab/>
      </w:r>
      <w:r w:rsidR="007A25A9">
        <w:rPr>
          <w:rFonts w:asciiTheme="minorBidi" w:hAnsiTheme="minorBidi" w:cstheme="minorBidi"/>
          <w:b/>
          <w:sz w:val="22"/>
          <w:szCs w:val="22"/>
        </w:rPr>
        <w:tab/>
      </w:r>
      <w:r w:rsidR="007A25A9">
        <w:rPr>
          <w:rFonts w:asciiTheme="minorBidi" w:hAnsiTheme="minorBidi" w:cstheme="minorBidi"/>
          <w:b/>
          <w:sz w:val="22"/>
          <w:szCs w:val="22"/>
        </w:rPr>
        <w:tab/>
      </w:r>
      <w:r w:rsidR="007A25A9">
        <w:rPr>
          <w:rFonts w:asciiTheme="minorBidi" w:hAnsiTheme="minorBidi" w:cstheme="minorBidi"/>
          <w:b/>
          <w:sz w:val="22"/>
          <w:szCs w:val="22"/>
        </w:rPr>
        <w:tab/>
      </w:r>
      <w:r w:rsidR="007A25A9">
        <w:rPr>
          <w:rFonts w:asciiTheme="minorBidi" w:hAnsiTheme="minorBidi" w:cstheme="minorBidi"/>
          <w:b/>
          <w:sz w:val="22"/>
          <w:szCs w:val="22"/>
        </w:rPr>
        <w:tab/>
      </w:r>
      <w:r w:rsidR="007A25A9">
        <w:rPr>
          <w:rFonts w:asciiTheme="minorBidi" w:hAnsiTheme="minorBidi" w:cstheme="minorBidi"/>
          <w:b/>
          <w:sz w:val="22"/>
          <w:szCs w:val="22"/>
        </w:rPr>
        <w:tab/>
      </w:r>
      <w:r w:rsidR="007A25A9">
        <w:rPr>
          <w:rFonts w:asciiTheme="minorBidi" w:hAnsiTheme="minorBidi" w:cstheme="minorBidi"/>
          <w:b/>
          <w:sz w:val="22"/>
          <w:szCs w:val="22"/>
        </w:rPr>
        <w:tab/>
        <w:t xml:space="preserve"> </w:t>
      </w:r>
      <w:r w:rsidRPr="00D561CF">
        <w:rPr>
          <w:rFonts w:asciiTheme="minorBidi" w:hAnsiTheme="minorBidi" w:cstheme="minorBidi"/>
          <w:b/>
          <w:sz w:val="22"/>
          <w:szCs w:val="22"/>
        </w:rPr>
        <w:t>CLO [1]</w:t>
      </w:r>
    </w:p>
    <w:p w:rsidR="00D9489A" w:rsidRPr="00D561CF" w:rsidRDefault="00D9489A" w:rsidP="00061F5E">
      <w:pPr>
        <w:jc w:val="center"/>
        <w:rPr>
          <w:rFonts w:asciiTheme="minorBidi" w:hAnsiTheme="minorBidi" w:cstheme="minorBidi"/>
          <w:b/>
          <w:sz w:val="22"/>
          <w:szCs w:val="22"/>
        </w:rPr>
      </w:pPr>
    </w:p>
    <w:p w:rsidR="00061F5E" w:rsidRPr="00D561CF" w:rsidRDefault="00061F5E">
      <w:pPr>
        <w:spacing w:before="59"/>
        <w:ind w:left="100"/>
        <w:rPr>
          <w:rFonts w:asciiTheme="minorBidi" w:hAnsiTheme="minorBidi" w:cstheme="minorBidi"/>
          <w:b/>
          <w:sz w:val="22"/>
          <w:szCs w:val="22"/>
        </w:rPr>
      </w:pPr>
    </w:p>
    <w:p w:rsidR="00D9489A" w:rsidRDefault="00D9489A" w:rsidP="00D9489A">
      <w:pPr>
        <w:pStyle w:val="ListParagraph"/>
        <w:numPr>
          <w:ilvl w:val="0"/>
          <w:numId w:val="2"/>
        </w:numPr>
        <w:spacing w:line="360" w:lineRule="auto"/>
        <w:ind w:right="82"/>
        <w:rPr>
          <w:rFonts w:asciiTheme="minorBidi" w:hAnsiTheme="minorBidi" w:cstheme="minorBidi"/>
          <w:sz w:val="22"/>
          <w:szCs w:val="22"/>
        </w:rPr>
      </w:pPr>
      <w:r w:rsidRPr="00D9489A">
        <w:rPr>
          <w:rFonts w:asciiTheme="minorBidi" w:hAnsiTheme="minorBidi" w:cstheme="minorBidi"/>
          <w:sz w:val="22"/>
          <w:szCs w:val="22"/>
        </w:rPr>
        <w:t>Define the Macro to calculate the Cube of Number Present in Registe</w:t>
      </w:r>
      <w:r w:rsidRPr="00D9489A">
        <w:rPr>
          <w:rFonts w:asciiTheme="minorBidi" w:hAnsiTheme="minorBidi" w:cstheme="minorBidi"/>
          <w:sz w:val="22"/>
          <w:szCs w:val="22"/>
        </w:rPr>
        <w:t>r</w:t>
      </w:r>
    </w:p>
    <w:p w:rsidR="00D9489A" w:rsidRDefault="00B07386" w:rsidP="00D9489A">
      <w:pPr>
        <w:pStyle w:val="ListParagraph"/>
        <w:numPr>
          <w:ilvl w:val="0"/>
          <w:numId w:val="2"/>
        </w:numPr>
        <w:spacing w:line="360" w:lineRule="auto"/>
        <w:ind w:right="82"/>
        <w:rPr>
          <w:rFonts w:asciiTheme="minorBidi" w:hAnsiTheme="minorBidi" w:cstheme="minorBidi"/>
          <w:sz w:val="22"/>
          <w:szCs w:val="22"/>
        </w:rPr>
      </w:pPr>
      <w:r w:rsidRPr="00D9489A">
        <w:rPr>
          <w:rFonts w:asciiTheme="minorBidi" w:hAnsiTheme="minorBidi" w:cstheme="minorBidi"/>
          <w:sz w:val="22"/>
          <w:szCs w:val="22"/>
        </w:rPr>
        <w:t>Define the macro that will compare the number</w:t>
      </w:r>
    </w:p>
    <w:p w:rsidR="00D9489A" w:rsidRDefault="00B07386" w:rsidP="00D9489A">
      <w:pPr>
        <w:pStyle w:val="ListParagraph"/>
        <w:numPr>
          <w:ilvl w:val="0"/>
          <w:numId w:val="2"/>
        </w:numPr>
        <w:spacing w:line="360" w:lineRule="auto"/>
        <w:ind w:right="82"/>
        <w:rPr>
          <w:rFonts w:asciiTheme="minorBidi" w:hAnsiTheme="minorBidi" w:cstheme="minorBidi"/>
          <w:sz w:val="22"/>
          <w:szCs w:val="22"/>
        </w:rPr>
      </w:pPr>
      <w:r w:rsidRPr="00D9489A">
        <w:rPr>
          <w:rFonts w:asciiTheme="minorBidi" w:hAnsiTheme="minorBidi" w:cstheme="minorBidi"/>
          <w:sz w:val="22"/>
          <w:szCs w:val="22"/>
        </w:rPr>
        <w:t>Define the Macro that will calculate factorial of a given number?</w:t>
      </w:r>
    </w:p>
    <w:p w:rsidR="00D9489A" w:rsidRDefault="00B07386" w:rsidP="00D9489A">
      <w:pPr>
        <w:pStyle w:val="ListParagraph"/>
        <w:numPr>
          <w:ilvl w:val="0"/>
          <w:numId w:val="2"/>
        </w:numPr>
        <w:spacing w:line="360" w:lineRule="auto"/>
        <w:ind w:left="1418" w:right="82" w:hanging="958"/>
        <w:rPr>
          <w:rFonts w:asciiTheme="minorBidi" w:hAnsiTheme="minorBidi" w:cstheme="minorBidi"/>
          <w:sz w:val="22"/>
          <w:szCs w:val="22"/>
        </w:rPr>
      </w:pPr>
      <w:r w:rsidRPr="00D9489A">
        <w:rPr>
          <w:rFonts w:asciiTheme="minorBidi" w:hAnsiTheme="minorBidi" w:cstheme="minorBidi"/>
          <w:sz w:val="22"/>
          <w:szCs w:val="22"/>
        </w:rPr>
        <w:t xml:space="preserve">Calculate the sum of numbers using the </w:t>
      </w:r>
      <w:proofErr w:type="spellStart"/>
      <w:r w:rsidRPr="00D9489A">
        <w:rPr>
          <w:rFonts w:asciiTheme="minorBidi" w:hAnsiTheme="minorBidi" w:cstheme="minorBidi"/>
          <w:sz w:val="22"/>
          <w:szCs w:val="22"/>
        </w:rPr>
        <w:t>macroSUM</w:t>
      </w:r>
      <w:proofErr w:type="spellEnd"/>
      <w:r w:rsidRPr="00D9489A">
        <w:rPr>
          <w:rFonts w:asciiTheme="minorBidi" w:hAnsiTheme="minorBidi" w:cstheme="minorBidi"/>
          <w:sz w:val="22"/>
          <w:szCs w:val="22"/>
        </w:rPr>
        <w:t>. Once the sum is calculated, calculate its factorial using the procedure factorial</w:t>
      </w:r>
    </w:p>
    <w:p w:rsidR="00992CA7" w:rsidRPr="00D9489A" w:rsidRDefault="00B07386" w:rsidP="00D9489A">
      <w:pPr>
        <w:pStyle w:val="ListParagraph"/>
        <w:numPr>
          <w:ilvl w:val="0"/>
          <w:numId w:val="2"/>
        </w:numPr>
        <w:spacing w:line="360" w:lineRule="auto"/>
        <w:ind w:left="1418" w:right="82" w:hanging="958"/>
        <w:rPr>
          <w:rFonts w:asciiTheme="minorBidi" w:hAnsiTheme="minorBidi" w:cstheme="minorBidi"/>
          <w:sz w:val="22"/>
          <w:szCs w:val="22"/>
        </w:rPr>
      </w:pPr>
      <w:r w:rsidRPr="00D9489A">
        <w:rPr>
          <w:rFonts w:asciiTheme="minorBidi" w:hAnsiTheme="minorBidi" w:cstheme="minorBidi"/>
          <w:sz w:val="22"/>
          <w:szCs w:val="22"/>
        </w:rPr>
        <w:t>Calculate the sum of two consecutive numbers from 1</w:t>
      </w:r>
      <w:bookmarkStart w:id="0" w:name="_GoBack"/>
      <w:bookmarkEnd w:id="0"/>
      <w:r w:rsidRPr="00D9489A">
        <w:rPr>
          <w:rFonts w:asciiTheme="minorBidi" w:hAnsiTheme="minorBidi" w:cstheme="minorBidi"/>
          <w:sz w:val="22"/>
          <w:szCs w:val="22"/>
        </w:rPr>
        <w:t>-10. The numbers must be passed to Macro created for the operation of sum. Store the result in consecutive memory location.</w:t>
      </w:r>
    </w:p>
    <w:sectPr w:rsidR="00992CA7" w:rsidRPr="00D9489A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F3C76"/>
    <w:multiLevelType w:val="multilevel"/>
    <w:tmpl w:val="9ABCC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1F54BC7"/>
    <w:multiLevelType w:val="hybridMultilevel"/>
    <w:tmpl w:val="B21C5F4C"/>
    <w:lvl w:ilvl="0" w:tplc="9DB0FD16">
      <w:start w:val="1"/>
      <w:numFmt w:val="decimal"/>
      <w:lvlText w:val="Task 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92CA7"/>
    <w:rsid w:val="00061F5E"/>
    <w:rsid w:val="000814D7"/>
    <w:rsid w:val="0023420E"/>
    <w:rsid w:val="002A0A8C"/>
    <w:rsid w:val="00755436"/>
    <w:rsid w:val="007A25A9"/>
    <w:rsid w:val="00923E87"/>
    <w:rsid w:val="00992CA7"/>
    <w:rsid w:val="00A0700A"/>
    <w:rsid w:val="00AE60CE"/>
    <w:rsid w:val="00B07386"/>
    <w:rsid w:val="00D561CF"/>
    <w:rsid w:val="00D9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64E4"/>
  <w15:docId w15:val="{E358B129-5870-490D-8ED3-D0395EFB5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99"/>
    <w:rsid w:val="00755436"/>
    <w:rPr>
      <w:rFonts w:ascii="Calibri" w:eastAsia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94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84EF3116976B4BB3B329DF3CCD8AF3" ma:contentTypeVersion="9" ma:contentTypeDescription="Create a new document." ma:contentTypeScope="" ma:versionID="34404d0be88d53cd3c9ebbd1c838a6ed">
  <xsd:schema xmlns:xsd="http://www.w3.org/2001/XMLSchema" xmlns:xs="http://www.w3.org/2001/XMLSchema" xmlns:p="http://schemas.microsoft.com/office/2006/metadata/properties" xmlns:ns2="6ff95f41-1663-4b18-9e3a-7a86d9466c7f" targetNamespace="http://schemas.microsoft.com/office/2006/metadata/properties" ma:root="true" ma:fieldsID="43deef461c0af0a27bb5c61f6535f2ec" ns2:_="">
    <xsd:import namespace="6ff95f41-1663-4b18-9e3a-7a86d9466c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95f41-1663-4b18-9e3a-7a86d9466c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F58DB2-6A9D-4960-A2E4-699E09B43E51}"/>
</file>

<file path=customXml/itemProps2.xml><?xml version="1.0" encoding="utf-8"?>
<ds:datastoreItem xmlns:ds="http://schemas.openxmlformats.org/officeDocument/2006/customXml" ds:itemID="{00FAE4AD-BE02-4F96-9C0E-FC0D45499DEC}"/>
</file>

<file path=customXml/itemProps3.xml><?xml version="1.0" encoding="utf-8"?>
<ds:datastoreItem xmlns:ds="http://schemas.openxmlformats.org/officeDocument/2006/customXml" ds:itemID="{7D21469E-4A7C-46D5-AAB4-ECD124D4B1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Usman Rauf</cp:lastModifiedBy>
  <cp:revision>12</cp:revision>
  <dcterms:created xsi:type="dcterms:W3CDTF">2018-05-16T07:27:00Z</dcterms:created>
  <dcterms:modified xsi:type="dcterms:W3CDTF">2021-05-06T01:10:00Z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0x010100AB84EF3116976B4BB3B329DF3CCD8AF3</vt:lpwstr>
  </property>
</Properties>
</file>